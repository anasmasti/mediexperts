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53A" w:rsidRPr="00C15307" w:rsidRDefault="00C15307">
      <w:pPr>
        <w:spacing w:before="43"/>
        <w:ind w:left="3204"/>
        <w:rPr>
          <w:rFonts w:ascii="Calibri" w:eastAsia="Calibri" w:hAnsi="Calibri" w:cs="Calibri"/>
          <w:sz w:val="32"/>
          <w:szCs w:val="32"/>
          <w:lang w:val="fr-FR"/>
        </w:rPr>
      </w:pPr>
      <w:bookmarkStart w:id="0" w:name="_GoBack"/>
      <w:bookmarkEnd w:id="0"/>
      <w:r>
        <w:pict>
          <v:group id="_x0000_s1051" style="position:absolute;left:0;text-align:left;margin-left:.7pt;margin-top:0;width:594.5pt;height:194.65pt;z-index:-251659264;mso-position-horizontal-relative:page;mso-position-vertical-relative:page" coordorigin="14" coordsize="11890,3893">
            <v:shape id="_x0000_s1079" style="position:absolute;left:4349;width:7560;height:3883" coordorigin="4349" coordsize="7560,3883" path="m11904,l4349,r,3883l11904,3883,11904,xe" fillcolor="#333e50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8" type="#_x0000_t75" style="position:absolute;left:4358;top:77;width:7546;height:3730">
              <v:imagedata r:id="rId5" o:title=""/>
            </v:shape>
            <v:shape id="_x0000_s1077" type="#_x0000_t75" style="position:absolute;left:4464;top:202;width:3625;height:452">
              <v:imagedata r:id="rId6" o:title=""/>
            </v:shape>
            <v:shape id="_x0000_s1076" style="position:absolute;left:4508;top:231;width:3536;height:360" coordorigin="4508,231" coordsize="3536,360" path="m7362,460r-93,l7254,511r123,l7399,577r1,2l7403,583r4,2l7413,586r5,1l7423,587r6,l7446,587r7,l7458,586r4,l7467,583r3,-4l7469,572r-3,-11l7364,270r-7,-10l7346,257r-6,l7334,257r-18,l7315,321r47,139xe" stroked="f">
              <v:path arrowok="t"/>
            </v:shape>
            <v:shape id="_x0000_s1075" style="position:absolute;left:4508;top:231;width:3536;height:360" coordorigin="4508,231" coordsize="3536,360" path="m7170,566r-1,5l7168,578r2,5l7175,586r4,l7183,587r7,l7205,587r5,l7215,587r4,-1l7228,584r4,-5l7233,575r21,-64l7269,460r46,-139l7316,257r-16,l7295,257r-5,l7280,260r-7,10l7172,560r-2,6xe" stroked="f">
              <v:path arrowok="t"/>
            </v:shape>
            <v:shape id="_x0000_s1074" style="position:absolute;left:4508;top:231;width:3536;height:360" coordorigin="4508,231" coordsize="3536,360" path="m6704,460r-93,l6596,511r123,l6741,577r1,2l6745,583r4,2l6755,586r5,1l6765,587r7,l6789,587r6,l6800,586r5,l6810,583r2,-4l6811,572r-3,-11l6707,270r-8,-10l6688,257r-6,l6676,257r-18,l6658,321r46,139xe" stroked="f">
              <v:path arrowok="t"/>
            </v:shape>
            <v:shape id="_x0000_s1073" style="position:absolute;left:4508;top:231;width:3536;height:360" coordorigin="4508,231" coordsize="3536,360" path="m6512,566r-1,5l6510,578r2,5l6517,586r4,l6526,587r6,l6547,587r6,l6557,587r5,-1l6570,584r4,-5l6576,575r20,-64l6611,460r46,-139l6658,257r-15,l6638,257r-6,l6622,260r-7,10l6514,560r-2,6xe" stroked="f">
              <v:path arrowok="t"/>
            </v:shape>
            <v:shape id="_x0000_s1072" style="position:absolute;left:4508;top:231;width:3536;height:360" coordorigin="4508,231" coordsize="3536,360" path="m4702,460r-93,l4595,511r123,l4740,577r1,2l4743,583r5,2l4754,586r5,1l4763,587r7,l4787,587r7,l4798,586r5,l4808,583r3,-4l4810,572r-4,-11l4705,270r-7,-10l4687,257r-6,l4675,257r-18,l4656,321r46,139xe" stroked="f">
              <v:path arrowok="t"/>
            </v:shape>
            <v:shape id="_x0000_s1071" style="position:absolute;left:4508;top:231;width:3536;height:360" coordorigin="4508,231" coordsize="3536,360" path="m4511,566r-2,5l4508,578r3,5l4515,586r5,l4524,587r6,l4545,587r6,l4556,587r4,-1l4569,584r3,-5l4574,575r21,-64l4609,460r47,-139l4656,321r1,-64l4641,257r-5,l4631,257r-10,3l4614,270,4513,560r-2,6xe" stroked="f">
              <v:path arrowok="t"/>
            </v:shape>
            <v:shape id="_x0000_s1070" style="position:absolute;left:4508;top:231;width:3536;height:360" coordorigin="4508,231" coordsize="3536,360" path="m5736,275r,-13l5733,254r-5,-5l5723,244r-10,-2l5685,242r-10,2l5670,249r-5,5l5662,263r,25l5665,297r5,5l5675,306r9,3l5713,309r10,-3l5728,301r5,-5l5736,288r,-13xe" stroked="f">
              <v:path arrowok="t"/>
            </v:shape>
            <v:shape id="_x0000_s1069" style="position:absolute;left:4508;top:231;width:3536;height:360" coordorigin="4508,231" coordsize="3536,360" path="m5914,343r-41,l5873,315r,-7l5874,303r1,-4l5877,294r2,-3l5884,286r6,-3l5894,282r9,l5909,283r5,1l5920,286r5,2l5929,286r3,-4l5932,277r1,-7l5933,256r-2,-9l5929,241r-5,-3l5918,235r-5,-1l5907,233r-6,-1l5895,231r-20,l5863,233r-10,4l5843,241r-9,6l5828,254r-7,8l5817,272r-3,11l5810,302r-1,22l5809,343r-28,l5777,344r-3,4l5772,353r-1,6l5771,378r1,6l5774,388r1,4l5781,394r28,l5809,579r2,4l5816,585r5,1l5825,586r5,1l5835,587r12,l5852,587r4,-1l5860,586r6,-1l5871,581r2,-4l5873,394r41,l5920,392r1,-4l5923,384r1,-6l5924,359r-1,-6l5921,348r-3,-4l5914,343xe" stroked="f">
              <v:path arrowok="t"/>
            </v:shape>
            <v:shape id="_x0000_s1068" style="position:absolute;left:4508;top:231;width:3536;height:360" coordorigin="4508,231" coordsize="3536,360" path="m6404,581r5,3l6415,586r8,1l6428,587r12,l6453,586r11,-5l6465,576r,-296l6461,267r-10,-7l6444,258r-56,l6383,259r-5,1l6373,261r-4,2l6362,269r-3,4l6356,278r-2,5l6351,289r-2,7l6276,491r-1,l6204,296r-2,-7l6200,283r-3,-5l6194,273r-3,-4l6187,266r-4,-3l6178,261r-6,-1l6167,259r-7,-1l6101,258r-6,2l6091,265r-5,4l6084,276r,302l6093,585r11,2l6109,587r12,l6134,586r11,-5l6147,576r,-266l6147,310r92,266l6245,584r13,2l6262,587r5,l6279,587r13,-1l6305,580r97,-270l6402,310r,266l6404,581xe" stroked="f">
              <v:path arrowok="t"/>
            </v:shape>
            <v:shape id="_x0000_s1067" style="position:absolute;left:4508;top:231;width:3536;height:360" coordorigin="4508,231" coordsize="3536,360" path="m5670,583r4,2l5679,586r5,l5688,587r5,l5705,587r5,l5714,586r4,l5724,585r5,-4l5731,577r,-227l5722,343r-12,-2l5705,341r-12,l5684,342r-10,2l5667,352r,227l5670,583xe" stroked="f">
              <v:path arrowok="t"/>
            </v:shape>
            <v:shape id="_x0000_s1066" style="position:absolute;left:4508;top:231;width:3536;height:360" coordorigin="4508,231" coordsize="3536,360" path="m4823,353r1,5l4825,364r2,5l4887,573r1,5l4893,583r6,2l4903,586r5,l4913,587r7,l4937,587r7,l4949,587r5,-1l4964,584r5,-5l4971,573r35,-137l5007,436r37,137l5046,578r5,5l5057,585r9,1l5071,587r7,l5095,587r12,l5116,586r10,-7l5188,369r3,-9l5192,351r-1,-5l5186,343r-6,-1l5173,341r-23,l5146,342r-4,l5136,343r-5,4l5129,352r-43,166l5085,518,5040,351r-7,-8l5023,342r-3,-1l4997,341r-4,1l4989,342r-5,1l4979,347r-3,5l4934,518r-1,l4889,352r-4,-7l4876,342r-9,-1l4844,341r-4,1l4835,342r-5,1l4824,348r-1,5xe" stroked="f">
              <v:path arrowok="t"/>
            </v:shape>
            <v:shape id="_x0000_s1065" style="position:absolute;left:4508;top:231;width:3536;height:360" coordorigin="4508,231" coordsize="3536,360" path="m5283,525r,-15l5270,587r10,3l5291,591r12,l5298,544r-6,-6l5286,533r-3,-8xe" stroked="f">
              <v:path arrowok="t"/>
            </v:shape>
            <v:shape id="_x0000_s1064" style="position:absolute;left:4508;top:231;width:3536;height:360" coordorigin="4508,231" coordsize="3536,360" path="m5326,546r-19,l5298,544r5,47l5324,589r19,-6l5355,578r11,-8l5375,560r,18l5376,582r5,4l5388,587r5,l5408,587r5,l5421,586r6,-4l5427,578r,-153l5426,404r-4,-18l5418,374r-6,-9l5404,358r-8,-7l5386,345r-13,-3l5350,338r-22,-1l5318,337r-10,1l5299,339r-10,2l5281,343r-8,2l5265,348r-7,3l5252,354r-6,3l5240,362r-4,5l5234,373r,4l5234,390r1,6l5236,401r4,5l5245,408r6,-1l5255,404r5,-2l5265,399r7,-2l5278,394r7,-3l5294,389r8,-3l5312,385r18,l5337,386r6,2l5348,389r4,3l5359,399r2,4l5363,409r1,5l5365,420r,21l5343,441r-15,l5308,443r-18,3l5269,451r-17,9l5242,466r-8,8l5229,484r-5,9l5221,505r,25l5223,541r4,9l5231,559r6,8l5244,573r8,6l5260,584r10,3l5283,510r1,-5l5287,501r2,-4l5292,493r5,-3l5301,487r6,-2l5314,483r8,-1l5330,481r35,l5365,520r-8,8l5350,535r-8,5l5335,544r-9,2xe" stroked="f">
              <v:path arrowok="t"/>
            </v:shape>
            <v:shape id="_x0000_s1063" style="position:absolute;left:4508;top:231;width:3536;height:360" coordorigin="4508,231" coordsize="3536,360" path="m5617,344r-4,-1l5564,343r,-51l5562,288r-5,-4l5552,283r-4,-1l5543,282r-22,l5517,282r-4,1l5507,284r-5,4l5500,292r,51l5474,343r-5,1l5466,348r-2,5l5464,359r-1,19l5464,384r2,4l5468,392r5,2l5500,394r,130l5502,536r3,10l5508,556r4,8l5518,571r6,7l5532,583r9,3l5550,589r11,2l5583,590r5,l5593,589r4,l5605,587r6,-3l5618,580r3,-4l5622,572r1,-4l5623,562r,-12l5623,546r-1,-6l5621,536r-4,-5l5612,532r-5,2l5602,536r-5,1l5590,537r-9,l5574,534r-4,-6l5566,522r-2,-9l5564,394r49,l5619,392r2,-4l5622,384r1,-6l5623,364r,-5l5622,353r-1,-5l5617,344xe" stroked="f">
              <v:path arrowok="t"/>
            </v:shape>
            <v:shape id="_x0000_s1062" style="position:absolute;left:4508;top:231;width:3536;height:360" coordorigin="4508,231" coordsize="3536,360" path="m7850,565r,7l7852,577r8,7l7864,586r170,l8039,584r3,-4l8043,575r1,-6l8044,551r-1,-7l8042,539r-3,-4l8034,533r-118,l7916,441r101,l8022,438r2,-4l8025,428r,-7l8025,407r-1,-7l8023,396r-3,-4l8015,390r-99,l7916,310r117,l8037,309r3,-5l8042,300r1,-7l8043,275r-1,-3l8041,266r-2,-6l8033,258r-169,l7860,260r-8,6l7850,272r,293xe" stroked="f">
              <v:path arrowok="t"/>
            </v:shape>
            <v:shape id="_x0000_s1061" style="position:absolute;left:4508;top:231;width:3536;height:360" coordorigin="4508,231" coordsize="3536,360" path="m7779,562r,-294l7778,263r-4,-3l7769,258r-8,-1l7756,257r-12,l7731,258r-10,5l7719,268r1,190l7720,471r,12l7721,495r,l7718,488r-4,-6l7711,475r-3,-7l7705,461r-4,-7l7698,447r-3,-7l7691,433r-4,-7l7684,419r-4,-7l7616,292r-3,-6l7610,280r-3,-4l7604,271r-7,-6l7590,261r-5,-1l7581,259r-6,-1l7527,258r-6,2l7516,264r-4,4l7509,274r,304l7524,586r9,1l7545,587r13,-1l7568,581r1,-201l7569,368r-1,-13l7568,343r-1,-12l7568,331r4,10l7576,351r5,11l7586,373r5,9l7595,391r82,154l7681,553r4,7l7688,565r4,6l7695,575r4,3l7706,583r5,1l7715,586r5,l7754,586r7,l7767,584r5,-4l7776,576r3,-6l7779,562xe" stroked="f">
              <v:path arrowok="t"/>
            </v:shape>
            <v:shape id="_x0000_s1060" style="position:absolute;left:4508;top:231;width:3536;height:360" coordorigin="4508,231" coordsize="3536,360" path="m7122,562r,-294l7121,263r-5,-3l7111,258r-8,-1l7098,257r-11,l7074,258r-11,5l7062,268r,165l7062,445r,26l7063,483r,12l7063,495r-3,-7l7057,482r-3,-7l7050,468r-3,-7l7044,454r-4,-7l7037,440r-4,-7l7030,426r-4,-7l7022,412,6959,292r-4,-6l6952,280r-3,-4l6946,271r-7,-6l6932,261r-4,-1l6923,259r-5,-1l6869,258r-6,2l6859,264r-5,4l6852,274r,302l6863,586r12,1l6887,587r13,-1l6910,581r2,-201l6911,368r,-13l6910,343r,-12l6910,331r4,10l6918,351r5,11l6928,373r5,9l6938,391r81,154l7023,553r4,7l7031,565r3,6l7038,575r3,3l7049,583r4,1l7057,586r5,l7097,586r6,l7109,584r5,-4l7118,576r3,-6l7122,562xe" stroked="f">
              <v:path arrowok="t"/>
            </v:shape>
            <v:shape id="_x0000_s1059" type="#_x0000_t75" style="position:absolute;left:4500;top:223;width:1440;height:376">
              <v:imagedata r:id="rId7" o:title=""/>
            </v:shape>
            <v:shape id="_x0000_s1058" type="#_x0000_t75" style="position:absolute;left:6076;top:249;width:1977;height:347">
              <v:imagedata r:id="rId8" o:title=""/>
            </v:shape>
            <v:shape id="_x0000_s1057" type="#_x0000_t75" style="position:absolute;left:4286;top:878;width:6280;height:745">
              <v:imagedata r:id="rId9" o:title=""/>
            </v:shape>
            <v:shape id="_x0000_s1056" type="#_x0000_t75" style="position:absolute;left:4286;top:1344;width:3817;height:745">
              <v:imagedata r:id="rId10" o:title=""/>
            </v:shape>
            <v:shape id="_x0000_s1055" type="#_x0000_t75" style="position:absolute;left:4286;top:1973;width:2545;height:745">
              <v:imagedata r:id="rId11" o:title=""/>
            </v:shape>
            <v:shape id="_x0000_s1054" type="#_x0000_t75" style="position:absolute;left:4286;top:2597;width:4110;height:745">
              <v:imagedata r:id="rId12" o:title=""/>
            </v:shape>
            <v:shape id="_x0000_s1053" type="#_x0000_t75" style="position:absolute;left:4262;top:3226;width:702;height:817">
              <v:imagedata r:id="rId13" o:title=""/>
            </v:shape>
            <v:shape id="_x0000_s1052" type="#_x0000_t75" style="position:absolute;left:14;width:4440;height:3883">
              <v:imagedata r:id="rId14" o:title=""/>
            </v:shape>
            <w10:wrap anchorx="page" anchory="page"/>
          </v:group>
        </w:pict>
      </w:r>
      <w:r>
        <w:pict>
          <v:group id="_x0000_s1046" style="position:absolute;left:0;text-align:left;margin-left:65pt;margin-top:451.75pt;width:465.4pt;height:319.4pt;z-index:-251660288;mso-position-horizontal-relative:page;mso-position-vertical-relative:page" coordorigin="1300,9035" coordsize="9308,6388">
            <v:shape id="_x0000_s1050" style="position:absolute;left:1311;top:9046;width:9287;height:0" coordorigin="1311,9046" coordsize="9287,0" path="m1311,9046r9287,e" filled="f" strokeweight=".58pt">
              <v:path arrowok="t"/>
            </v:shape>
            <v:shape id="_x0000_s1049" style="position:absolute;left:1311;top:15412;width:9287;height:0" coordorigin="1311,15412" coordsize="9287,0" path="m1311,15412r9287,e" filled="f" strokeweight=".20464mm">
              <v:path arrowok="t"/>
            </v:shape>
            <v:shape id="_x0000_s1048" style="position:absolute;left:1306;top:9041;width:0;height:6376" coordorigin="1306,9041" coordsize="0,6376" path="m1306,9041r,6376e" filled="f" strokeweight=".58pt">
              <v:path arrowok="t"/>
            </v:shape>
            <v:shape id="_x0000_s1047" style="position:absolute;left:10603;top:9041;width:0;height:6376" coordorigin="10603,9041" coordsize="0,6376" path="m10603,9041r,6376e" filled="f" strokeweight=".58pt">
              <v:path arrowok="t"/>
            </v:shape>
            <w10:wrap anchorx="page" anchory="page"/>
          </v:group>
        </w:pict>
      </w:r>
      <w:r>
        <w:pict>
          <v:group id="_x0000_s1041" style="position:absolute;left:0;text-align:left;margin-left:65pt;margin-top:231.4pt;width:465.4pt;height:176.55pt;z-index:-251661312;mso-position-horizontal-relative:page;mso-position-vertical-relative:page" coordorigin="1300,4628" coordsize="9308,3531">
            <v:shape id="_x0000_s1045" style="position:absolute;left:1311;top:4638;width:9287;height:0" coordorigin="1311,4638" coordsize="9287,0" path="m1311,4638r9287,e" filled="f" strokeweight=".58pt">
              <v:path arrowok="t"/>
            </v:shape>
            <v:shape id="_x0000_s1044" style="position:absolute;left:1311;top:8148;width:9287;height:0" coordorigin="1311,8148" coordsize="9287,0" path="m1311,8148r9287,e" filled="f" strokeweight=".58pt">
              <v:path arrowok="t"/>
            </v:shape>
            <v:shape id="_x0000_s1043" style="position:absolute;left:1306;top:4633;width:0;height:3519" coordorigin="1306,4633" coordsize="0,3519" path="m1306,4633r,3520e" filled="f" strokeweight=".58pt">
              <v:path arrowok="t"/>
            </v:shape>
            <v:shape id="_x0000_s1042" style="position:absolute;left:10603;top:4633;width:0;height:3519" coordorigin="10603,4633" coordsize="0,3519" path="m10603,4633r,3520e" filled="f" strokeweight=".58pt">
              <v:path arrowok="t"/>
            </v:shape>
            <w10:wrap anchorx="page" anchory="page"/>
          </v:group>
        </w:pict>
      </w:r>
      <w:r w:rsidRPr="00C15307">
        <w:rPr>
          <w:rFonts w:ascii="Calibri" w:eastAsia="Calibri" w:hAnsi="Calibri" w:cs="Calibri"/>
          <w:i/>
          <w:color w:val="FFFFFF"/>
          <w:spacing w:val="-2"/>
          <w:sz w:val="32"/>
          <w:szCs w:val="32"/>
          <w:lang w:val="fr-FR"/>
        </w:rPr>
        <w:t>R</w:t>
      </w:r>
      <w:r w:rsidRPr="00C15307">
        <w:rPr>
          <w:rFonts w:ascii="Calibri" w:eastAsia="Calibri" w:hAnsi="Calibri" w:cs="Calibri"/>
          <w:i/>
          <w:color w:val="FFFFFF"/>
          <w:sz w:val="32"/>
          <w:szCs w:val="32"/>
          <w:lang w:val="fr-FR"/>
        </w:rPr>
        <w:t>és</w:t>
      </w:r>
      <w:r w:rsidRPr="00C15307">
        <w:rPr>
          <w:rFonts w:ascii="Calibri" w:eastAsia="Calibri" w:hAnsi="Calibri" w:cs="Calibri"/>
          <w:i/>
          <w:color w:val="FFFFFF"/>
          <w:spacing w:val="-2"/>
          <w:sz w:val="32"/>
          <w:szCs w:val="32"/>
          <w:lang w:val="fr-FR"/>
        </w:rPr>
        <w:t>id</w:t>
      </w:r>
      <w:r w:rsidRPr="00C15307">
        <w:rPr>
          <w:rFonts w:ascii="Calibri" w:eastAsia="Calibri" w:hAnsi="Calibri" w:cs="Calibri"/>
          <w:i/>
          <w:color w:val="FFFFFF"/>
          <w:sz w:val="32"/>
          <w:szCs w:val="32"/>
          <w:lang w:val="fr-FR"/>
        </w:rPr>
        <w:t>e</w:t>
      </w:r>
      <w:r w:rsidRPr="00C15307">
        <w:rPr>
          <w:rFonts w:ascii="Calibri" w:eastAsia="Calibri" w:hAnsi="Calibri" w:cs="Calibri"/>
          <w:i/>
          <w:color w:val="FFFFFF"/>
          <w:spacing w:val="-2"/>
          <w:sz w:val="32"/>
          <w:szCs w:val="32"/>
          <w:lang w:val="fr-FR"/>
        </w:rPr>
        <w:t>n</w:t>
      </w:r>
      <w:r w:rsidRPr="00C15307">
        <w:rPr>
          <w:rFonts w:ascii="Calibri" w:eastAsia="Calibri" w:hAnsi="Calibri" w:cs="Calibri"/>
          <w:i/>
          <w:color w:val="FFFFFF"/>
          <w:sz w:val="32"/>
          <w:szCs w:val="32"/>
          <w:lang w:val="fr-FR"/>
        </w:rPr>
        <w:t xml:space="preserve">ce </w:t>
      </w:r>
      <w:r w:rsidRPr="00C15307">
        <w:rPr>
          <w:rFonts w:ascii="Calibri" w:eastAsia="Calibri" w:hAnsi="Calibri" w:cs="Calibri"/>
          <w:i/>
          <w:color w:val="FFFFFF"/>
          <w:spacing w:val="-2"/>
          <w:sz w:val="32"/>
          <w:szCs w:val="32"/>
          <w:lang w:val="fr-FR"/>
        </w:rPr>
        <w:t>l</w:t>
      </w:r>
      <w:r w:rsidRPr="00C15307">
        <w:rPr>
          <w:rFonts w:ascii="Calibri" w:eastAsia="Calibri" w:hAnsi="Calibri" w:cs="Calibri"/>
          <w:i/>
          <w:color w:val="FFFFFF"/>
          <w:sz w:val="32"/>
          <w:szCs w:val="32"/>
          <w:lang w:val="fr-FR"/>
        </w:rPr>
        <w:t xml:space="preserve">es </w:t>
      </w:r>
      <w:r w:rsidRPr="00C15307">
        <w:rPr>
          <w:rFonts w:ascii="Calibri" w:eastAsia="Calibri" w:hAnsi="Calibri" w:cs="Calibri"/>
          <w:i/>
          <w:color w:val="FFFFFF"/>
          <w:spacing w:val="-1"/>
          <w:sz w:val="32"/>
          <w:szCs w:val="32"/>
          <w:lang w:val="fr-FR"/>
        </w:rPr>
        <w:t>S</w:t>
      </w:r>
      <w:r w:rsidRPr="00C15307">
        <w:rPr>
          <w:rFonts w:ascii="Calibri" w:eastAsia="Calibri" w:hAnsi="Calibri" w:cs="Calibri"/>
          <w:i/>
          <w:color w:val="FFFFFF"/>
          <w:spacing w:val="-2"/>
          <w:sz w:val="32"/>
          <w:szCs w:val="32"/>
          <w:lang w:val="fr-FR"/>
        </w:rPr>
        <w:t>abl</w:t>
      </w:r>
      <w:r w:rsidRPr="00C15307">
        <w:rPr>
          <w:rFonts w:ascii="Calibri" w:eastAsia="Calibri" w:hAnsi="Calibri" w:cs="Calibri"/>
          <w:i/>
          <w:color w:val="FFFFFF"/>
          <w:sz w:val="32"/>
          <w:szCs w:val="32"/>
          <w:lang w:val="fr-FR"/>
        </w:rPr>
        <w:t>es, Imme</w:t>
      </w:r>
      <w:r w:rsidRPr="00C15307">
        <w:rPr>
          <w:rFonts w:ascii="Calibri" w:eastAsia="Calibri" w:hAnsi="Calibri" w:cs="Calibri"/>
          <w:i/>
          <w:color w:val="FFFFFF"/>
          <w:spacing w:val="-2"/>
          <w:sz w:val="32"/>
          <w:szCs w:val="32"/>
          <w:lang w:val="fr-FR"/>
        </w:rPr>
        <w:t>ubl</w:t>
      </w:r>
      <w:r w:rsidRPr="00C15307">
        <w:rPr>
          <w:rFonts w:ascii="Calibri" w:eastAsia="Calibri" w:hAnsi="Calibri" w:cs="Calibri"/>
          <w:i/>
          <w:color w:val="FFFFFF"/>
          <w:sz w:val="32"/>
          <w:szCs w:val="32"/>
          <w:lang w:val="fr-FR"/>
        </w:rPr>
        <w:t xml:space="preserve">e 7, </w:t>
      </w:r>
      <w:r w:rsidRPr="00C15307">
        <w:rPr>
          <w:rFonts w:ascii="Calibri" w:eastAsia="Calibri" w:hAnsi="Calibri" w:cs="Calibri"/>
          <w:i/>
          <w:color w:val="FFFFFF"/>
          <w:spacing w:val="-2"/>
          <w:sz w:val="32"/>
          <w:szCs w:val="32"/>
          <w:lang w:val="fr-FR"/>
        </w:rPr>
        <w:t>B</w:t>
      </w:r>
      <w:r w:rsidRPr="00C15307">
        <w:rPr>
          <w:rFonts w:ascii="Calibri" w:eastAsia="Calibri" w:hAnsi="Calibri" w:cs="Calibri"/>
          <w:i/>
          <w:color w:val="FFFFFF"/>
          <w:spacing w:val="3"/>
          <w:sz w:val="32"/>
          <w:szCs w:val="32"/>
          <w:lang w:val="fr-FR"/>
        </w:rPr>
        <w:t>o</w:t>
      </w:r>
      <w:r w:rsidRPr="00C15307">
        <w:rPr>
          <w:rFonts w:ascii="Calibri" w:eastAsia="Calibri" w:hAnsi="Calibri" w:cs="Calibri"/>
          <w:i/>
          <w:color w:val="FFFFFF"/>
          <w:spacing w:val="-2"/>
          <w:sz w:val="32"/>
          <w:szCs w:val="32"/>
          <w:lang w:val="fr-FR"/>
        </w:rPr>
        <w:t>ul</w:t>
      </w:r>
      <w:r w:rsidRPr="00C15307">
        <w:rPr>
          <w:rFonts w:ascii="Calibri" w:eastAsia="Calibri" w:hAnsi="Calibri" w:cs="Calibri"/>
          <w:i/>
          <w:color w:val="FFFFFF"/>
          <w:sz w:val="32"/>
          <w:szCs w:val="32"/>
          <w:lang w:val="fr-FR"/>
        </w:rPr>
        <w:t>ev</w:t>
      </w:r>
      <w:r w:rsidRPr="00C15307">
        <w:rPr>
          <w:rFonts w:ascii="Calibri" w:eastAsia="Calibri" w:hAnsi="Calibri" w:cs="Calibri"/>
          <w:i/>
          <w:color w:val="FFFFFF"/>
          <w:spacing w:val="-1"/>
          <w:sz w:val="32"/>
          <w:szCs w:val="32"/>
          <w:lang w:val="fr-FR"/>
        </w:rPr>
        <w:t>a</w:t>
      </w:r>
      <w:r w:rsidRPr="00C15307">
        <w:rPr>
          <w:rFonts w:ascii="Calibri" w:eastAsia="Calibri" w:hAnsi="Calibri" w:cs="Calibri"/>
          <w:i/>
          <w:color w:val="FFFFFF"/>
          <w:sz w:val="32"/>
          <w:szCs w:val="32"/>
          <w:lang w:val="fr-FR"/>
        </w:rPr>
        <w:t>rd</w:t>
      </w:r>
    </w:p>
    <w:p w:rsidR="002B053A" w:rsidRPr="00C15307" w:rsidRDefault="00C15307">
      <w:pPr>
        <w:spacing w:before="75"/>
        <w:ind w:left="3204"/>
        <w:rPr>
          <w:rFonts w:ascii="Calibri" w:eastAsia="Calibri" w:hAnsi="Calibri" w:cs="Calibri"/>
          <w:sz w:val="32"/>
          <w:szCs w:val="32"/>
          <w:lang w:val="fr-FR"/>
        </w:rPr>
      </w:pPr>
      <w:r w:rsidRPr="00C15307">
        <w:rPr>
          <w:rFonts w:ascii="Calibri" w:eastAsia="Calibri" w:hAnsi="Calibri" w:cs="Calibri"/>
          <w:i/>
          <w:color w:val="FFFFFF"/>
          <w:spacing w:val="-1"/>
          <w:sz w:val="32"/>
          <w:szCs w:val="32"/>
          <w:lang w:val="fr-FR"/>
        </w:rPr>
        <w:t>M</w:t>
      </w:r>
      <w:r w:rsidRPr="00C15307">
        <w:rPr>
          <w:rFonts w:ascii="Calibri" w:eastAsia="Calibri" w:hAnsi="Calibri" w:cs="Calibri"/>
          <w:i/>
          <w:color w:val="FFFFFF"/>
          <w:spacing w:val="-2"/>
          <w:sz w:val="32"/>
          <w:szCs w:val="32"/>
          <w:lang w:val="fr-FR"/>
        </w:rPr>
        <w:t>oha</w:t>
      </w:r>
      <w:r w:rsidRPr="00C15307">
        <w:rPr>
          <w:rFonts w:ascii="Calibri" w:eastAsia="Calibri" w:hAnsi="Calibri" w:cs="Calibri"/>
          <w:i/>
          <w:color w:val="FFFFFF"/>
          <w:sz w:val="32"/>
          <w:szCs w:val="32"/>
          <w:lang w:val="fr-FR"/>
        </w:rPr>
        <w:t>mmed</w:t>
      </w:r>
      <w:r w:rsidRPr="00C15307">
        <w:rPr>
          <w:rFonts w:ascii="Calibri" w:eastAsia="Calibri" w:hAnsi="Calibri" w:cs="Calibri"/>
          <w:i/>
          <w:color w:val="FFFFFF"/>
          <w:spacing w:val="-2"/>
          <w:sz w:val="32"/>
          <w:szCs w:val="32"/>
          <w:lang w:val="fr-FR"/>
        </w:rPr>
        <w:t xml:space="preserve"> </w:t>
      </w:r>
      <w:r w:rsidRPr="00C15307">
        <w:rPr>
          <w:rFonts w:ascii="Calibri" w:eastAsia="Calibri" w:hAnsi="Calibri" w:cs="Calibri"/>
          <w:i/>
          <w:color w:val="FFFFFF"/>
          <w:sz w:val="32"/>
          <w:szCs w:val="32"/>
          <w:lang w:val="fr-FR"/>
        </w:rPr>
        <w:t>6 ,</w:t>
      </w:r>
      <w:r w:rsidRPr="00C15307">
        <w:rPr>
          <w:rFonts w:ascii="Calibri" w:eastAsia="Calibri" w:hAnsi="Calibri" w:cs="Calibri"/>
          <w:i/>
          <w:color w:val="FFFFFF"/>
          <w:spacing w:val="1"/>
          <w:sz w:val="32"/>
          <w:szCs w:val="32"/>
          <w:lang w:val="fr-FR"/>
        </w:rPr>
        <w:t xml:space="preserve"> </w:t>
      </w:r>
      <w:r w:rsidRPr="00C15307">
        <w:rPr>
          <w:rFonts w:ascii="Calibri" w:eastAsia="Calibri" w:hAnsi="Calibri" w:cs="Calibri"/>
          <w:i/>
          <w:color w:val="FFFFFF"/>
          <w:sz w:val="32"/>
          <w:szCs w:val="32"/>
          <w:lang w:val="fr-FR"/>
        </w:rPr>
        <w:t>H</w:t>
      </w:r>
      <w:r w:rsidRPr="00C15307">
        <w:rPr>
          <w:rFonts w:ascii="Calibri" w:eastAsia="Calibri" w:hAnsi="Calibri" w:cs="Calibri"/>
          <w:i/>
          <w:color w:val="FFFFFF"/>
          <w:spacing w:val="-2"/>
          <w:sz w:val="32"/>
          <w:szCs w:val="32"/>
          <w:lang w:val="fr-FR"/>
        </w:rPr>
        <w:t>a</w:t>
      </w:r>
      <w:r w:rsidRPr="00C15307">
        <w:rPr>
          <w:rFonts w:ascii="Calibri" w:eastAsia="Calibri" w:hAnsi="Calibri" w:cs="Calibri"/>
          <w:i/>
          <w:color w:val="FFFFFF"/>
          <w:sz w:val="32"/>
          <w:szCs w:val="32"/>
          <w:lang w:val="fr-FR"/>
        </w:rPr>
        <w:t>r</w:t>
      </w:r>
      <w:r w:rsidRPr="00C15307">
        <w:rPr>
          <w:rFonts w:ascii="Calibri" w:eastAsia="Calibri" w:hAnsi="Calibri" w:cs="Calibri"/>
          <w:i/>
          <w:color w:val="FFFFFF"/>
          <w:spacing w:val="-2"/>
          <w:sz w:val="32"/>
          <w:szCs w:val="32"/>
          <w:lang w:val="fr-FR"/>
        </w:rPr>
        <w:t>hou</w:t>
      </w:r>
      <w:r w:rsidRPr="00C15307">
        <w:rPr>
          <w:rFonts w:ascii="Calibri" w:eastAsia="Calibri" w:hAnsi="Calibri" w:cs="Calibri"/>
          <w:i/>
          <w:color w:val="FFFFFF"/>
          <w:sz w:val="32"/>
          <w:szCs w:val="32"/>
          <w:lang w:val="fr-FR"/>
        </w:rPr>
        <w:t>r</w:t>
      </w:r>
      <w:r w:rsidRPr="00C15307">
        <w:rPr>
          <w:rFonts w:ascii="Calibri" w:eastAsia="Calibri" w:hAnsi="Calibri" w:cs="Calibri"/>
          <w:i/>
          <w:color w:val="FFFFFF"/>
          <w:spacing w:val="-2"/>
          <w:sz w:val="32"/>
          <w:szCs w:val="32"/>
          <w:lang w:val="fr-FR"/>
        </w:rPr>
        <w:t>a</w:t>
      </w:r>
      <w:r w:rsidRPr="00C15307">
        <w:rPr>
          <w:rFonts w:ascii="Calibri" w:eastAsia="Calibri" w:hAnsi="Calibri" w:cs="Calibri"/>
          <w:i/>
          <w:color w:val="FFFFFF"/>
          <w:sz w:val="32"/>
          <w:szCs w:val="32"/>
          <w:lang w:val="fr-FR"/>
        </w:rPr>
        <w:t>.</w:t>
      </w:r>
    </w:p>
    <w:p w:rsidR="002B053A" w:rsidRPr="00C15307" w:rsidRDefault="002B053A">
      <w:pPr>
        <w:spacing w:before="18" w:line="220" w:lineRule="exact"/>
        <w:rPr>
          <w:sz w:val="22"/>
          <w:szCs w:val="22"/>
          <w:lang w:val="fr-FR"/>
        </w:rPr>
      </w:pPr>
    </w:p>
    <w:p w:rsidR="002B053A" w:rsidRPr="00C15307" w:rsidRDefault="00C15307">
      <w:pPr>
        <w:ind w:left="3155" w:right="4207"/>
        <w:jc w:val="center"/>
        <w:rPr>
          <w:rFonts w:ascii="Calibri" w:eastAsia="Calibri" w:hAnsi="Calibri" w:cs="Calibri"/>
          <w:sz w:val="32"/>
          <w:szCs w:val="32"/>
          <w:lang w:val="fr-FR"/>
        </w:rPr>
      </w:pPr>
      <w:r w:rsidRPr="00C15307">
        <w:rPr>
          <w:rFonts w:ascii="Calibri" w:eastAsia="Calibri" w:hAnsi="Calibri" w:cs="Calibri"/>
          <w:i/>
          <w:color w:val="FFFFFF"/>
          <w:sz w:val="32"/>
          <w:szCs w:val="32"/>
          <w:lang w:val="fr-FR"/>
        </w:rPr>
        <w:t xml:space="preserve">0661 30 </w:t>
      </w:r>
      <w:r w:rsidRPr="00C15307">
        <w:rPr>
          <w:rFonts w:ascii="Calibri" w:eastAsia="Calibri" w:hAnsi="Calibri" w:cs="Calibri"/>
          <w:i/>
          <w:color w:val="FFFFFF"/>
          <w:spacing w:val="-5"/>
          <w:sz w:val="32"/>
          <w:szCs w:val="32"/>
          <w:lang w:val="fr-FR"/>
        </w:rPr>
        <w:t>4</w:t>
      </w:r>
      <w:r w:rsidRPr="00C15307">
        <w:rPr>
          <w:rFonts w:ascii="Calibri" w:eastAsia="Calibri" w:hAnsi="Calibri" w:cs="Calibri"/>
          <w:i/>
          <w:color w:val="FFFFFF"/>
          <w:sz w:val="32"/>
          <w:szCs w:val="32"/>
          <w:lang w:val="fr-FR"/>
        </w:rPr>
        <w:t>8 88</w:t>
      </w:r>
    </w:p>
    <w:p w:rsidR="002B053A" w:rsidRPr="00C15307" w:rsidRDefault="002B053A">
      <w:pPr>
        <w:spacing w:before="14" w:line="220" w:lineRule="exact"/>
        <w:rPr>
          <w:sz w:val="22"/>
          <w:szCs w:val="22"/>
          <w:lang w:val="fr-FR"/>
        </w:rPr>
      </w:pPr>
    </w:p>
    <w:p w:rsidR="002B053A" w:rsidRPr="00C15307" w:rsidRDefault="00C15307">
      <w:pPr>
        <w:spacing w:line="380" w:lineRule="exact"/>
        <w:ind w:left="3204"/>
        <w:rPr>
          <w:rFonts w:ascii="Calibri" w:eastAsia="Calibri" w:hAnsi="Calibri" w:cs="Calibri"/>
          <w:sz w:val="32"/>
          <w:szCs w:val="32"/>
          <w:lang w:val="fr-FR"/>
        </w:rPr>
      </w:pPr>
      <w:hyperlink r:id="rId15">
        <w:r w:rsidRPr="00C15307">
          <w:rPr>
            <w:rFonts w:ascii="Calibri" w:eastAsia="Calibri" w:hAnsi="Calibri" w:cs="Calibri"/>
            <w:i/>
            <w:color w:val="FFFFFF"/>
            <w:spacing w:val="-2"/>
            <w:sz w:val="32"/>
            <w:szCs w:val="32"/>
            <w:lang w:val="fr-FR"/>
          </w:rPr>
          <w:t>a</w:t>
        </w:r>
        <w:r w:rsidRPr="00C15307">
          <w:rPr>
            <w:rFonts w:ascii="Calibri" w:eastAsia="Calibri" w:hAnsi="Calibri" w:cs="Calibri"/>
            <w:i/>
            <w:color w:val="FFFFFF"/>
            <w:sz w:val="32"/>
            <w:szCs w:val="32"/>
            <w:lang w:val="fr-FR"/>
          </w:rPr>
          <w:t>w</w:t>
        </w:r>
        <w:r w:rsidRPr="00C15307">
          <w:rPr>
            <w:rFonts w:ascii="Calibri" w:eastAsia="Calibri" w:hAnsi="Calibri" w:cs="Calibri"/>
            <w:i/>
            <w:color w:val="FFFFFF"/>
            <w:spacing w:val="-2"/>
            <w:sz w:val="32"/>
            <w:szCs w:val="32"/>
            <w:lang w:val="fr-FR"/>
          </w:rPr>
          <w:t>atif</w:t>
        </w:r>
        <w:r w:rsidRPr="00C15307">
          <w:rPr>
            <w:rFonts w:ascii="Calibri" w:eastAsia="Calibri" w:hAnsi="Calibri" w:cs="Calibri"/>
            <w:i/>
            <w:color w:val="FFFFFF"/>
            <w:sz w:val="32"/>
            <w:szCs w:val="32"/>
            <w:lang w:val="fr-FR"/>
          </w:rPr>
          <w:t>m</w:t>
        </w:r>
        <w:r w:rsidRPr="00C15307">
          <w:rPr>
            <w:rFonts w:ascii="Calibri" w:eastAsia="Calibri" w:hAnsi="Calibri" w:cs="Calibri"/>
            <w:i/>
            <w:color w:val="FFFFFF"/>
            <w:spacing w:val="-2"/>
            <w:sz w:val="32"/>
            <w:szCs w:val="32"/>
            <w:lang w:val="fr-FR"/>
          </w:rPr>
          <w:t>a</w:t>
        </w:r>
        <w:r w:rsidRPr="00C15307">
          <w:rPr>
            <w:rFonts w:ascii="Calibri" w:eastAsia="Calibri" w:hAnsi="Calibri" w:cs="Calibri"/>
            <w:i/>
            <w:color w:val="FFFFFF"/>
            <w:spacing w:val="2"/>
            <w:sz w:val="32"/>
            <w:szCs w:val="32"/>
            <w:lang w:val="fr-FR"/>
          </w:rPr>
          <w:t>n</w:t>
        </w:r>
        <w:r w:rsidRPr="00C15307">
          <w:rPr>
            <w:rFonts w:ascii="Calibri" w:eastAsia="Calibri" w:hAnsi="Calibri" w:cs="Calibri"/>
            <w:i/>
            <w:color w:val="FFFFFF"/>
            <w:spacing w:val="-2"/>
            <w:sz w:val="32"/>
            <w:szCs w:val="32"/>
            <w:lang w:val="fr-FR"/>
          </w:rPr>
          <w:t>an</w:t>
        </w:r>
        <w:r w:rsidRPr="00C15307">
          <w:rPr>
            <w:rFonts w:ascii="Calibri" w:eastAsia="Calibri" w:hAnsi="Calibri" w:cs="Calibri"/>
            <w:i/>
            <w:color w:val="FFFFFF"/>
            <w:sz w:val="32"/>
            <w:szCs w:val="32"/>
            <w:lang w:val="fr-FR"/>
          </w:rPr>
          <w:t>e@</w:t>
        </w:r>
        <w:r w:rsidRPr="00C15307">
          <w:rPr>
            <w:rFonts w:ascii="Calibri" w:eastAsia="Calibri" w:hAnsi="Calibri" w:cs="Calibri"/>
            <w:i/>
            <w:color w:val="FFFFFF"/>
            <w:spacing w:val="-2"/>
            <w:sz w:val="32"/>
            <w:szCs w:val="32"/>
            <w:lang w:val="fr-FR"/>
          </w:rPr>
          <w:t>hot</w:t>
        </w:r>
        <w:r w:rsidRPr="00C15307">
          <w:rPr>
            <w:rFonts w:ascii="Calibri" w:eastAsia="Calibri" w:hAnsi="Calibri" w:cs="Calibri"/>
            <w:i/>
            <w:color w:val="FFFFFF"/>
            <w:sz w:val="32"/>
            <w:szCs w:val="32"/>
            <w:lang w:val="fr-FR"/>
          </w:rPr>
          <w:t>m</w:t>
        </w:r>
        <w:r w:rsidRPr="00C15307">
          <w:rPr>
            <w:rFonts w:ascii="Calibri" w:eastAsia="Calibri" w:hAnsi="Calibri" w:cs="Calibri"/>
            <w:i/>
            <w:color w:val="FFFFFF"/>
            <w:spacing w:val="-2"/>
            <w:sz w:val="32"/>
            <w:szCs w:val="32"/>
            <w:lang w:val="fr-FR"/>
          </w:rPr>
          <w:t>a</w:t>
        </w:r>
        <w:r w:rsidRPr="00C15307">
          <w:rPr>
            <w:rFonts w:ascii="Calibri" w:eastAsia="Calibri" w:hAnsi="Calibri" w:cs="Calibri"/>
            <w:i/>
            <w:color w:val="FFFFFF"/>
            <w:spacing w:val="3"/>
            <w:sz w:val="32"/>
            <w:szCs w:val="32"/>
            <w:lang w:val="fr-FR"/>
          </w:rPr>
          <w:t>i</w:t>
        </w:r>
        <w:r w:rsidRPr="00C15307">
          <w:rPr>
            <w:rFonts w:ascii="Calibri" w:eastAsia="Calibri" w:hAnsi="Calibri" w:cs="Calibri"/>
            <w:i/>
            <w:color w:val="FFFFFF"/>
            <w:spacing w:val="-2"/>
            <w:sz w:val="32"/>
            <w:szCs w:val="32"/>
            <w:lang w:val="fr-FR"/>
          </w:rPr>
          <w:t>l</w:t>
        </w:r>
        <w:r w:rsidRPr="00C15307">
          <w:rPr>
            <w:rFonts w:ascii="Calibri" w:eastAsia="Calibri" w:hAnsi="Calibri" w:cs="Calibri"/>
            <w:i/>
            <w:color w:val="FFFFFF"/>
            <w:sz w:val="32"/>
            <w:szCs w:val="32"/>
            <w:lang w:val="fr-FR"/>
          </w:rPr>
          <w:t>.</w:t>
        </w:r>
        <w:r w:rsidRPr="00C15307">
          <w:rPr>
            <w:rFonts w:ascii="Calibri" w:eastAsia="Calibri" w:hAnsi="Calibri" w:cs="Calibri"/>
            <w:i/>
            <w:color w:val="FFFFFF"/>
            <w:spacing w:val="-2"/>
            <w:sz w:val="32"/>
            <w:szCs w:val="32"/>
            <w:lang w:val="fr-FR"/>
          </w:rPr>
          <w:t>f</w:t>
        </w:r>
        <w:r w:rsidRPr="00C15307">
          <w:rPr>
            <w:rFonts w:ascii="Calibri" w:eastAsia="Calibri" w:hAnsi="Calibri" w:cs="Calibri"/>
            <w:i/>
            <w:color w:val="FFFFFF"/>
            <w:sz w:val="32"/>
            <w:szCs w:val="32"/>
            <w:lang w:val="fr-FR"/>
          </w:rPr>
          <w:t>r</w:t>
        </w:r>
      </w:hyperlink>
    </w:p>
    <w:p w:rsidR="002B053A" w:rsidRPr="00C15307" w:rsidRDefault="002B053A">
      <w:pPr>
        <w:spacing w:before="3" w:line="160" w:lineRule="exact"/>
        <w:rPr>
          <w:sz w:val="17"/>
          <w:szCs w:val="17"/>
          <w:lang w:val="fr-FR"/>
        </w:rPr>
      </w:pPr>
    </w:p>
    <w:p w:rsidR="002B053A" w:rsidRPr="00C15307" w:rsidRDefault="002B053A">
      <w:pPr>
        <w:spacing w:line="200" w:lineRule="exact"/>
        <w:rPr>
          <w:lang w:val="fr-FR"/>
        </w:rPr>
      </w:pPr>
    </w:p>
    <w:p w:rsidR="002B053A" w:rsidRPr="00C15307" w:rsidRDefault="002B053A">
      <w:pPr>
        <w:spacing w:line="200" w:lineRule="exact"/>
        <w:rPr>
          <w:lang w:val="fr-FR"/>
        </w:rPr>
      </w:pPr>
    </w:p>
    <w:p w:rsidR="002B053A" w:rsidRPr="00C15307" w:rsidRDefault="002B053A">
      <w:pPr>
        <w:spacing w:line="200" w:lineRule="exact"/>
        <w:rPr>
          <w:lang w:val="fr-FR"/>
        </w:rPr>
      </w:pPr>
    </w:p>
    <w:p w:rsidR="002B053A" w:rsidRPr="00C15307" w:rsidRDefault="002B053A">
      <w:pPr>
        <w:spacing w:line="200" w:lineRule="exact"/>
        <w:rPr>
          <w:lang w:val="fr-FR"/>
        </w:rPr>
      </w:pPr>
    </w:p>
    <w:p w:rsidR="002B053A" w:rsidRPr="00C15307" w:rsidRDefault="00C15307">
      <w:pPr>
        <w:spacing w:before="23" w:line="320" w:lineRule="exact"/>
        <w:ind w:left="116"/>
        <w:rPr>
          <w:rFonts w:ascii="Arial" w:eastAsia="Arial" w:hAnsi="Arial" w:cs="Arial"/>
          <w:sz w:val="30"/>
          <w:szCs w:val="30"/>
          <w:lang w:val="fr-FR"/>
        </w:rPr>
      </w:pPr>
      <w:r w:rsidRPr="00C15307">
        <w:rPr>
          <w:rFonts w:ascii="Arial" w:eastAsia="Arial" w:hAnsi="Arial" w:cs="Arial"/>
          <w:b/>
          <w:color w:val="FF5C5C"/>
          <w:spacing w:val="-2"/>
          <w:position w:val="-1"/>
          <w:sz w:val="30"/>
          <w:szCs w:val="30"/>
          <w:lang w:val="fr-FR"/>
        </w:rPr>
        <w:t>F</w:t>
      </w:r>
      <w:r w:rsidRPr="00C15307">
        <w:rPr>
          <w:rFonts w:ascii="Arial" w:eastAsia="Arial" w:hAnsi="Arial" w:cs="Arial"/>
          <w:b/>
          <w:color w:val="FF5C5C"/>
          <w:position w:val="-1"/>
          <w:sz w:val="30"/>
          <w:szCs w:val="30"/>
          <w:lang w:val="fr-FR"/>
        </w:rPr>
        <w:t>O</w:t>
      </w:r>
      <w:r w:rsidRPr="00C15307">
        <w:rPr>
          <w:rFonts w:ascii="Arial" w:eastAsia="Arial" w:hAnsi="Arial" w:cs="Arial"/>
          <w:b/>
          <w:color w:val="FF5C5C"/>
          <w:spacing w:val="-2"/>
          <w:position w:val="-1"/>
          <w:sz w:val="30"/>
          <w:szCs w:val="30"/>
          <w:lang w:val="fr-FR"/>
        </w:rPr>
        <w:t>R</w:t>
      </w:r>
      <w:r w:rsidRPr="00C15307">
        <w:rPr>
          <w:rFonts w:ascii="Arial" w:eastAsia="Arial" w:hAnsi="Arial" w:cs="Arial"/>
          <w:b/>
          <w:color w:val="FF5C5C"/>
          <w:spacing w:val="2"/>
          <w:position w:val="-1"/>
          <w:sz w:val="30"/>
          <w:szCs w:val="30"/>
          <w:lang w:val="fr-FR"/>
        </w:rPr>
        <w:t>M</w:t>
      </w:r>
      <w:r w:rsidRPr="00C15307">
        <w:rPr>
          <w:rFonts w:ascii="Arial" w:eastAsia="Arial" w:hAnsi="Arial" w:cs="Arial"/>
          <w:b/>
          <w:color w:val="FF5C5C"/>
          <w:spacing w:val="-2"/>
          <w:position w:val="-1"/>
          <w:sz w:val="30"/>
          <w:szCs w:val="30"/>
          <w:lang w:val="fr-FR"/>
        </w:rPr>
        <w:t>ATI</w:t>
      </w:r>
      <w:r w:rsidRPr="00C15307">
        <w:rPr>
          <w:rFonts w:ascii="Arial" w:eastAsia="Arial" w:hAnsi="Arial" w:cs="Arial"/>
          <w:b/>
          <w:color w:val="FF5C5C"/>
          <w:position w:val="-1"/>
          <w:sz w:val="30"/>
          <w:szCs w:val="30"/>
          <w:lang w:val="fr-FR"/>
        </w:rPr>
        <w:t>ON</w:t>
      </w:r>
      <w:r w:rsidRPr="00C15307">
        <w:rPr>
          <w:rFonts w:ascii="Arial" w:eastAsia="Arial" w:hAnsi="Arial" w:cs="Arial"/>
          <w:b/>
          <w:color w:val="FF5C5C"/>
          <w:spacing w:val="1"/>
          <w:position w:val="-1"/>
          <w:sz w:val="30"/>
          <w:szCs w:val="30"/>
          <w:lang w:val="fr-FR"/>
        </w:rPr>
        <w:t xml:space="preserve"> </w:t>
      </w:r>
      <w:r w:rsidRPr="00C15307">
        <w:rPr>
          <w:rFonts w:ascii="Arial" w:eastAsia="Arial" w:hAnsi="Arial" w:cs="Arial"/>
          <w:b/>
          <w:color w:val="FF5C5C"/>
          <w:spacing w:val="-2"/>
          <w:position w:val="-1"/>
          <w:sz w:val="30"/>
          <w:szCs w:val="30"/>
          <w:lang w:val="fr-FR"/>
        </w:rPr>
        <w:t>ACAD</w:t>
      </w:r>
      <w:r w:rsidRPr="00C15307">
        <w:rPr>
          <w:rFonts w:ascii="Arial" w:eastAsia="Arial" w:hAnsi="Arial" w:cs="Arial"/>
          <w:b/>
          <w:color w:val="FF5C5C"/>
          <w:spacing w:val="-5"/>
          <w:position w:val="-1"/>
          <w:sz w:val="30"/>
          <w:szCs w:val="30"/>
          <w:lang w:val="fr-FR"/>
        </w:rPr>
        <w:t>E</w:t>
      </w:r>
      <w:r w:rsidRPr="00C15307">
        <w:rPr>
          <w:rFonts w:ascii="Arial" w:eastAsia="Arial" w:hAnsi="Arial" w:cs="Arial"/>
          <w:b/>
          <w:color w:val="FF5C5C"/>
          <w:spacing w:val="-2"/>
          <w:position w:val="-1"/>
          <w:sz w:val="30"/>
          <w:szCs w:val="30"/>
          <w:lang w:val="fr-FR"/>
        </w:rPr>
        <w:t>M</w:t>
      </w:r>
      <w:r w:rsidRPr="00C15307">
        <w:rPr>
          <w:rFonts w:ascii="Arial" w:eastAsia="Arial" w:hAnsi="Arial" w:cs="Arial"/>
          <w:b/>
          <w:color w:val="FF5C5C"/>
          <w:spacing w:val="2"/>
          <w:w w:val="101"/>
          <w:position w:val="-1"/>
          <w:sz w:val="30"/>
          <w:szCs w:val="30"/>
          <w:lang w:val="fr-FR"/>
        </w:rPr>
        <w:t>I</w:t>
      </w:r>
      <w:r w:rsidRPr="00C15307">
        <w:rPr>
          <w:rFonts w:ascii="Arial" w:eastAsia="Arial" w:hAnsi="Arial" w:cs="Arial"/>
          <w:b/>
          <w:color w:val="FF5C5C"/>
          <w:position w:val="-1"/>
          <w:sz w:val="30"/>
          <w:szCs w:val="30"/>
          <w:lang w:val="fr-FR"/>
        </w:rPr>
        <w:t>Q</w:t>
      </w:r>
      <w:r w:rsidRPr="00C15307">
        <w:rPr>
          <w:rFonts w:ascii="Arial" w:eastAsia="Arial" w:hAnsi="Arial" w:cs="Arial"/>
          <w:b/>
          <w:color w:val="FF5C5C"/>
          <w:spacing w:val="-2"/>
          <w:position w:val="-1"/>
          <w:sz w:val="30"/>
          <w:szCs w:val="30"/>
          <w:lang w:val="fr-FR"/>
        </w:rPr>
        <w:t>U</w:t>
      </w:r>
      <w:r w:rsidRPr="00C15307">
        <w:rPr>
          <w:rFonts w:ascii="Arial" w:eastAsia="Arial" w:hAnsi="Arial" w:cs="Arial"/>
          <w:b/>
          <w:color w:val="FF5C5C"/>
          <w:position w:val="-1"/>
          <w:sz w:val="30"/>
          <w:szCs w:val="30"/>
          <w:lang w:val="fr-FR"/>
        </w:rPr>
        <w:t>E</w:t>
      </w:r>
    </w:p>
    <w:p w:rsidR="002B053A" w:rsidRPr="00C15307" w:rsidRDefault="002B053A">
      <w:pPr>
        <w:spacing w:line="200" w:lineRule="exact"/>
        <w:rPr>
          <w:lang w:val="fr-FR"/>
        </w:rPr>
      </w:pPr>
    </w:p>
    <w:p w:rsidR="002B053A" w:rsidRPr="00C15307" w:rsidRDefault="002B053A">
      <w:pPr>
        <w:spacing w:before="3" w:line="260" w:lineRule="exact"/>
        <w:rPr>
          <w:sz w:val="26"/>
          <w:szCs w:val="26"/>
          <w:lang w:val="fr-FR"/>
        </w:rPr>
      </w:pPr>
    </w:p>
    <w:p w:rsidR="002B053A" w:rsidRPr="00C15307" w:rsidRDefault="00C15307">
      <w:pPr>
        <w:spacing w:before="27"/>
        <w:ind w:left="116"/>
        <w:rPr>
          <w:rFonts w:ascii="Arial" w:eastAsia="Arial" w:hAnsi="Arial" w:cs="Arial"/>
          <w:sz w:val="25"/>
          <w:szCs w:val="25"/>
          <w:lang w:val="fr-FR"/>
        </w:rPr>
      </w:pPr>
      <w:r w:rsidRPr="00C15307">
        <w:rPr>
          <w:rFonts w:ascii="Arial" w:eastAsia="Arial" w:hAnsi="Arial" w:cs="Arial"/>
          <w:b/>
          <w:color w:val="FF5C5C"/>
          <w:spacing w:val="-1"/>
          <w:sz w:val="25"/>
          <w:szCs w:val="25"/>
          <w:lang w:val="fr-FR"/>
        </w:rPr>
        <w:t>M</w:t>
      </w:r>
      <w:r w:rsidRPr="00C15307">
        <w:rPr>
          <w:rFonts w:ascii="Arial" w:eastAsia="Arial" w:hAnsi="Arial" w:cs="Arial"/>
          <w:b/>
          <w:color w:val="FF5C5C"/>
          <w:sz w:val="25"/>
          <w:szCs w:val="25"/>
          <w:lang w:val="fr-FR"/>
        </w:rPr>
        <w:t>ai</w:t>
      </w:r>
      <w:r w:rsidRPr="00C15307">
        <w:rPr>
          <w:rFonts w:ascii="Arial" w:eastAsia="Arial" w:hAnsi="Arial" w:cs="Arial"/>
          <w:b/>
          <w:color w:val="FF5C5C"/>
          <w:spacing w:val="-8"/>
          <w:sz w:val="25"/>
          <w:szCs w:val="25"/>
          <w:lang w:val="fr-FR"/>
        </w:rPr>
        <w:t xml:space="preserve"> </w:t>
      </w:r>
      <w:r w:rsidRPr="00C15307">
        <w:rPr>
          <w:rFonts w:ascii="Arial" w:eastAsia="Arial" w:hAnsi="Arial" w:cs="Arial"/>
          <w:b/>
          <w:color w:val="FF5C5C"/>
          <w:sz w:val="25"/>
          <w:szCs w:val="25"/>
          <w:lang w:val="fr-FR"/>
        </w:rPr>
        <w:t>2017</w:t>
      </w:r>
    </w:p>
    <w:p w:rsidR="002B053A" w:rsidRPr="00C15307" w:rsidRDefault="00C15307">
      <w:pPr>
        <w:spacing w:line="280" w:lineRule="exact"/>
        <w:ind w:left="116"/>
        <w:rPr>
          <w:sz w:val="25"/>
          <w:szCs w:val="25"/>
          <w:lang w:val="fr-FR"/>
        </w:rPr>
      </w:pPr>
      <w:r w:rsidRPr="00C15307">
        <w:rPr>
          <w:b/>
          <w:color w:val="333A56"/>
          <w:spacing w:val="2"/>
          <w:sz w:val="25"/>
          <w:szCs w:val="25"/>
          <w:lang w:val="fr-FR"/>
        </w:rPr>
        <w:t>D</w:t>
      </w:r>
      <w:r w:rsidRPr="00C15307">
        <w:rPr>
          <w:b/>
          <w:color w:val="333A56"/>
          <w:sz w:val="25"/>
          <w:szCs w:val="25"/>
          <w:lang w:val="fr-FR"/>
        </w:rPr>
        <w:t>oc</w:t>
      </w:r>
      <w:r w:rsidRPr="00C15307">
        <w:rPr>
          <w:b/>
          <w:color w:val="333A56"/>
          <w:spacing w:val="-2"/>
          <w:sz w:val="25"/>
          <w:szCs w:val="25"/>
          <w:lang w:val="fr-FR"/>
        </w:rPr>
        <w:t>t</w:t>
      </w:r>
      <w:r w:rsidRPr="00C15307">
        <w:rPr>
          <w:b/>
          <w:color w:val="333A56"/>
          <w:sz w:val="25"/>
          <w:szCs w:val="25"/>
          <w:lang w:val="fr-FR"/>
        </w:rPr>
        <w:t>o</w:t>
      </w:r>
      <w:r w:rsidRPr="00C15307">
        <w:rPr>
          <w:b/>
          <w:color w:val="333A56"/>
          <w:spacing w:val="-5"/>
          <w:sz w:val="25"/>
          <w:szCs w:val="25"/>
          <w:lang w:val="fr-FR"/>
        </w:rPr>
        <w:t>r</w:t>
      </w:r>
      <w:r w:rsidRPr="00C15307">
        <w:rPr>
          <w:b/>
          <w:color w:val="333A56"/>
          <w:spacing w:val="4"/>
          <w:sz w:val="25"/>
          <w:szCs w:val="25"/>
          <w:lang w:val="fr-FR"/>
        </w:rPr>
        <w:t>a</w:t>
      </w:r>
      <w:r w:rsidRPr="00C15307">
        <w:rPr>
          <w:b/>
          <w:color w:val="333A56"/>
          <w:sz w:val="25"/>
          <w:szCs w:val="25"/>
          <w:lang w:val="fr-FR"/>
        </w:rPr>
        <w:t>t</w:t>
      </w:r>
      <w:r w:rsidRPr="00C15307">
        <w:rPr>
          <w:b/>
          <w:color w:val="333A56"/>
          <w:spacing w:val="-11"/>
          <w:sz w:val="25"/>
          <w:szCs w:val="25"/>
          <w:lang w:val="fr-FR"/>
        </w:rPr>
        <w:t xml:space="preserve"> </w:t>
      </w:r>
      <w:r w:rsidRPr="00C15307">
        <w:rPr>
          <w:b/>
          <w:color w:val="333A56"/>
          <w:sz w:val="25"/>
          <w:szCs w:val="25"/>
          <w:lang w:val="fr-FR"/>
        </w:rPr>
        <w:t>d</w:t>
      </w:r>
      <w:r w:rsidRPr="00C15307">
        <w:rPr>
          <w:b/>
          <w:color w:val="333A56"/>
          <w:spacing w:val="-2"/>
          <w:sz w:val="25"/>
          <w:szCs w:val="25"/>
          <w:lang w:val="fr-FR"/>
        </w:rPr>
        <w:t>'</w:t>
      </w:r>
      <w:r w:rsidRPr="00C15307">
        <w:rPr>
          <w:b/>
          <w:color w:val="333A56"/>
          <w:spacing w:val="4"/>
          <w:sz w:val="25"/>
          <w:szCs w:val="25"/>
          <w:lang w:val="fr-FR"/>
        </w:rPr>
        <w:t>é</w:t>
      </w:r>
      <w:r w:rsidRPr="00C15307">
        <w:rPr>
          <w:b/>
          <w:color w:val="333A56"/>
          <w:spacing w:val="-1"/>
          <w:sz w:val="25"/>
          <w:szCs w:val="25"/>
          <w:lang w:val="fr-FR"/>
        </w:rPr>
        <w:t>t</w:t>
      </w:r>
      <w:r w:rsidRPr="00C15307">
        <w:rPr>
          <w:b/>
          <w:color w:val="333A56"/>
          <w:sz w:val="25"/>
          <w:szCs w:val="25"/>
          <w:lang w:val="fr-FR"/>
        </w:rPr>
        <w:t>at</w:t>
      </w:r>
      <w:r w:rsidRPr="00C15307">
        <w:rPr>
          <w:b/>
          <w:color w:val="333A56"/>
          <w:spacing w:val="-7"/>
          <w:sz w:val="25"/>
          <w:szCs w:val="25"/>
          <w:lang w:val="fr-FR"/>
        </w:rPr>
        <w:t xml:space="preserve"> </w:t>
      </w:r>
      <w:r w:rsidRPr="00C15307">
        <w:rPr>
          <w:b/>
          <w:color w:val="333A56"/>
          <w:sz w:val="25"/>
          <w:szCs w:val="25"/>
          <w:lang w:val="fr-FR"/>
        </w:rPr>
        <w:t>en</w:t>
      </w:r>
      <w:r w:rsidRPr="00C15307">
        <w:rPr>
          <w:b/>
          <w:color w:val="333A56"/>
          <w:spacing w:val="-1"/>
          <w:sz w:val="25"/>
          <w:szCs w:val="25"/>
          <w:lang w:val="fr-FR"/>
        </w:rPr>
        <w:t xml:space="preserve"> </w:t>
      </w:r>
      <w:r w:rsidRPr="00C15307">
        <w:rPr>
          <w:b/>
          <w:color w:val="333A56"/>
          <w:sz w:val="25"/>
          <w:szCs w:val="25"/>
          <w:lang w:val="fr-FR"/>
        </w:rPr>
        <w:t>S</w:t>
      </w:r>
      <w:r w:rsidRPr="00C15307">
        <w:rPr>
          <w:b/>
          <w:color w:val="333A56"/>
          <w:spacing w:val="3"/>
          <w:sz w:val="25"/>
          <w:szCs w:val="25"/>
          <w:lang w:val="fr-FR"/>
        </w:rPr>
        <w:t>t</w:t>
      </w:r>
      <w:r w:rsidRPr="00C15307">
        <w:rPr>
          <w:b/>
          <w:color w:val="333A56"/>
          <w:spacing w:val="-5"/>
          <w:sz w:val="25"/>
          <w:szCs w:val="25"/>
          <w:lang w:val="fr-FR"/>
        </w:rPr>
        <w:t>r</w:t>
      </w:r>
      <w:r w:rsidRPr="00C15307">
        <w:rPr>
          <w:b/>
          <w:color w:val="333A56"/>
          <w:spacing w:val="4"/>
          <w:sz w:val="25"/>
          <w:szCs w:val="25"/>
          <w:lang w:val="fr-FR"/>
        </w:rPr>
        <w:t>a</w:t>
      </w:r>
      <w:r w:rsidRPr="00C15307">
        <w:rPr>
          <w:b/>
          <w:color w:val="333A56"/>
          <w:spacing w:val="-1"/>
          <w:sz w:val="25"/>
          <w:szCs w:val="25"/>
          <w:lang w:val="fr-FR"/>
        </w:rPr>
        <w:t>t</w:t>
      </w:r>
      <w:r w:rsidRPr="00C15307">
        <w:rPr>
          <w:b/>
          <w:color w:val="333A56"/>
          <w:sz w:val="25"/>
          <w:szCs w:val="25"/>
          <w:lang w:val="fr-FR"/>
        </w:rPr>
        <w:t>ég</w:t>
      </w:r>
      <w:r w:rsidRPr="00C15307">
        <w:rPr>
          <w:b/>
          <w:color w:val="333A56"/>
          <w:spacing w:val="2"/>
          <w:sz w:val="25"/>
          <w:szCs w:val="25"/>
          <w:lang w:val="fr-FR"/>
        </w:rPr>
        <w:t>i</w:t>
      </w:r>
      <w:r w:rsidRPr="00C15307">
        <w:rPr>
          <w:b/>
          <w:color w:val="333A56"/>
          <w:sz w:val="25"/>
          <w:szCs w:val="25"/>
          <w:lang w:val="fr-FR"/>
        </w:rPr>
        <w:t>e</w:t>
      </w:r>
      <w:r w:rsidRPr="00C15307">
        <w:rPr>
          <w:b/>
          <w:color w:val="333A56"/>
          <w:spacing w:val="-4"/>
          <w:sz w:val="25"/>
          <w:szCs w:val="25"/>
          <w:lang w:val="fr-FR"/>
        </w:rPr>
        <w:t xml:space="preserve"> </w:t>
      </w:r>
      <w:r w:rsidRPr="00C15307">
        <w:rPr>
          <w:b/>
          <w:color w:val="333A56"/>
          <w:sz w:val="25"/>
          <w:szCs w:val="25"/>
          <w:lang w:val="fr-FR"/>
        </w:rPr>
        <w:t>de</w:t>
      </w:r>
      <w:r w:rsidRPr="00C15307">
        <w:rPr>
          <w:b/>
          <w:color w:val="333A56"/>
          <w:spacing w:val="-2"/>
          <w:sz w:val="25"/>
          <w:szCs w:val="25"/>
          <w:lang w:val="fr-FR"/>
        </w:rPr>
        <w:t xml:space="preserve"> </w:t>
      </w:r>
      <w:r w:rsidRPr="00C15307">
        <w:rPr>
          <w:b/>
          <w:color w:val="333A56"/>
          <w:spacing w:val="3"/>
          <w:sz w:val="25"/>
          <w:szCs w:val="25"/>
          <w:lang w:val="fr-FR"/>
        </w:rPr>
        <w:t>C</w:t>
      </w:r>
      <w:r w:rsidRPr="00C15307">
        <w:rPr>
          <w:b/>
          <w:color w:val="333A56"/>
          <w:spacing w:val="5"/>
          <w:sz w:val="25"/>
          <w:szCs w:val="25"/>
          <w:lang w:val="fr-FR"/>
        </w:rPr>
        <w:t>o</w:t>
      </w:r>
      <w:r w:rsidRPr="00C15307">
        <w:rPr>
          <w:b/>
          <w:color w:val="333A56"/>
          <w:spacing w:val="-1"/>
          <w:sz w:val="25"/>
          <w:szCs w:val="25"/>
          <w:lang w:val="fr-FR"/>
        </w:rPr>
        <w:t>m</w:t>
      </w:r>
      <w:r w:rsidRPr="00C15307">
        <w:rPr>
          <w:b/>
          <w:color w:val="333A56"/>
          <w:spacing w:val="-6"/>
          <w:sz w:val="25"/>
          <w:szCs w:val="25"/>
          <w:lang w:val="fr-FR"/>
        </w:rPr>
        <w:t>m</w:t>
      </w:r>
      <w:r w:rsidRPr="00C15307">
        <w:rPr>
          <w:b/>
          <w:color w:val="333A56"/>
          <w:sz w:val="25"/>
          <w:szCs w:val="25"/>
          <w:lang w:val="fr-FR"/>
        </w:rPr>
        <w:t>un</w:t>
      </w:r>
      <w:r w:rsidRPr="00C15307">
        <w:rPr>
          <w:b/>
          <w:color w:val="333A56"/>
          <w:spacing w:val="2"/>
          <w:sz w:val="25"/>
          <w:szCs w:val="25"/>
          <w:lang w:val="fr-FR"/>
        </w:rPr>
        <w:t>i</w:t>
      </w:r>
      <w:r w:rsidRPr="00C15307">
        <w:rPr>
          <w:b/>
          <w:color w:val="333A56"/>
          <w:sz w:val="25"/>
          <w:szCs w:val="25"/>
          <w:lang w:val="fr-FR"/>
        </w:rPr>
        <w:t>ca</w:t>
      </w:r>
      <w:r w:rsidRPr="00C15307">
        <w:rPr>
          <w:b/>
          <w:color w:val="333A56"/>
          <w:spacing w:val="-2"/>
          <w:sz w:val="25"/>
          <w:szCs w:val="25"/>
          <w:lang w:val="fr-FR"/>
        </w:rPr>
        <w:t>ti</w:t>
      </w:r>
      <w:r w:rsidRPr="00C15307">
        <w:rPr>
          <w:b/>
          <w:color w:val="333A56"/>
          <w:spacing w:val="4"/>
          <w:sz w:val="25"/>
          <w:szCs w:val="25"/>
          <w:lang w:val="fr-FR"/>
        </w:rPr>
        <w:t>o</w:t>
      </w:r>
      <w:r w:rsidRPr="00C15307">
        <w:rPr>
          <w:b/>
          <w:color w:val="333A56"/>
          <w:sz w:val="25"/>
          <w:szCs w:val="25"/>
          <w:lang w:val="fr-FR"/>
        </w:rPr>
        <w:t>n</w:t>
      </w:r>
      <w:r w:rsidRPr="00C15307">
        <w:rPr>
          <w:b/>
          <w:color w:val="333A56"/>
          <w:spacing w:val="-14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–</w:t>
      </w:r>
      <w:r w:rsidRPr="00C15307">
        <w:rPr>
          <w:color w:val="333A56"/>
          <w:spacing w:val="-1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Spéc</w:t>
      </w:r>
      <w:r w:rsidRPr="00C15307">
        <w:rPr>
          <w:color w:val="333A56"/>
          <w:spacing w:val="-2"/>
          <w:sz w:val="25"/>
          <w:szCs w:val="25"/>
          <w:lang w:val="fr-FR"/>
        </w:rPr>
        <w:t>i</w:t>
      </w:r>
      <w:r w:rsidRPr="00C15307">
        <w:rPr>
          <w:color w:val="333A56"/>
          <w:sz w:val="25"/>
          <w:szCs w:val="25"/>
          <w:lang w:val="fr-FR"/>
        </w:rPr>
        <w:t>a</w:t>
      </w:r>
      <w:r w:rsidRPr="00C15307">
        <w:rPr>
          <w:color w:val="333A56"/>
          <w:spacing w:val="2"/>
          <w:sz w:val="25"/>
          <w:szCs w:val="25"/>
          <w:lang w:val="fr-FR"/>
        </w:rPr>
        <w:t>l</w:t>
      </w:r>
      <w:r w:rsidRPr="00C15307">
        <w:rPr>
          <w:color w:val="333A56"/>
          <w:spacing w:val="-2"/>
          <w:sz w:val="25"/>
          <w:szCs w:val="25"/>
          <w:lang w:val="fr-FR"/>
        </w:rPr>
        <w:t>it</w:t>
      </w:r>
      <w:r w:rsidRPr="00C15307">
        <w:rPr>
          <w:color w:val="333A56"/>
          <w:sz w:val="25"/>
          <w:szCs w:val="25"/>
          <w:lang w:val="fr-FR"/>
        </w:rPr>
        <w:t>é</w:t>
      </w:r>
      <w:r w:rsidRPr="00C15307">
        <w:rPr>
          <w:color w:val="333A56"/>
          <w:spacing w:val="-1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:</w:t>
      </w:r>
      <w:r w:rsidRPr="00C15307">
        <w:rPr>
          <w:color w:val="333A56"/>
          <w:spacing w:val="3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-4"/>
          <w:sz w:val="25"/>
          <w:szCs w:val="25"/>
          <w:lang w:val="fr-FR"/>
        </w:rPr>
        <w:t>T</w:t>
      </w:r>
      <w:r w:rsidRPr="00C15307">
        <w:rPr>
          <w:color w:val="333A56"/>
          <w:sz w:val="25"/>
          <w:szCs w:val="25"/>
          <w:lang w:val="fr-FR"/>
        </w:rPr>
        <w:t>ou</w:t>
      </w:r>
      <w:r w:rsidRPr="00C15307">
        <w:rPr>
          <w:color w:val="333A56"/>
          <w:spacing w:val="3"/>
          <w:sz w:val="25"/>
          <w:szCs w:val="25"/>
          <w:lang w:val="fr-FR"/>
        </w:rPr>
        <w:t>r</w:t>
      </w:r>
      <w:r w:rsidRPr="00C15307">
        <w:rPr>
          <w:color w:val="333A56"/>
          <w:spacing w:val="-2"/>
          <w:sz w:val="25"/>
          <w:szCs w:val="25"/>
          <w:lang w:val="fr-FR"/>
        </w:rPr>
        <w:t>i</w:t>
      </w:r>
      <w:r w:rsidRPr="00C15307">
        <w:rPr>
          <w:color w:val="333A56"/>
          <w:spacing w:val="-1"/>
          <w:sz w:val="25"/>
          <w:szCs w:val="25"/>
          <w:lang w:val="fr-FR"/>
        </w:rPr>
        <w:t>s</w:t>
      </w:r>
      <w:r w:rsidRPr="00C15307">
        <w:rPr>
          <w:color w:val="333A56"/>
          <w:spacing w:val="-2"/>
          <w:sz w:val="25"/>
          <w:szCs w:val="25"/>
          <w:lang w:val="fr-FR"/>
        </w:rPr>
        <w:t>m</w:t>
      </w:r>
      <w:r w:rsidRPr="00C15307">
        <w:rPr>
          <w:color w:val="333A56"/>
          <w:sz w:val="25"/>
          <w:szCs w:val="25"/>
          <w:lang w:val="fr-FR"/>
        </w:rPr>
        <w:t>e</w:t>
      </w:r>
      <w:r w:rsidRPr="00C15307">
        <w:rPr>
          <w:color w:val="333A56"/>
          <w:spacing w:val="-1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-</w:t>
      </w:r>
      <w:r w:rsidRPr="00C15307">
        <w:rPr>
          <w:color w:val="333A56"/>
          <w:spacing w:val="-3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Fac</w:t>
      </w:r>
      <w:r w:rsidRPr="00C15307">
        <w:rPr>
          <w:color w:val="333A56"/>
          <w:spacing w:val="4"/>
          <w:sz w:val="25"/>
          <w:szCs w:val="25"/>
          <w:lang w:val="fr-FR"/>
        </w:rPr>
        <w:t>u</w:t>
      </w:r>
      <w:r w:rsidRPr="00C15307">
        <w:rPr>
          <w:color w:val="333A56"/>
          <w:spacing w:val="-2"/>
          <w:sz w:val="25"/>
          <w:szCs w:val="25"/>
          <w:lang w:val="fr-FR"/>
        </w:rPr>
        <w:t>lt</w:t>
      </w:r>
      <w:r w:rsidRPr="00C15307">
        <w:rPr>
          <w:color w:val="333A56"/>
          <w:sz w:val="25"/>
          <w:szCs w:val="25"/>
          <w:lang w:val="fr-FR"/>
        </w:rPr>
        <w:t>é</w:t>
      </w:r>
      <w:r w:rsidRPr="00C15307">
        <w:rPr>
          <w:color w:val="333A56"/>
          <w:spacing w:val="-5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d</w:t>
      </w:r>
      <w:r w:rsidRPr="00C15307">
        <w:rPr>
          <w:color w:val="333A56"/>
          <w:spacing w:val="4"/>
          <w:sz w:val="25"/>
          <w:szCs w:val="25"/>
          <w:lang w:val="fr-FR"/>
        </w:rPr>
        <w:t>e</w:t>
      </w:r>
      <w:r w:rsidRPr="00C15307">
        <w:rPr>
          <w:color w:val="333A56"/>
          <w:sz w:val="25"/>
          <w:szCs w:val="25"/>
          <w:lang w:val="fr-FR"/>
        </w:rPr>
        <w:t>s</w:t>
      </w:r>
    </w:p>
    <w:p w:rsidR="002B053A" w:rsidRPr="00C15307" w:rsidRDefault="00C15307">
      <w:pPr>
        <w:ind w:left="116" w:right="888"/>
        <w:rPr>
          <w:sz w:val="25"/>
          <w:szCs w:val="25"/>
          <w:lang w:val="fr-FR"/>
        </w:rPr>
      </w:pPr>
      <w:r w:rsidRPr="00C15307">
        <w:rPr>
          <w:color w:val="333A56"/>
          <w:spacing w:val="1"/>
          <w:sz w:val="25"/>
          <w:szCs w:val="25"/>
          <w:lang w:val="fr-FR"/>
        </w:rPr>
        <w:t>L</w:t>
      </w:r>
      <w:r w:rsidRPr="00C15307">
        <w:rPr>
          <w:color w:val="333A56"/>
          <w:sz w:val="25"/>
          <w:szCs w:val="25"/>
          <w:lang w:val="fr-FR"/>
        </w:rPr>
        <w:t>e</w:t>
      </w:r>
      <w:r w:rsidRPr="00C15307">
        <w:rPr>
          <w:color w:val="333A56"/>
          <w:spacing w:val="-2"/>
          <w:sz w:val="25"/>
          <w:szCs w:val="25"/>
          <w:lang w:val="fr-FR"/>
        </w:rPr>
        <w:t>tt</w:t>
      </w:r>
      <w:r w:rsidRPr="00C15307">
        <w:rPr>
          <w:color w:val="333A56"/>
          <w:spacing w:val="-1"/>
          <w:sz w:val="25"/>
          <w:szCs w:val="25"/>
          <w:lang w:val="fr-FR"/>
        </w:rPr>
        <w:t>r</w:t>
      </w:r>
      <w:r w:rsidRPr="00C15307">
        <w:rPr>
          <w:color w:val="333A56"/>
          <w:spacing w:val="4"/>
          <w:sz w:val="25"/>
          <w:szCs w:val="25"/>
          <w:lang w:val="fr-FR"/>
        </w:rPr>
        <w:t>e</w:t>
      </w:r>
      <w:r w:rsidRPr="00C15307">
        <w:rPr>
          <w:color w:val="333A56"/>
          <w:sz w:val="25"/>
          <w:szCs w:val="25"/>
          <w:lang w:val="fr-FR"/>
        </w:rPr>
        <w:t>s</w:t>
      </w:r>
      <w:r w:rsidRPr="00C15307">
        <w:rPr>
          <w:color w:val="333A56"/>
          <w:spacing w:val="-3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&amp;</w:t>
      </w:r>
      <w:r w:rsidRPr="00C15307">
        <w:rPr>
          <w:color w:val="333A56"/>
          <w:spacing w:val="-4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S</w:t>
      </w:r>
      <w:r w:rsidRPr="00C15307">
        <w:rPr>
          <w:color w:val="333A56"/>
          <w:spacing w:val="4"/>
          <w:sz w:val="25"/>
          <w:szCs w:val="25"/>
          <w:lang w:val="fr-FR"/>
        </w:rPr>
        <w:t>c</w:t>
      </w:r>
      <w:r w:rsidRPr="00C15307">
        <w:rPr>
          <w:color w:val="333A56"/>
          <w:spacing w:val="-2"/>
          <w:sz w:val="25"/>
          <w:szCs w:val="25"/>
          <w:lang w:val="fr-FR"/>
        </w:rPr>
        <w:t>i</w:t>
      </w:r>
      <w:r w:rsidRPr="00C15307">
        <w:rPr>
          <w:color w:val="333A56"/>
          <w:sz w:val="25"/>
          <w:szCs w:val="25"/>
          <w:lang w:val="fr-FR"/>
        </w:rPr>
        <w:t>en</w:t>
      </w:r>
      <w:r w:rsidRPr="00C15307">
        <w:rPr>
          <w:color w:val="333A56"/>
          <w:spacing w:val="-1"/>
          <w:sz w:val="25"/>
          <w:szCs w:val="25"/>
          <w:lang w:val="fr-FR"/>
        </w:rPr>
        <w:t>c</w:t>
      </w:r>
      <w:r w:rsidRPr="00C15307">
        <w:rPr>
          <w:color w:val="333A56"/>
          <w:sz w:val="25"/>
          <w:szCs w:val="25"/>
          <w:lang w:val="fr-FR"/>
        </w:rPr>
        <w:t>es</w:t>
      </w:r>
      <w:r w:rsidRPr="00C15307">
        <w:rPr>
          <w:color w:val="333A56"/>
          <w:spacing w:val="-10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2"/>
          <w:sz w:val="25"/>
          <w:szCs w:val="25"/>
          <w:lang w:val="fr-FR"/>
        </w:rPr>
        <w:t>H</w:t>
      </w:r>
      <w:r w:rsidRPr="00C15307">
        <w:rPr>
          <w:color w:val="333A56"/>
          <w:sz w:val="25"/>
          <w:szCs w:val="25"/>
          <w:lang w:val="fr-FR"/>
        </w:rPr>
        <w:t>u</w:t>
      </w:r>
      <w:r w:rsidRPr="00C15307">
        <w:rPr>
          <w:color w:val="333A56"/>
          <w:spacing w:val="2"/>
          <w:sz w:val="25"/>
          <w:szCs w:val="25"/>
          <w:lang w:val="fr-FR"/>
        </w:rPr>
        <w:t>m</w:t>
      </w:r>
      <w:r w:rsidRPr="00C15307">
        <w:rPr>
          <w:color w:val="333A56"/>
          <w:sz w:val="25"/>
          <w:szCs w:val="25"/>
          <w:lang w:val="fr-FR"/>
        </w:rPr>
        <w:t>a</w:t>
      </w:r>
      <w:r w:rsidRPr="00C15307">
        <w:rPr>
          <w:color w:val="333A56"/>
          <w:spacing w:val="-2"/>
          <w:sz w:val="25"/>
          <w:szCs w:val="25"/>
          <w:lang w:val="fr-FR"/>
        </w:rPr>
        <w:t>i</w:t>
      </w:r>
      <w:r w:rsidRPr="00C15307">
        <w:rPr>
          <w:color w:val="333A56"/>
          <w:sz w:val="25"/>
          <w:szCs w:val="25"/>
          <w:lang w:val="fr-FR"/>
        </w:rPr>
        <w:t>nes</w:t>
      </w:r>
      <w:r w:rsidRPr="00C15307">
        <w:rPr>
          <w:color w:val="333A56"/>
          <w:spacing w:val="-2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–</w:t>
      </w:r>
      <w:r w:rsidRPr="00C15307">
        <w:rPr>
          <w:color w:val="333A56"/>
          <w:spacing w:val="-1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Fè</w:t>
      </w:r>
      <w:r w:rsidRPr="00C15307">
        <w:rPr>
          <w:color w:val="333A56"/>
          <w:spacing w:val="-1"/>
          <w:sz w:val="25"/>
          <w:szCs w:val="25"/>
          <w:lang w:val="fr-FR"/>
        </w:rPr>
        <w:t>s</w:t>
      </w:r>
      <w:r w:rsidRPr="00C15307">
        <w:rPr>
          <w:color w:val="333A56"/>
          <w:sz w:val="25"/>
          <w:szCs w:val="25"/>
          <w:lang w:val="fr-FR"/>
        </w:rPr>
        <w:t>,</w:t>
      </w:r>
      <w:r w:rsidRPr="00C15307">
        <w:rPr>
          <w:color w:val="333A56"/>
          <w:spacing w:val="-4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-1"/>
          <w:sz w:val="25"/>
          <w:szCs w:val="25"/>
          <w:lang w:val="fr-FR"/>
        </w:rPr>
        <w:t>M</w:t>
      </w:r>
      <w:r w:rsidRPr="00C15307">
        <w:rPr>
          <w:color w:val="333A56"/>
          <w:sz w:val="25"/>
          <w:szCs w:val="25"/>
          <w:lang w:val="fr-FR"/>
        </w:rPr>
        <w:t>e</w:t>
      </w:r>
      <w:r w:rsidRPr="00C15307">
        <w:rPr>
          <w:color w:val="333A56"/>
          <w:spacing w:val="4"/>
          <w:sz w:val="25"/>
          <w:szCs w:val="25"/>
          <w:lang w:val="fr-FR"/>
        </w:rPr>
        <w:t>n</w:t>
      </w:r>
      <w:r w:rsidRPr="00C15307">
        <w:rPr>
          <w:color w:val="333A56"/>
          <w:spacing w:val="-2"/>
          <w:sz w:val="25"/>
          <w:szCs w:val="25"/>
          <w:lang w:val="fr-FR"/>
        </w:rPr>
        <w:t>ti</w:t>
      </w:r>
      <w:r w:rsidRPr="00C15307">
        <w:rPr>
          <w:color w:val="333A56"/>
          <w:sz w:val="25"/>
          <w:szCs w:val="25"/>
          <w:lang w:val="fr-FR"/>
        </w:rPr>
        <w:t>on</w:t>
      </w:r>
      <w:r w:rsidRPr="00C15307">
        <w:rPr>
          <w:color w:val="333A56"/>
          <w:spacing w:val="-3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-2"/>
          <w:sz w:val="25"/>
          <w:szCs w:val="25"/>
          <w:lang w:val="fr-FR"/>
        </w:rPr>
        <w:t>t</w:t>
      </w:r>
      <w:r w:rsidRPr="00C15307">
        <w:rPr>
          <w:color w:val="333A56"/>
          <w:spacing w:val="-1"/>
          <w:sz w:val="25"/>
          <w:szCs w:val="25"/>
          <w:lang w:val="fr-FR"/>
        </w:rPr>
        <w:t>r</w:t>
      </w:r>
      <w:r w:rsidRPr="00C15307">
        <w:rPr>
          <w:color w:val="333A56"/>
          <w:spacing w:val="4"/>
          <w:sz w:val="25"/>
          <w:szCs w:val="25"/>
          <w:lang w:val="fr-FR"/>
        </w:rPr>
        <w:t>è</w:t>
      </w:r>
      <w:r w:rsidRPr="00C15307">
        <w:rPr>
          <w:color w:val="333A56"/>
          <w:sz w:val="25"/>
          <w:szCs w:val="25"/>
          <w:lang w:val="fr-FR"/>
        </w:rPr>
        <w:t>s</w:t>
      </w:r>
      <w:r w:rsidRPr="00C15307">
        <w:rPr>
          <w:color w:val="333A56"/>
          <w:spacing w:val="-3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2"/>
          <w:sz w:val="25"/>
          <w:szCs w:val="25"/>
          <w:lang w:val="fr-FR"/>
        </w:rPr>
        <w:t>H</w:t>
      </w:r>
      <w:r w:rsidRPr="00C15307">
        <w:rPr>
          <w:color w:val="333A56"/>
          <w:sz w:val="25"/>
          <w:szCs w:val="25"/>
          <w:lang w:val="fr-FR"/>
        </w:rPr>
        <w:t>ono</w:t>
      </w:r>
      <w:r w:rsidRPr="00C15307">
        <w:rPr>
          <w:color w:val="333A56"/>
          <w:spacing w:val="-1"/>
          <w:sz w:val="25"/>
          <w:szCs w:val="25"/>
          <w:lang w:val="fr-FR"/>
        </w:rPr>
        <w:t>r</w:t>
      </w:r>
      <w:r w:rsidRPr="00C15307">
        <w:rPr>
          <w:color w:val="333A56"/>
          <w:sz w:val="25"/>
          <w:szCs w:val="25"/>
          <w:lang w:val="fr-FR"/>
        </w:rPr>
        <w:t>ab</w:t>
      </w:r>
      <w:r w:rsidRPr="00C15307">
        <w:rPr>
          <w:color w:val="333A56"/>
          <w:spacing w:val="-2"/>
          <w:sz w:val="25"/>
          <w:szCs w:val="25"/>
          <w:lang w:val="fr-FR"/>
        </w:rPr>
        <w:t>l</w:t>
      </w:r>
      <w:r w:rsidRPr="00C15307">
        <w:rPr>
          <w:color w:val="333A56"/>
          <w:sz w:val="25"/>
          <w:szCs w:val="25"/>
          <w:lang w:val="fr-FR"/>
        </w:rPr>
        <w:t>e,</w:t>
      </w:r>
      <w:r w:rsidRPr="00C15307">
        <w:rPr>
          <w:color w:val="333A56"/>
          <w:spacing w:val="-8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1"/>
          <w:sz w:val="25"/>
          <w:szCs w:val="25"/>
          <w:lang w:val="fr-FR"/>
        </w:rPr>
        <w:t>R</w:t>
      </w:r>
      <w:r w:rsidRPr="00C15307">
        <w:rPr>
          <w:color w:val="333A56"/>
          <w:sz w:val="25"/>
          <w:szCs w:val="25"/>
          <w:lang w:val="fr-FR"/>
        </w:rPr>
        <w:t>e</w:t>
      </w:r>
      <w:r w:rsidRPr="00C15307">
        <w:rPr>
          <w:color w:val="333A56"/>
          <w:spacing w:val="-1"/>
          <w:sz w:val="25"/>
          <w:szCs w:val="25"/>
          <w:lang w:val="fr-FR"/>
        </w:rPr>
        <w:t>c</w:t>
      </w:r>
      <w:r w:rsidRPr="00C15307">
        <w:rPr>
          <w:color w:val="333A56"/>
          <w:spacing w:val="4"/>
          <w:sz w:val="25"/>
          <w:szCs w:val="25"/>
          <w:lang w:val="fr-FR"/>
        </w:rPr>
        <w:t>o</w:t>
      </w:r>
      <w:r w:rsidRPr="00C15307">
        <w:rPr>
          <w:color w:val="333A56"/>
          <w:spacing w:val="-2"/>
          <w:sz w:val="25"/>
          <w:szCs w:val="25"/>
          <w:lang w:val="fr-FR"/>
        </w:rPr>
        <w:t>mm</w:t>
      </w:r>
      <w:r w:rsidRPr="00C15307">
        <w:rPr>
          <w:color w:val="333A56"/>
          <w:sz w:val="25"/>
          <w:szCs w:val="25"/>
          <w:lang w:val="fr-FR"/>
        </w:rPr>
        <w:t>and</w:t>
      </w:r>
      <w:r w:rsidRPr="00C15307">
        <w:rPr>
          <w:color w:val="333A56"/>
          <w:spacing w:val="4"/>
          <w:sz w:val="25"/>
          <w:szCs w:val="25"/>
          <w:lang w:val="fr-FR"/>
        </w:rPr>
        <w:t>a</w:t>
      </w:r>
      <w:r w:rsidRPr="00C15307">
        <w:rPr>
          <w:color w:val="333A56"/>
          <w:spacing w:val="-2"/>
          <w:sz w:val="25"/>
          <w:szCs w:val="25"/>
          <w:lang w:val="fr-FR"/>
        </w:rPr>
        <w:t>ti</w:t>
      </w:r>
      <w:r w:rsidRPr="00C15307">
        <w:rPr>
          <w:color w:val="333A56"/>
          <w:sz w:val="25"/>
          <w:szCs w:val="25"/>
          <w:lang w:val="fr-FR"/>
        </w:rPr>
        <w:t>on</w:t>
      </w:r>
      <w:r w:rsidRPr="00C15307">
        <w:rPr>
          <w:color w:val="333A56"/>
          <w:spacing w:val="-14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4"/>
          <w:sz w:val="25"/>
          <w:szCs w:val="25"/>
          <w:lang w:val="fr-FR"/>
        </w:rPr>
        <w:t>d</w:t>
      </w:r>
      <w:r w:rsidRPr="00C15307">
        <w:rPr>
          <w:color w:val="333A56"/>
          <w:sz w:val="25"/>
          <w:szCs w:val="25"/>
          <w:lang w:val="fr-FR"/>
        </w:rPr>
        <w:t>e pub</w:t>
      </w:r>
      <w:r w:rsidRPr="00C15307">
        <w:rPr>
          <w:color w:val="333A56"/>
          <w:spacing w:val="-2"/>
          <w:sz w:val="25"/>
          <w:szCs w:val="25"/>
          <w:lang w:val="fr-FR"/>
        </w:rPr>
        <w:t>li</w:t>
      </w:r>
      <w:r w:rsidRPr="00C15307">
        <w:rPr>
          <w:color w:val="333A56"/>
          <w:sz w:val="25"/>
          <w:szCs w:val="25"/>
          <w:lang w:val="fr-FR"/>
        </w:rPr>
        <w:t>c</w:t>
      </w:r>
      <w:r w:rsidRPr="00C15307">
        <w:rPr>
          <w:color w:val="333A56"/>
          <w:spacing w:val="4"/>
          <w:sz w:val="25"/>
          <w:szCs w:val="25"/>
          <w:lang w:val="fr-FR"/>
        </w:rPr>
        <w:t>a</w:t>
      </w:r>
      <w:r w:rsidRPr="00C15307">
        <w:rPr>
          <w:color w:val="333A56"/>
          <w:spacing w:val="-2"/>
          <w:sz w:val="25"/>
          <w:szCs w:val="25"/>
          <w:lang w:val="fr-FR"/>
        </w:rPr>
        <w:t>ti</w:t>
      </w:r>
      <w:r w:rsidRPr="00C15307">
        <w:rPr>
          <w:color w:val="333A56"/>
          <w:sz w:val="25"/>
          <w:szCs w:val="25"/>
          <w:lang w:val="fr-FR"/>
        </w:rPr>
        <w:t>on.</w:t>
      </w:r>
    </w:p>
    <w:p w:rsidR="002B053A" w:rsidRPr="00C15307" w:rsidRDefault="002B053A">
      <w:pPr>
        <w:spacing w:before="6" w:line="100" w:lineRule="exact"/>
        <w:rPr>
          <w:sz w:val="10"/>
          <w:szCs w:val="10"/>
          <w:lang w:val="fr-FR"/>
        </w:rPr>
      </w:pPr>
    </w:p>
    <w:p w:rsidR="002B053A" w:rsidRPr="00C15307" w:rsidRDefault="002B053A">
      <w:pPr>
        <w:spacing w:line="200" w:lineRule="exact"/>
        <w:rPr>
          <w:lang w:val="fr-FR"/>
        </w:rPr>
      </w:pPr>
    </w:p>
    <w:p w:rsidR="002B053A" w:rsidRPr="00C15307" w:rsidRDefault="00C15307">
      <w:pPr>
        <w:ind w:left="116"/>
        <w:rPr>
          <w:rFonts w:ascii="Arial" w:eastAsia="Arial" w:hAnsi="Arial" w:cs="Arial"/>
          <w:sz w:val="25"/>
          <w:szCs w:val="25"/>
          <w:lang w:val="fr-FR"/>
        </w:rPr>
      </w:pPr>
      <w:r w:rsidRPr="00C15307">
        <w:rPr>
          <w:rFonts w:ascii="Arial" w:eastAsia="Arial" w:hAnsi="Arial" w:cs="Arial"/>
          <w:b/>
          <w:color w:val="FF5C5C"/>
          <w:sz w:val="25"/>
          <w:szCs w:val="25"/>
          <w:lang w:val="fr-FR"/>
        </w:rPr>
        <w:t>J</w:t>
      </w:r>
      <w:r w:rsidRPr="00C15307">
        <w:rPr>
          <w:rFonts w:ascii="Arial" w:eastAsia="Arial" w:hAnsi="Arial" w:cs="Arial"/>
          <w:b/>
          <w:color w:val="FF5C5C"/>
          <w:spacing w:val="1"/>
          <w:sz w:val="25"/>
          <w:szCs w:val="25"/>
          <w:lang w:val="fr-FR"/>
        </w:rPr>
        <w:t>u</w:t>
      </w:r>
      <w:r w:rsidRPr="00C15307">
        <w:rPr>
          <w:rFonts w:ascii="Arial" w:eastAsia="Arial" w:hAnsi="Arial" w:cs="Arial"/>
          <w:b/>
          <w:color w:val="FF5C5C"/>
          <w:spacing w:val="-2"/>
          <w:sz w:val="25"/>
          <w:szCs w:val="25"/>
          <w:lang w:val="fr-FR"/>
        </w:rPr>
        <w:t>ill</w:t>
      </w:r>
      <w:r w:rsidRPr="00C15307">
        <w:rPr>
          <w:rFonts w:ascii="Arial" w:eastAsia="Arial" w:hAnsi="Arial" w:cs="Arial"/>
          <w:b/>
          <w:color w:val="FF5C5C"/>
          <w:sz w:val="25"/>
          <w:szCs w:val="25"/>
          <w:lang w:val="fr-FR"/>
        </w:rPr>
        <w:t>et</w:t>
      </w:r>
      <w:r w:rsidRPr="00C15307">
        <w:rPr>
          <w:rFonts w:ascii="Arial" w:eastAsia="Arial" w:hAnsi="Arial" w:cs="Arial"/>
          <w:b/>
          <w:color w:val="FF5C5C"/>
          <w:spacing w:val="-4"/>
          <w:sz w:val="25"/>
          <w:szCs w:val="25"/>
          <w:lang w:val="fr-FR"/>
        </w:rPr>
        <w:t xml:space="preserve"> </w:t>
      </w:r>
      <w:r w:rsidRPr="00C15307">
        <w:rPr>
          <w:rFonts w:ascii="Arial" w:eastAsia="Arial" w:hAnsi="Arial" w:cs="Arial"/>
          <w:b/>
          <w:color w:val="FF5C5C"/>
          <w:sz w:val="25"/>
          <w:szCs w:val="25"/>
          <w:lang w:val="fr-FR"/>
        </w:rPr>
        <w:t>2011</w:t>
      </w:r>
    </w:p>
    <w:p w:rsidR="002B053A" w:rsidRPr="00C15307" w:rsidRDefault="00C15307">
      <w:pPr>
        <w:spacing w:line="280" w:lineRule="exact"/>
        <w:ind w:left="116"/>
        <w:rPr>
          <w:sz w:val="25"/>
          <w:szCs w:val="25"/>
          <w:lang w:val="fr-FR"/>
        </w:rPr>
      </w:pPr>
      <w:r w:rsidRPr="00C15307">
        <w:rPr>
          <w:b/>
          <w:color w:val="333A56"/>
          <w:sz w:val="25"/>
          <w:szCs w:val="25"/>
          <w:lang w:val="fr-FR"/>
        </w:rPr>
        <w:t>Ma</w:t>
      </w:r>
      <w:r w:rsidRPr="00C15307">
        <w:rPr>
          <w:b/>
          <w:color w:val="333A56"/>
          <w:spacing w:val="-1"/>
          <w:sz w:val="25"/>
          <w:szCs w:val="25"/>
          <w:lang w:val="fr-FR"/>
        </w:rPr>
        <w:t>st</w:t>
      </w:r>
      <w:r w:rsidRPr="00C15307">
        <w:rPr>
          <w:b/>
          <w:color w:val="333A56"/>
          <w:spacing w:val="4"/>
          <w:sz w:val="25"/>
          <w:szCs w:val="25"/>
          <w:lang w:val="fr-FR"/>
        </w:rPr>
        <w:t>e</w:t>
      </w:r>
      <w:r w:rsidRPr="00C15307">
        <w:rPr>
          <w:b/>
          <w:color w:val="333A56"/>
          <w:sz w:val="25"/>
          <w:szCs w:val="25"/>
          <w:lang w:val="fr-FR"/>
        </w:rPr>
        <w:t>r</w:t>
      </w:r>
      <w:r w:rsidRPr="00C15307">
        <w:rPr>
          <w:b/>
          <w:color w:val="333A56"/>
          <w:spacing w:val="-10"/>
          <w:sz w:val="25"/>
          <w:szCs w:val="25"/>
          <w:lang w:val="fr-FR"/>
        </w:rPr>
        <w:t xml:space="preserve"> </w:t>
      </w:r>
      <w:r w:rsidRPr="00C15307">
        <w:rPr>
          <w:b/>
          <w:color w:val="333A56"/>
          <w:sz w:val="25"/>
          <w:szCs w:val="25"/>
          <w:lang w:val="fr-FR"/>
        </w:rPr>
        <w:t>de</w:t>
      </w:r>
      <w:r w:rsidRPr="00C15307">
        <w:rPr>
          <w:b/>
          <w:color w:val="333A56"/>
          <w:spacing w:val="1"/>
          <w:sz w:val="25"/>
          <w:szCs w:val="25"/>
          <w:lang w:val="fr-FR"/>
        </w:rPr>
        <w:t xml:space="preserve"> </w:t>
      </w:r>
      <w:r w:rsidRPr="00C15307">
        <w:rPr>
          <w:b/>
          <w:color w:val="333A56"/>
          <w:spacing w:val="-5"/>
          <w:sz w:val="25"/>
          <w:szCs w:val="25"/>
          <w:lang w:val="fr-FR"/>
        </w:rPr>
        <w:t>r</w:t>
      </w:r>
      <w:r w:rsidRPr="00C15307">
        <w:rPr>
          <w:b/>
          <w:color w:val="333A56"/>
          <w:sz w:val="25"/>
          <w:szCs w:val="25"/>
          <w:lang w:val="fr-FR"/>
        </w:rPr>
        <w:t>e</w:t>
      </w:r>
      <w:r w:rsidRPr="00C15307">
        <w:rPr>
          <w:b/>
          <w:color w:val="333A56"/>
          <w:spacing w:val="-1"/>
          <w:sz w:val="25"/>
          <w:szCs w:val="25"/>
          <w:lang w:val="fr-FR"/>
        </w:rPr>
        <w:t>c</w:t>
      </w:r>
      <w:r w:rsidRPr="00C15307">
        <w:rPr>
          <w:b/>
          <w:color w:val="333A56"/>
          <w:spacing w:val="5"/>
          <w:sz w:val="25"/>
          <w:szCs w:val="25"/>
          <w:lang w:val="fr-FR"/>
        </w:rPr>
        <w:t>h</w:t>
      </w:r>
      <w:r w:rsidRPr="00C15307">
        <w:rPr>
          <w:b/>
          <w:color w:val="333A56"/>
          <w:spacing w:val="4"/>
          <w:sz w:val="25"/>
          <w:szCs w:val="25"/>
          <w:lang w:val="fr-FR"/>
        </w:rPr>
        <w:t>e</w:t>
      </w:r>
      <w:r w:rsidRPr="00C15307">
        <w:rPr>
          <w:b/>
          <w:color w:val="333A56"/>
          <w:spacing w:val="-5"/>
          <w:sz w:val="25"/>
          <w:szCs w:val="25"/>
          <w:lang w:val="fr-FR"/>
        </w:rPr>
        <w:t>r</w:t>
      </w:r>
      <w:r w:rsidRPr="00C15307">
        <w:rPr>
          <w:b/>
          <w:color w:val="333A56"/>
          <w:sz w:val="25"/>
          <w:szCs w:val="25"/>
          <w:lang w:val="fr-FR"/>
        </w:rPr>
        <w:t>che</w:t>
      </w:r>
      <w:r w:rsidRPr="00C15307">
        <w:rPr>
          <w:b/>
          <w:color w:val="333A56"/>
          <w:spacing w:val="-4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en</w:t>
      </w:r>
      <w:r w:rsidRPr="00C15307">
        <w:rPr>
          <w:color w:val="333A56"/>
          <w:spacing w:val="2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-1"/>
          <w:sz w:val="25"/>
          <w:szCs w:val="25"/>
          <w:lang w:val="fr-FR"/>
        </w:rPr>
        <w:t>"M</w:t>
      </w:r>
      <w:r w:rsidRPr="00C15307">
        <w:rPr>
          <w:color w:val="333A56"/>
          <w:sz w:val="25"/>
          <w:szCs w:val="25"/>
          <w:lang w:val="fr-FR"/>
        </w:rPr>
        <w:t>an</w:t>
      </w:r>
      <w:r w:rsidRPr="00C15307">
        <w:rPr>
          <w:color w:val="333A56"/>
          <w:spacing w:val="-1"/>
          <w:sz w:val="25"/>
          <w:szCs w:val="25"/>
          <w:lang w:val="fr-FR"/>
        </w:rPr>
        <w:t>a</w:t>
      </w:r>
      <w:r w:rsidRPr="00C15307">
        <w:rPr>
          <w:color w:val="333A56"/>
          <w:sz w:val="25"/>
          <w:szCs w:val="25"/>
          <w:lang w:val="fr-FR"/>
        </w:rPr>
        <w:t>g</w:t>
      </w:r>
      <w:r w:rsidRPr="00C15307">
        <w:rPr>
          <w:color w:val="333A56"/>
          <w:spacing w:val="4"/>
          <w:sz w:val="25"/>
          <w:szCs w:val="25"/>
          <w:lang w:val="fr-FR"/>
        </w:rPr>
        <w:t>e</w:t>
      </w:r>
      <w:r w:rsidRPr="00C15307">
        <w:rPr>
          <w:color w:val="333A56"/>
          <w:spacing w:val="-2"/>
          <w:sz w:val="25"/>
          <w:szCs w:val="25"/>
          <w:lang w:val="fr-FR"/>
        </w:rPr>
        <w:t>m</w:t>
      </w:r>
      <w:r w:rsidRPr="00C15307">
        <w:rPr>
          <w:color w:val="333A56"/>
          <w:sz w:val="25"/>
          <w:szCs w:val="25"/>
          <w:lang w:val="fr-FR"/>
        </w:rPr>
        <w:t>ent</w:t>
      </w:r>
      <w:r w:rsidRPr="00C15307">
        <w:rPr>
          <w:color w:val="333A56"/>
          <w:spacing w:val="-14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d</w:t>
      </w:r>
      <w:r w:rsidRPr="00C15307">
        <w:rPr>
          <w:color w:val="333A56"/>
          <w:spacing w:val="4"/>
          <w:sz w:val="25"/>
          <w:szCs w:val="25"/>
          <w:lang w:val="fr-FR"/>
        </w:rPr>
        <w:t>e</w:t>
      </w:r>
      <w:r w:rsidRPr="00C15307">
        <w:rPr>
          <w:color w:val="333A56"/>
          <w:sz w:val="25"/>
          <w:szCs w:val="25"/>
          <w:lang w:val="fr-FR"/>
        </w:rPr>
        <w:t>s</w:t>
      </w:r>
      <w:r w:rsidRPr="00C15307">
        <w:rPr>
          <w:color w:val="333A56"/>
          <w:spacing w:val="-4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S</w:t>
      </w:r>
      <w:r w:rsidRPr="00C15307">
        <w:rPr>
          <w:color w:val="333A56"/>
          <w:spacing w:val="3"/>
          <w:sz w:val="25"/>
          <w:szCs w:val="25"/>
          <w:lang w:val="fr-FR"/>
        </w:rPr>
        <w:t>I</w:t>
      </w:r>
      <w:r w:rsidRPr="00C15307">
        <w:rPr>
          <w:color w:val="333A56"/>
          <w:spacing w:val="-6"/>
          <w:sz w:val="25"/>
          <w:szCs w:val="25"/>
          <w:lang w:val="fr-FR"/>
        </w:rPr>
        <w:t>"</w:t>
      </w:r>
      <w:r w:rsidRPr="00C15307">
        <w:rPr>
          <w:color w:val="333A56"/>
          <w:sz w:val="25"/>
          <w:szCs w:val="25"/>
          <w:lang w:val="fr-FR"/>
        </w:rPr>
        <w:t>, Facu</w:t>
      </w:r>
      <w:r w:rsidRPr="00C15307">
        <w:rPr>
          <w:color w:val="333A56"/>
          <w:spacing w:val="-2"/>
          <w:sz w:val="25"/>
          <w:szCs w:val="25"/>
          <w:lang w:val="fr-FR"/>
        </w:rPr>
        <w:t>lt</w:t>
      </w:r>
      <w:r w:rsidRPr="00C15307">
        <w:rPr>
          <w:color w:val="333A56"/>
          <w:sz w:val="25"/>
          <w:szCs w:val="25"/>
          <w:lang w:val="fr-FR"/>
        </w:rPr>
        <w:t>é</w:t>
      </w:r>
      <w:r w:rsidRPr="00C15307">
        <w:rPr>
          <w:color w:val="333A56"/>
          <w:spacing w:val="-6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d</w:t>
      </w:r>
      <w:r w:rsidRPr="00C15307">
        <w:rPr>
          <w:color w:val="333A56"/>
          <w:spacing w:val="4"/>
          <w:sz w:val="25"/>
          <w:szCs w:val="25"/>
          <w:lang w:val="fr-FR"/>
        </w:rPr>
        <w:t>e</w:t>
      </w:r>
      <w:r w:rsidRPr="00C15307">
        <w:rPr>
          <w:color w:val="333A56"/>
          <w:sz w:val="25"/>
          <w:szCs w:val="25"/>
          <w:lang w:val="fr-FR"/>
        </w:rPr>
        <w:t>s</w:t>
      </w:r>
      <w:r w:rsidRPr="00C15307">
        <w:rPr>
          <w:color w:val="333A56"/>
          <w:spacing w:val="-4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Sc</w:t>
      </w:r>
      <w:r w:rsidRPr="00C15307">
        <w:rPr>
          <w:color w:val="333A56"/>
          <w:spacing w:val="-2"/>
          <w:sz w:val="25"/>
          <w:szCs w:val="25"/>
          <w:lang w:val="fr-FR"/>
        </w:rPr>
        <w:t>i</w:t>
      </w:r>
      <w:r w:rsidRPr="00C15307">
        <w:rPr>
          <w:color w:val="333A56"/>
          <w:sz w:val="25"/>
          <w:szCs w:val="25"/>
          <w:lang w:val="fr-FR"/>
        </w:rPr>
        <w:t>e</w:t>
      </w:r>
      <w:r w:rsidRPr="00C15307">
        <w:rPr>
          <w:color w:val="333A56"/>
          <w:spacing w:val="4"/>
          <w:sz w:val="25"/>
          <w:szCs w:val="25"/>
          <w:lang w:val="fr-FR"/>
        </w:rPr>
        <w:t>n</w:t>
      </w:r>
      <w:r w:rsidRPr="00C15307">
        <w:rPr>
          <w:color w:val="333A56"/>
          <w:sz w:val="25"/>
          <w:szCs w:val="25"/>
          <w:lang w:val="fr-FR"/>
        </w:rPr>
        <w:t>c</w:t>
      </w:r>
      <w:r w:rsidRPr="00C15307">
        <w:rPr>
          <w:color w:val="333A56"/>
          <w:spacing w:val="-1"/>
          <w:sz w:val="25"/>
          <w:szCs w:val="25"/>
          <w:lang w:val="fr-FR"/>
        </w:rPr>
        <w:t>e</w:t>
      </w:r>
      <w:r w:rsidRPr="00C15307">
        <w:rPr>
          <w:color w:val="333A56"/>
          <w:sz w:val="25"/>
          <w:szCs w:val="25"/>
          <w:lang w:val="fr-FR"/>
        </w:rPr>
        <w:t>s</w:t>
      </w:r>
      <w:r w:rsidRPr="00C15307">
        <w:rPr>
          <w:color w:val="333A56"/>
          <w:spacing w:val="-8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1"/>
          <w:sz w:val="25"/>
          <w:szCs w:val="25"/>
          <w:lang w:val="fr-FR"/>
        </w:rPr>
        <w:t>E</w:t>
      </w:r>
      <w:r w:rsidRPr="00C15307">
        <w:rPr>
          <w:color w:val="333A56"/>
          <w:sz w:val="25"/>
          <w:szCs w:val="25"/>
          <w:lang w:val="fr-FR"/>
        </w:rPr>
        <w:t>cono</w:t>
      </w:r>
      <w:r w:rsidRPr="00C15307">
        <w:rPr>
          <w:color w:val="333A56"/>
          <w:spacing w:val="2"/>
          <w:sz w:val="25"/>
          <w:szCs w:val="25"/>
          <w:lang w:val="fr-FR"/>
        </w:rPr>
        <w:t>m</w:t>
      </w:r>
      <w:r w:rsidRPr="00C15307">
        <w:rPr>
          <w:color w:val="333A56"/>
          <w:spacing w:val="-2"/>
          <w:sz w:val="25"/>
          <w:szCs w:val="25"/>
          <w:lang w:val="fr-FR"/>
        </w:rPr>
        <w:t>i</w:t>
      </w:r>
      <w:r w:rsidRPr="00C15307">
        <w:rPr>
          <w:color w:val="333A56"/>
          <w:sz w:val="25"/>
          <w:szCs w:val="25"/>
          <w:lang w:val="fr-FR"/>
        </w:rPr>
        <w:t>ques</w:t>
      </w:r>
    </w:p>
    <w:p w:rsidR="002B053A" w:rsidRPr="00C15307" w:rsidRDefault="00C15307">
      <w:pPr>
        <w:ind w:left="116"/>
        <w:rPr>
          <w:sz w:val="25"/>
          <w:szCs w:val="25"/>
          <w:lang w:val="fr-FR"/>
        </w:rPr>
      </w:pPr>
      <w:r w:rsidRPr="00C15307">
        <w:rPr>
          <w:color w:val="333A56"/>
          <w:spacing w:val="-2"/>
          <w:sz w:val="25"/>
          <w:szCs w:val="25"/>
          <w:lang w:val="fr-FR"/>
        </w:rPr>
        <w:t>&amp;</w:t>
      </w:r>
      <w:r w:rsidRPr="00C15307">
        <w:rPr>
          <w:color w:val="333A56"/>
          <w:spacing w:val="3"/>
          <w:sz w:val="25"/>
          <w:szCs w:val="25"/>
          <w:lang w:val="fr-FR"/>
        </w:rPr>
        <w:t>J</w:t>
      </w:r>
      <w:r w:rsidRPr="00C15307">
        <w:rPr>
          <w:color w:val="333A56"/>
          <w:sz w:val="25"/>
          <w:szCs w:val="25"/>
          <w:lang w:val="fr-FR"/>
        </w:rPr>
        <w:t>u</w:t>
      </w:r>
      <w:r w:rsidRPr="00C15307">
        <w:rPr>
          <w:color w:val="333A56"/>
          <w:spacing w:val="-1"/>
          <w:sz w:val="25"/>
          <w:szCs w:val="25"/>
          <w:lang w:val="fr-FR"/>
        </w:rPr>
        <w:t>r</w:t>
      </w:r>
      <w:r w:rsidRPr="00C15307">
        <w:rPr>
          <w:color w:val="333A56"/>
          <w:spacing w:val="-2"/>
          <w:sz w:val="25"/>
          <w:szCs w:val="25"/>
          <w:lang w:val="fr-FR"/>
        </w:rPr>
        <w:t>i</w:t>
      </w:r>
      <w:r w:rsidRPr="00C15307">
        <w:rPr>
          <w:color w:val="333A56"/>
          <w:sz w:val="25"/>
          <w:szCs w:val="25"/>
          <w:lang w:val="fr-FR"/>
        </w:rPr>
        <w:t>d</w:t>
      </w:r>
      <w:r w:rsidRPr="00C15307">
        <w:rPr>
          <w:color w:val="333A56"/>
          <w:spacing w:val="-2"/>
          <w:sz w:val="25"/>
          <w:szCs w:val="25"/>
          <w:lang w:val="fr-FR"/>
        </w:rPr>
        <w:t>i</w:t>
      </w:r>
      <w:r w:rsidRPr="00C15307">
        <w:rPr>
          <w:color w:val="333A56"/>
          <w:sz w:val="25"/>
          <w:szCs w:val="25"/>
          <w:lang w:val="fr-FR"/>
        </w:rPr>
        <w:t>qu</w:t>
      </w:r>
      <w:r w:rsidRPr="00C15307">
        <w:rPr>
          <w:color w:val="333A56"/>
          <w:spacing w:val="4"/>
          <w:sz w:val="25"/>
          <w:szCs w:val="25"/>
          <w:lang w:val="fr-FR"/>
        </w:rPr>
        <w:t>e</w:t>
      </w:r>
      <w:r w:rsidRPr="00C15307">
        <w:rPr>
          <w:color w:val="333A56"/>
          <w:sz w:val="25"/>
          <w:szCs w:val="25"/>
          <w:lang w:val="fr-FR"/>
        </w:rPr>
        <w:t>s</w:t>
      </w:r>
      <w:r w:rsidRPr="00C15307">
        <w:rPr>
          <w:color w:val="333A56"/>
          <w:spacing w:val="-12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–</w:t>
      </w:r>
      <w:r w:rsidRPr="00C15307">
        <w:rPr>
          <w:color w:val="333A56"/>
          <w:spacing w:val="-1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Fè</w:t>
      </w:r>
      <w:r w:rsidRPr="00C15307">
        <w:rPr>
          <w:color w:val="333A56"/>
          <w:spacing w:val="-1"/>
          <w:sz w:val="25"/>
          <w:szCs w:val="25"/>
          <w:lang w:val="fr-FR"/>
        </w:rPr>
        <w:t>s</w:t>
      </w:r>
      <w:r w:rsidRPr="00C15307">
        <w:rPr>
          <w:color w:val="333A56"/>
          <w:sz w:val="25"/>
          <w:szCs w:val="25"/>
          <w:lang w:val="fr-FR"/>
        </w:rPr>
        <w:t>.</w:t>
      </w:r>
    </w:p>
    <w:p w:rsidR="002B053A" w:rsidRPr="00C15307" w:rsidRDefault="002B053A">
      <w:pPr>
        <w:spacing w:before="13" w:line="280" w:lineRule="exact"/>
        <w:rPr>
          <w:sz w:val="28"/>
          <w:szCs w:val="28"/>
          <w:lang w:val="fr-FR"/>
        </w:rPr>
      </w:pPr>
    </w:p>
    <w:p w:rsidR="002B053A" w:rsidRPr="00C15307" w:rsidRDefault="00C15307">
      <w:pPr>
        <w:ind w:left="116"/>
        <w:rPr>
          <w:rFonts w:ascii="Arial" w:eastAsia="Arial" w:hAnsi="Arial" w:cs="Arial"/>
          <w:sz w:val="25"/>
          <w:szCs w:val="25"/>
          <w:lang w:val="fr-FR"/>
        </w:rPr>
      </w:pPr>
      <w:r w:rsidRPr="00C15307">
        <w:rPr>
          <w:rFonts w:ascii="Arial" w:eastAsia="Arial" w:hAnsi="Arial" w:cs="Arial"/>
          <w:b/>
          <w:color w:val="FF5C5C"/>
          <w:sz w:val="25"/>
          <w:szCs w:val="25"/>
          <w:lang w:val="fr-FR"/>
        </w:rPr>
        <w:t>J</w:t>
      </w:r>
      <w:r w:rsidRPr="00C15307">
        <w:rPr>
          <w:rFonts w:ascii="Arial" w:eastAsia="Arial" w:hAnsi="Arial" w:cs="Arial"/>
          <w:b/>
          <w:color w:val="FF5C5C"/>
          <w:spacing w:val="1"/>
          <w:sz w:val="25"/>
          <w:szCs w:val="25"/>
          <w:lang w:val="fr-FR"/>
        </w:rPr>
        <w:t>u</w:t>
      </w:r>
      <w:r w:rsidRPr="00C15307">
        <w:rPr>
          <w:rFonts w:ascii="Arial" w:eastAsia="Arial" w:hAnsi="Arial" w:cs="Arial"/>
          <w:b/>
          <w:color w:val="FF5C5C"/>
          <w:spacing w:val="-2"/>
          <w:sz w:val="25"/>
          <w:szCs w:val="25"/>
          <w:lang w:val="fr-FR"/>
        </w:rPr>
        <w:t>ill</w:t>
      </w:r>
      <w:r w:rsidRPr="00C15307">
        <w:rPr>
          <w:rFonts w:ascii="Arial" w:eastAsia="Arial" w:hAnsi="Arial" w:cs="Arial"/>
          <w:b/>
          <w:color w:val="FF5C5C"/>
          <w:sz w:val="25"/>
          <w:szCs w:val="25"/>
          <w:lang w:val="fr-FR"/>
        </w:rPr>
        <w:t>et</w:t>
      </w:r>
      <w:r w:rsidRPr="00C15307">
        <w:rPr>
          <w:rFonts w:ascii="Arial" w:eastAsia="Arial" w:hAnsi="Arial" w:cs="Arial"/>
          <w:b/>
          <w:color w:val="FF5C5C"/>
          <w:spacing w:val="-4"/>
          <w:sz w:val="25"/>
          <w:szCs w:val="25"/>
          <w:lang w:val="fr-FR"/>
        </w:rPr>
        <w:t xml:space="preserve"> </w:t>
      </w:r>
      <w:r w:rsidRPr="00C15307">
        <w:rPr>
          <w:rFonts w:ascii="Arial" w:eastAsia="Arial" w:hAnsi="Arial" w:cs="Arial"/>
          <w:b/>
          <w:color w:val="FF5C5C"/>
          <w:sz w:val="25"/>
          <w:szCs w:val="25"/>
          <w:lang w:val="fr-FR"/>
        </w:rPr>
        <w:t>2004</w:t>
      </w:r>
    </w:p>
    <w:p w:rsidR="002B053A" w:rsidRPr="00C15307" w:rsidRDefault="00C15307">
      <w:pPr>
        <w:spacing w:before="1" w:line="280" w:lineRule="exact"/>
        <w:ind w:left="116"/>
        <w:rPr>
          <w:sz w:val="25"/>
          <w:szCs w:val="25"/>
          <w:lang w:val="fr-FR"/>
        </w:rPr>
      </w:pPr>
      <w:r w:rsidRPr="00C15307">
        <w:rPr>
          <w:b/>
          <w:color w:val="333A56"/>
          <w:spacing w:val="1"/>
          <w:position w:val="-1"/>
          <w:sz w:val="25"/>
          <w:szCs w:val="25"/>
          <w:lang w:val="fr-FR"/>
        </w:rPr>
        <w:t>B</w:t>
      </w:r>
      <w:r w:rsidRPr="00C15307">
        <w:rPr>
          <w:b/>
          <w:color w:val="333A56"/>
          <w:position w:val="-1"/>
          <w:sz w:val="25"/>
          <w:szCs w:val="25"/>
          <w:lang w:val="fr-FR"/>
        </w:rPr>
        <w:t>ache</w:t>
      </w:r>
      <w:r w:rsidRPr="00C15307">
        <w:rPr>
          <w:b/>
          <w:color w:val="333A56"/>
          <w:spacing w:val="-7"/>
          <w:position w:val="-1"/>
          <w:sz w:val="25"/>
          <w:szCs w:val="25"/>
          <w:lang w:val="fr-FR"/>
        </w:rPr>
        <w:t>l</w:t>
      </w:r>
      <w:r w:rsidRPr="00C15307">
        <w:rPr>
          <w:b/>
          <w:color w:val="333A56"/>
          <w:spacing w:val="4"/>
          <w:position w:val="-1"/>
          <w:sz w:val="25"/>
          <w:szCs w:val="25"/>
          <w:lang w:val="fr-FR"/>
        </w:rPr>
        <w:t>o</w:t>
      </w:r>
      <w:r w:rsidRPr="00C15307">
        <w:rPr>
          <w:b/>
          <w:color w:val="333A56"/>
          <w:position w:val="-1"/>
          <w:sz w:val="25"/>
          <w:szCs w:val="25"/>
          <w:lang w:val="fr-FR"/>
        </w:rPr>
        <w:t>r</w:t>
      </w:r>
      <w:r w:rsidRPr="00C15307">
        <w:rPr>
          <w:b/>
          <w:color w:val="333A56"/>
          <w:spacing w:val="-7"/>
          <w:position w:val="-1"/>
          <w:sz w:val="25"/>
          <w:szCs w:val="25"/>
          <w:lang w:val="fr-FR"/>
        </w:rPr>
        <w:t xml:space="preserve"> </w:t>
      </w:r>
      <w:r w:rsidRPr="00C15307">
        <w:rPr>
          <w:color w:val="333A56"/>
          <w:position w:val="-1"/>
          <w:sz w:val="25"/>
          <w:szCs w:val="25"/>
          <w:lang w:val="fr-FR"/>
        </w:rPr>
        <w:t>en</w:t>
      </w:r>
      <w:r w:rsidRPr="00C15307">
        <w:rPr>
          <w:color w:val="333A56"/>
          <w:spacing w:val="-2"/>
          <w:position w:val="-1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-1"/>
          <w:position w:val="-1"/>
          <w:sz w:val="25"/>
          <w:szCs w:val="25"/>
          <w:lang w:val="fr-FR"/>
        </w:rPr>
        <w:t>M</w:t>
      </w:r>
      <w:r w:rsidRPr="00C15307">
        <w:rPr>
          <w:color w:val="333A56"/>
          <w:spacing w:val="4"/>
          <w:position w:val="-1"/>
          <w:sz w:val="25"/>
          <w:szCs w:val="25"/>
          <w:lang w:val="fr-FR"/>
        </w:rPr>
        <w:t>a</w:t>
      </w:r>
      <w:r w:rsidRPr="00C15307">
        <w:rPr>
          <w:color w:val="333A56"/>
          <w:spacing w:val="-1"/>
          <w:position w:val="-1"/>
          <w:sz w:val="25"/>
          <w:szCs w:val="25"/>
          <w:lang w:val="fr-FR"/>
        </w:rPr>
        <w:t>r</w:t>
      </w:r>
      <w:r w:rsidRPr="00C15307">
        <w:rPr>
          <w:color w:val="333A56"/>
          <w:position w:val="-1"/>
          <w:sz w:val="25"/>
          <w:szCs w:val="25"/>
          <w:lang w:val="fr-FR"/>
        </w:rPr>
        <w:t>ke</w:t>
      </w:r>
      <w:r w:rsidRPr="00C15307">
        <w:rPr>
          <w:color w:val="333A56"/>
          <w:spacing w:val="2"/>
          <w:position w:val="-1"/>
          <w:sz w:val="25"/>
          <w:szCs w:val="25"/>
          <w:lang w:val="fr-FR"/>
        </w:rPr>
        <w:t>t</w:t>
      </w:r>
      <w:r w:rsidRPr="00C15307">
        <w:rPr>
          <w:color w:val="333A56"/>
          <w:spacing w:val="-2"/>
          <w:position w:val="-1"/>
          <w:sz w:val="25"/>
          <w:szCs w:val="25"/>
          <w:lang w:val="fr-FR"/>
        </w:rPr>
        <w:t>i</w:t>
      </w:r>
      <w:r w:rsidRPr="00C15307">
        <w:rPr>
          <w:color w:val="333A56"/>
          <w:position w:val="-1"/>
          <w:sz w:val="25"/>
          <w:szCs w:val="25"/>
          <w:lang w:val="fr-FR"/>
        </w:rPr>
        <w:t>ng</w:t>
      </w:r>
      <w:r w:rsidRPr="00C15307">
        <w:rPr>
          <w:color w:val="333A56"/>
          <w:spacing w:val="-6"/>
          <w:position w:val="-1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1"/>
          <w:position w:val="-1"/>
          <w:sz w:val="25"/>
          <w:szCs w:val="25"/>
          <w:lang w:val="fr-FR"/>
        </w:rPr>
        <w:t>E</w:t>
      </w:r>
      <w:r w:rsidRPr="00C15307">
        <w:rPr>
          <w:color w:val="333A56"/>
          <w:spacing w:val="2"/>
          <w:position w:val="-1"/>
          <w:sz w:val="25"/>
          <w:szCs w:val="25"/>
          <w:lang w:val="fr-FR"/>
        </w:rPr>
        <w:t>N</w:t>
      </w:r>
      <w:r w:rsidRPr="00C15307">
        <w:rPr>
          <w:color w:val="333A56"/>
          <w:spacing w:val="1"/>
          <w:position w:val="-1"/>
          <w:sz w:val="25"/>
          <w:szCs w:val="25"/>
          <w:lang w:val="fr-FR"/>
        </w:rPr>
        <w:t>C</w:t>
      </w:r>
      <w:r w:rsidRPr="00C15307">
        <w:rPr>
          <w:color w:val="333A56"/>
          <w:position w:val="-1"/>
          <w:sz w:val="25"/>
          <w:szCs w:val="25"/>
          <w:lang w:val="fr-FR"/>
        </w:rPr>
        <w:t>G</w:t>
      </w:r>
      <w:r w:rsidRPr="00C15307">
        <w:rPr>
          <w:color w:val="333A56"/>
          <w:spacing w:val="-1"/>
          <w:position w:val="-1"/>
          <w:sz w:val="25"/>
          <w:szCs w:val="25"/>
          <w:lang w:val="fr-FR"/>
        </w:rPr>
        <w:t xml:space="preserve"> </w:t>
      </w:r>
      <w:r w:rsidRPr="00C15307">
        <w:rPr>
          <w:color w:val="333A56"/>
          <w:position w:val="-1"/>
          <w:sz w:val="25"/>
          <w:szCs w:val="25"/>
          <w:lang w:val="fr-FR"/>
        </w:rPr>
        <w:t>Se</w:t>
      </w:r>
      <w:r w:rsidRPr="00C15307">
        <w:rPr>
          <w:color w:val="333A56"/>
          <w:spacing w:val="-2"/>
          <w:position w:val="-1"/>
          <w:sz w:val="25"/>
          <w:szCs w:val="25"/>
          <w:lang w:val="fr-FR"/>
        </w:rPr>
        <w:t>tt</w:t>
      </w:r>
      <w:r w:rsidRPr="00C15307">
        <w:rPr>
          <w:color w:val="333A56"/>
          <w:position w:val="-1"/>
          <w:sz w:val="25"/>
          <w:szCs w:val="25"/>
          <w:lang w:val="fr-FR"/>
        </w:rPr>
        <w:t>a</w:t>
      </w:r>
      <w:r w:rsidRPr="00C15307">
        <w:rPr>
          <w:color w:val="333A56"/>
          <w:spacing w:val="-2"/>
          <w:position w:val="-1"/>
          <w:sz w:val="25"/>
          <w:szCs w:val="25"/>
          <w:lang w:val="fr-FR"/>
        </w:rPr>
        <w:t>t</w:t>
      </w:r>
      <w:r w:rsidRPr="00C15307">
        <w:rPr>
          <w:color w:val="333A56"/>
          <w:position w:val="-1"/>
          <w:sz w:val="25"/>
          <w:szCs w:val="25"/>
          <w:lang w:val="fr-FR"/>
        </w:rPr>
        <w:t>.</w:t>
      </w:r>
    </w:p>
    <w:p w:rsidR="002B053A" w:rsidRPr="00C15307" w:rsidRDefault="002B053A">
      <w:pPr>
        <w:spacing w:before="6" w:line="160" w:lineRule="exact"/>
        <w:rPr>
          <w:sz w:val="17"/>
          <w:szCs w:val="17"/>
          <w:lang w:val="fr-FR"/>
        </w:rPr>
      </w:pPr>
    </w:p>
    <w:p w:rsidR="002B053A" w:rsidRPr="00C15307" w:rsidRDefault="002B053A">
      <w:pPr>
        <w:spacing w:line="200" w:lineRule="exact"/>
        <w:rPr>
          <w:lang w:val="fr-FR"/>
        </w:rPr>
      </w:pPr>
    </w:p>
    <w:p w:rsidR="002B053A" w:rsidRPr="00C15307" w:rsidRDefault="00C15307">
      <w:pPr>
        <w:spacing w:before="23" w:line="320" w:lineRule="exact"/>
        <w:ind w:left="116"/>
        <w:rPr>
          <w:rFonts w:ascii="Arial" w:eastAsia="Arial" w:hAnsi="Arial" w:cs="Arial"/>
          <w:sz w:val="30"/>
          <w:szCs w:val="30"/>
          <w:lang w:val="fr-FR"/>
        </w:rPr>
      </w:pPr>
      <w:r w:rsidRPr="00C15307">
        <w:rPr>
          <w:rFonts w:ascii="Arial" w:eastAsia="Arial" w:hAnsi="Arial" w:cs="Arial"/>
          <w:b/>
          <w:color w:val="FF5C5C"/>
          <w:position w:val="-1"/>
          <w:sz w:val="30"/>
          <w:szCs w:val="30"/>
          <w:lang w:val="fr-FR"/>
        </w:rPr>
        <w:t>P</w:t>
      </w:r>
      <w:r w:rsidRPr="00C15307">
        <w:rPr>
          <w:rFonts w:ascii="Arial" w:eastAsia="Arial" w:hAnsi="Arial" w:cs="Arial"/>
          <w:b/>
          <w:color w:val="FF5C5C"/>
          <w:spacing w:val="-2"/>
          <w:position w:val="-1"/>
          <w:sz w:val="30"/>
          <w:szCs w:val="30"/>
          <w:lang w:val="fr-FR"/>
        </w:rPr>
        <w:t>ARC</w:t>
      </w:r>
      <w:r w:rsidRPr="00C15307">
        <w:rPr>
          <w:rFonts w:ascii="Arial" w:eastAsia="Arial" w:hAnsi="Arial" w:cs="Arial"/>
          <w:b/>
          <w:color w:val="FF5C5C"/>
          <w:position w:val="-1"/>
          <w:sz w:val="30"/>
          <w:szCs w:val="30"/>
          <w:lang w:val="fr-FR"/>
        </w:rPr>
        <w:t>O</w:t>
      </w:r>
      <w:r w:rsidRPr="00C15307">
        <w:rPr>
          <w:rFonts w:ascii="Arial" w:eastAsia="Arial" w:hAnsi="Arial" w:cs="Arial"/>
          <w:b/>
          <w:color w:val="FF5C5C"/>
          <w:spacing w:val="-2"/>
          <w:position w:val="-1"/>
          <w:sz w:val="30"/>
          <w:szCs w:val="30"/>
          <w:lang w:val="fr-FR"/>
        </w:rPr>
        <w:t>UR</w:t>
      </w:r>
      <w:r w:rsidRPr="00C15307">
        <w:rPr>
          <w:rFonts w:ascii="Arial" w:eastAsia="Arial" w:hAnsi="Arial" w:cs="Arial"/>
          <w:b/>
          <w:color w:val="FF5C5C"/>
          <w:position w:val="-1"/>
          <w:sz w:val="30"/>
          <w:szCs w:val="30"/>
          <w:lang w:val="fr-FR"/>
        </w:rPr>
        <w:t>S</w:t>
      </w:r>
      <w:r w:rsidRPr="00C15307">
        <w:rPr>
          <w:rFonts w:ascii="Arial" w:eastAsia="Arial" w:hAnsi="Arial" w:cs="Arial"/>
          <w:b/>
          <w:color w:val="FF5C5C"/>
          <w:spacing w:val="3"/>
          <w:position w:val="-1"/>
          <w:sz w:val="30"/>
          <w:szCs w:val="30"/>
          <w:lang w:val="fr-FR"/>
        </w:rPr>
        <w:t xml:space="preserve"> </w:t>
      </w:r>
      <w:r w:rsidRPr="00C15307">
        <w:rPr>
          <w:rFonts w:ascii="Arial" w:eastAsia="Arial" w:hAnsi="Arial" w:cs="Arial"/>
          <w:b/>
          <w:color w:val="FF5C5C"/>
          <w:position w:val="-1"/>
          <w:sz w:val="30"/>
          <w:szCs w:val="30"/>
          <w:lang w:val="fr-FR"/>
        </w:rPr>
        <w:t>P</w:t>
      </w:r>
      <w:r w:rsidRPr="00C15307">
        <w:rPr>
          <w:rFonts w:ascii="Arial" w:eastAsia="Arial" w:hAnsi="Arial" w:cs="Arial"/>
          <w:b/>
          <w:color w:val="FF5C5C"/>
          <w:spacing w:val="-7"/>
          <w:position w:val="-1"/>
          <w:sz w:val="30"/>
          <w:szCs w:val="30"/>
          <w:lang w:val="fr-FR"/>
        </w:rPr>
        <w:t>R</w:t>
      </w:r>
      <w:r w:rsidRPr="00C15307">
        <w:rPr>
          <w:rFonts w:ascii="Arial" w:eastAsia="Arial" w:hAnsi="Arial" w:cs="Arial"/>
          <w:b/>
          <w:color w:val="FF5C5C"/>
          <w:position w:val="-1"/>
          <w:sz w:val="30"/>
          <w:szCs w:val="30"/>
          <w:lang w:val="fr-FR"/>
        </w:rPr>
        <w:t>O</w:t>
      </w:r>
      <w:r w:rsidRPr="00C15307">
        <w:rPr>
          <w:rFonts w:ascii="Arial" w:eastAsia="Arial" w:hAnsi="Arial" w:cs="Arial"/>
          <w:b/>
          <w:color w:val="FF5C5C"/>
          <w:spacing w:val="-2"/>
          <w:position w:val="-1"/>
          <w:sz w:val="30"/>
          <w:szCs w:val="30"/>
          <w:lang w:val="fr-FR"/>
        </w:rPr>
        <w:t>F</w:t>
      </w:r>
      <w:r w:rsidRPr="00C15307">
        <w:rPr>
          <w:rFonts w:ascii="Arial" w:eastAsia="Arial" w:hAnsi="Arial" w:cs="Arial"/>
          <w:b/>
          <w:color w:val="FF5C5C"/>
          <w:position w:val="-1"/>
          <w:sz w:val="30"/>
          <w:szCs w:val="30"/>
          <w:lang w:val="fr-FR"/>
        </w:rPr>
        <w:t>ES</w:t>
      </w:r>
      <w:r w:rsidRPr="00C15307">
        <w:rPr>
          <w:rFonts w:ascii="Arial" w:eastAsia="Arial" w:hAnsi="Arial" w:cs="Arial"/>
          <w:b/>
          <w:color w:val="FF5C5C"/>
          <w:spacing w:val="-5"/>
          <w:position w:val="-1"/>
          <w:sz w:val="30"/>
          <w:szCs w:val="30"/>
          <w:lang w:val="fr-FR"/>
        </w:rPr>
        <w:t>S</w:t>
      </w:r>
      <w:r w:rsidRPr="00C15307">
        <w:rPr>
          <w:rFonts w:ascii="Arial" w:eastAsia="Arial" w:hAnsi="Arial" w:cs="Arial"/>
          <w:b/>
          <w:color w:val="FF5C5C"/>
          <w:spacing w:val="2"/>
          <w:w w:val="101"/>
          <w:position w:val="-1"/>
          <w:sz w:val="30"/>
          <w:szCs w:val="30"/>
          <w:lang w:val="fr-FR"/>
        </w:rPr>
        <w:t>I</w:t>
      </w:r>
      <w:r w:rsidRPr="00C15307">
        <w:rPr>
          <w:rFonts w:ascii="Arial" w:eastAsia="Arial" w:hAnsi="Arial" w:cs="Arial"/>
          <w:b/>
          <w:color w:val="FF5C5C"/>
          <w:position w:val="-1"/>
          <w:sz w:val="30"/>
          <w:szCs w:val="30"/>
          <w:lang w:val="fr-FR"/>
        </w:rPr>
        <w:t>O</w:t>
      </w:r>
      <w:r w:rsidRPr="00C15307">
        <w:rPr>
          <w:rFonts w:ascii="Arial" w:eastAsia="Arial" w:hAnsi="Arial" w:cs="Arial"/>
          <w:b/>
          <w:color w:val="FF5C5C"/>
          <w:spacing w:val="-2"/>
          <w:position w:val="-1"/>
          <w:sz w:val="30"/>
          <w:szCs w:val="30"/>
          <w:lang w:val="fr-FR"/>
        </w:rPr>
        <w:t>N</w:t>
      </w:r>
      <w:r w:rsidRPr="00C15307">
        <w:rPr>
          <w:rFonts w:ascii="Arial" w:eastAsia="Arial" w:hAnsi="Arial" w:cs="Arial"/>
          <w:b/>
          <w:color w:val="FF5C5C"/>
          <w:spacing w:val="-7"/>
          <w:position w:val="-1"/>
          <w:sz w:val="30"/>
          <w:szCs w:val="30"/>
          <w:lang w:val="fr-FR"/>
        </w:rPr>
        <w:t>N</w:t>
      </w:r>
      <w:r w:rsidRPr="00C15307">
        <w:rPr>
          <w:rFonts w:ascii="Arial" w:eastAsia="Arial" w:hAnsi="Arial" w:cs="Arial"/>
          <w:b/>
          <w:color w:val="FF5C5C"/>
          <w:position w:val="-1"/>
          <w:sz w:val="30"/>
          <w:szCs w:val="30"/>
          <w:lang w:val="fr-FR"/>
        </w:rPr>
        <w:t>EL</w:t>
      </w:r>
    </w:p>
    <w:p w:rsidR="002B053A" w:rsidRPr="00C15307" w:rsidRDefault="002B053A">
      <w:pPr>
        <w:spacing w:line="200" w:lineRule="exact"/>
        <w:rPr>
          <w:lang w:val="fr-FR"/>
        </w:rPr>
      </w:pPr>
    </w:p>
    <w:p w:rsidR="002B053A" w:rsidRPr="00C15307" w:rsidRDefault="002B053A">
      <w:pPr>
        <w:spacing w:before="3" w:line="260" w:lineRule="exact"/>
        <w:rPr>
          <w:sz w:val="26"/>
          <w:szCs w:val="26"/>
          <w:lang w:val="fr-FR"/>
        </w:rPr>
      </w:pPr>
    </w:p>
    <w:p w:rsidR="002B053A" w:rsidRPr="00C15307" w:rsidRDefault="00C15307">
      <w:pPr>
        <w:spacing w:before="27"/>
        <w:ind w:left="116" w:right="5683"/>
        <w:jc w:val="both"/>
        <w:rPr>
          <w:rFonts w:ascii="Arial" w:eastAsia="Arial" w:hAnsi="Arial" w:cs="Arial"/>
          <w:sz w:val="25"/>
          <w:szCs w:val="25"/>
          <w:lang w:val="fr-FR"/>
        </w:rPr>
      </w:pPr>
      <w:r w:rsidRPr="00C15307">
        <w:rPr>
          <w:rFonts w:ascii="Arial" w:eastAsia="Arial" w:hAnsi="Arial" w:cs="Arial"/>
          <w:b/>
          <w:color w:val="FF5C5C"/>
          <w:spacing w:val="2"/>
          <w:sz w:val="25"/>
          <w:szCs w:val="25"/>
          <w:lang w:val="fr-FR"/>
        </w:rPr>
        <w:t>N</w:t>
      </w:r>
      <w:r w:rsidRPr="00C15307">
        <w:rPr>
          <w:rFonts w:ascii="Arial" w:eastAsia="Arial" w:hAnsi="Arial" w:cs="Arial"/>
          <w:b/>
          <w:color w:val="FF5C5C"/>
          <w:spacing w:val="1"/>
          <w:sz w:val="25"/>
          <w:szCs w:val="25"/>
          <w:lang w:val="fr-FR"/>
        </w:rPr>
        <w:t>ov</w:t>
      </w:r>
      <w:r w:rsidRPr="00C15307">
        <w:rPr>
          <w:rFonts w:ascii="Arial" w:eastAsia="Arial" w:hAnsi="Arial" w:cs="Arial"/>
          <w:b/>
          <w:color w:val="FF5C5C"/>
          <w:sz w:val="25"/>
          <w:szCs w:val="25"/>
          <w:lang w:val="fr-FR"/>
        </w:rPr>
        <w:t>embre</w:t>
      </w:r>
      <w:r w:rsidRPr="00C15307">
        <w:rPr>
          <w:rFonts w:ascii="Arial" w:eastAsia="Arial" w:hAnsi="Arial" w:cs="Arial"/>
          <w:b/>
          <w:color w:val="FF5C5C"/>
          <w:spacing w:val="-13"/>
          <w:sz w:val="25"/>
          <w:szCs w:val="25"/>
          <w:lang w:val="fr-FR"/>
        </w:rPr>
        <w:t xml:space="preserve"> </w:t>
      </w:r>
      <w:r w:rsidRPr="00C15307">
        <w:rPr>
          <w:rFonts w:ascii="Arial" w:eastAsia="Arial" w:hAnsi="Arial" w:cs="Arial"/>
          <w:b/>
          <w:color w:val="FF5C5C"/>
          <w:sz w:val="25"/>
          <w:szCs w:val="25"/>
          <w:lang w:val="fr-FR"/>
        </w:rPr>
        <w:t>2011</w:t>
      </w:r>
      <w:r w:rsidRPr="00C15307">
        <w:rPr>
          <w:rFonts w:ascii="Arial" w:eastAsia="Arial" w:hAnsi="Arial" w:cs="Arial"/>
          <w:b/>
          <w:color w:val="FF5C5C"/>
          <w:spacing w:val="-7"/>
          <w:sz w:val="25"/>
          <w:szCs w:val="25"/>
          <w:lang w:val="fr-FR"/>
        </w:rPr>
        <w:t xml:space="preserve"> </w:t>
      </w:r>
      <w:r w:rsidRPr="00C15307">
        <w:rPr>
          <w:rFonts w:ascii="Arial" w:eastAsia="Arial" w:hAnsi="Arial" w:cs="Arial"/>
          <w:b/>
          <w:color w:val="FF5C5C"/>
          <w:sz w:val="25"/>
          <w:szCs w:val="25"/>
          <w:lang w:val="fr-FR"/>
        </w:rPr>
        <w:t>-</w:t>
      </w:r>
      <w:r w:rsidRPr="00C15307">
        <w:rPr>
          <w:rFonts w:ascii="Arial" w:eastAsia="Arial" w:hAnsi="Arial" w:cs="Arial"/>
          <w:b/>
          <w:color w:val="FF5C5C"/>
          <w:spacing w:val="5"/>
          <w:sz w:val="25"/>
          <w:szCs w:val="25"/>
          <w:lang w:val="fr-FR"/>
        </w:rPr>
        <w:t xml:space="preserve"> </w:t>
      </w:r>
      <w:r w:rsidRPr="00C15307">
        <w:rPr>
          <w:rFonts w:ascii="Arial" w:eastAsia="Arial" w:hAnsi="Arial" w:cs="Arial"/>
          <w:b/>
          <w:color w:val="FF5C5C"/>
          <w:spacing w:val="-7"/>
          <w:sz w:val="25"/>
          <w:szCs w:val="25"/>
          <w:lang w:val="fr-FR"/>
        </w:rPr>
        <w:t>A</w:t>
      </w:r>
      <w:r w:rsidRPr="00C15307">
        <w:rPr>
          <w:rFonts w:ascii="Arial" w:eastAsia="Arial" w:hAnsi="Arial" w:cs="Arial"/>
          <w:b/>
          <w:color w:val="FF5C5C"/>
          <w:spacing w:val="1"/>
          <w:sz w:val="25"/>
          <w:szCs w:val="25"/>
          <w:lang w:val="fr-FR"/>
        </w:rPr>
        <w:t>u</w:t>
      </w:r>
      <w:r w:rsidRPr="00C15307">
        <w:rPr>
          <w:rFonts w:ascii="Arial" w:eastAsia="Arial" w:hAnsi="Arial" w:cs="Arial"/>
          <w:b/>
          <w:color w:val="FF5C5C"/>
          <w:spacing w:val="2"/>
          <w:sz w:val="25"/>
          <w:szCs w:val="25"/>
          <w:lang w:val="fr-FR"/>
        </w:rPr>
        <w:t>j</w:t>
      </w:r>
      <w:r w:rsidRPr="00C15307">
        <w:rPr>
          <w:rFonts w:ascii="Arial" w:eastAsia="Arial" w:hAnsi="Arial" w:cs="Arial"/>
          <w:b/>
          <w:color w:val="FF5C5C"/>
          <w:spacing w:val="1"/>
          <w:sz w:val="25"/>
          <w:szCs w:val="25"/>
          <w:lang w:val="fr-FR"/>
        </w:rPr>
        <w:t>ou</w:t>
      </w:r>
      <w:r w:rsidRPr="00C15307">
        <w:rPr>
          <w:rFonts w:ascii="Arial" w:eastAsia="Arial" w:hAnsi="Arial" w:cs="Arial"/>
          <w:b/>
          <w:color w:val="FF5C5C"/>
          <w:spacing w:val="-1"/>
          <w:sz w:val="25"/>
          <w:szCs w:val="25"/>
          <w:lang w:val="fr-FR"/>
        </w:rPr>
        <w:t>r</w:t>
      </w:r>
      <w:r w:rsidRPr="00C15307">
        <w:rPr>
          <w:rFonts w:ascii="Arial" w:eastAsia="Arial" w:hAnsi="Arial" w:cs="Arial"/>
          <w:b/>
          <w:color w:val="FF5C5C"/>
          <w:spacing w:val="1"/>
          <w:sz w:val="25"/>
          <w:szCs w:val="25"/>
          <w:lang w:val="fr-FR"/>
        </w:rPr>
        <w:t>d</w:t>
      </w:r>
      <w:r w:rsidRPr="00C15307">
        <w:rPr>
          <w:rFonts w:ascii="Arial" w:eastAsia="Arial" w:hAnsi="Arial" w:cs="Arial"/>
          <w:b/>
          <w:color w:val="FF5C5C"/>
          <w:spacing w:val="-2"/>
          <w:sz w:val="25"/>
          <w:szCs w:val="25"/>
          <w:lang w:val="fr-FR"/>
        </w:rPr>
        <w:t>'</w:t>
      </w:r>
      <w:r w:rsidRPr="00C15307">
        <w:rPr>
          <w:rFonts w:ascii="Arial" w:eastAsia="Arial" w:hAnsi="Arial" w:cs="Arial"/>
          <w:b/>
          <w:color w:val="FF5C5C"/>
          <w:spacing w:val="1"/>
          <w:sz w:val="25"/>
          <w:szCs w:val="25"/>
          <w:lang w:val="fr-FR"/>
        </w:rPr>
        <w:t>hu</w:t>
      </w:r>
      <w:r w:rsidRPr="00C15307">
        <w:rPr>
          <w:rFonts w:ascii="Arial" w:eastAsia="Arial" w:hAnsi="Arial" w:cs="Arial"/>
          <w:b/>
          <w:color w:val="FF5C5C"/>
          <w:sz w:val="25"/>
          <w:szCs w:val="25"/>
          <w:lang w:val="fr-FR"/>
        </w:rPr>
        <w:t>i</w:t>
      </w:r>
    </w:p>
    <w:p w:rsidR="002B053A" w:rsidRPr="00C15307" w:rsidRDefault="00C15307">
      <w:pPr>
        <w:spacing w:line="280" w:lineRule="exact"/>
        <w:ind w:left="116" w:right="4843"/>
        <w:jc w:val="both"/>
        <w:rPr>
          <w:sz w:val="25"/>
          <w:szCs w:val="25"/>
          <w:lang w:val="fr-FR"/>
        </w:rPr>
      </w:pPr>
      <w:r w:rsidRPr="00C15307">
        <w:rPr>
          <w:b/>
          <w:color w:val="333A56"/>
          <w:spacing w:val="1"/>
          <w:sz w:val="25"/>
          <w:szCs w:val="25"/>
          <w:lang w:val="fr-FR"/>
        </w:rPr>
        <w:t>P</w:t>
      </w:r>
      <w:r w:rsidRPr="00C15307">
        <w:rPr>
          <w:b/>
          <w:color w:val="333A56"/>
          <w:spacing w:val="-5"/>
          <w:sz w:val="25"/>
          <w:szCs w:val="25"/>
          <w:lang w:val="fr-FR"/>
        </w:rPr>
        <w:t>r</w:t>
      </w:r>
      <w:r w:rsidRPr="00C15307">
        <w:rPr>
          <w:b/>
          <w:color w:val="333A56"/>
          <w:sz w:val="25"/>
          <w:szCs w:val="25"/>
          <w:lang w:val="fr-FR"/>
        </w:rPr>
        <w:t>o</w:t>
      </w:r>
      <w:r w:rsidRPr="00C15307">
        <w:rPr>
          <w:b/>
          <w:color w:val="333A56"/>
          <w:spacing w:val="3"/>
          <w:sz w:val="25"/>
          <w:szCs w:val="25"/>
          <w:lang w:val="fr-FR"/>
        </w:rPr>
        <w:t>f</w:t>
      </w:r>
      <w:r w:rsidRPr="00C15307">
        <w:rPr>
          <w:b/>
          <w:color w:val="333A56"/>
          <w:sz w:val="25"/>
          <w:szCs w:val="25"/>
          <w:lang w:val="fr-FR"/>
        </w:rPr>
        <w:t>e</w:t>
      </w:r>
      <w:r w:rsidRPr="00C15307">
        <w:rPr>
          <w:b/>
          <w:color w:val="333A56"/>
          <w:spacing w:val="-1"/>
          <w:sz w:val="25"/>
          <w:szCs w:val="25"/>
          <w:lang w:val="fr-FR"/>
        </w:rPr>
        <w:t>ss</w:t>
      </w:r>
      <w:r w:rsidRPr="00C15307">
        <w:rPr>
          <w:b/>
          <w:color w:val="333A56"/>
          <w:sz w:val="25"/>
          <w:szCs w:val="25"/>
          <w:lang w:val="fr-FR"/>
        </w:rPr>
        <w:t>e</w:t>
      </w:r>
      <w:r w:rsidRPr="00C15307">
        <w:rPr>
          <w:b/>
          <w:color w:val="333A56"/>
          <w:spacing w:val="4"/>
          <w:sz w:val="25"/>
          <w:szCs w:val="25"/>
          <w:lang w:val="fr-FR"/>
        </w:rPr>
        <w:t>u</w:t>
      </w:r>
      <w:r w:rsidRPr="00C15307">
        <w:rPr>
          <w:b/>
          <w:color w:val="333A56"/>
          <w:sz w:val="25"/>
          <w:szCs w:val="25"/>
          <w:lang w:val="fr-FR"/>
        </w:rPr>
        <w:t>r</w:t>
      </w:r>
      <w:r w:rsidRPr="00C15307">
        <w:rPr>
          <w:b/>
          <w:color w:val="333A56"/>
          <w:spacing w:val="-13"/>
          <w:sz w:val="25"/>
          <w:szCs w:val="25"/>
          <w:lang w:val="fr-FR"/>
        </w:rPr>
        <w:t xml:space="preserve"> </w:t>
      </w:r>
      <w:r w:rsidRPr="00C15307">
        <w:rPr>
          <w:b/>
          <w:color w:val="333A56"/>
          <w:spacing w:val="2"/>
          <w:sz w:val="25"/>
          <w:szCs w:val="25"/>
          <w:lang w:val="fr-FR"/>
        </w:rPr>
        <w:t>U</w:t>
      </w:r>
      <w:r w:rsidRPr="00C15307">
        <w:rPr>
          <w:b/>
          <w:color w:val="333A56"/>
          <w:sz w:val="25"/>
          <w:szCs w:val="25"/>
          <w:lang w:val="fr-FR"/>
        </w:rPr>
        <w:t>n</w:t>
      </w:r>
      <w:r w:rsidRPr="00C15307">
        <w:rPr>
          <w:b/>
          <w:color w:val="333A56"/>
          <w:spacing w:val="-2"/>
          <w:sz w:val="25"/>
          <w:szCs w:val="25"/>
          <w:lang w:val="fr-FR"/>
        </w:rPr>
        <w:t>i</w:t>
      </w:r>
      <w:r w:rsidRPr="00C15307">
        <w:rPr>
          <w:b/>
          <w:color w:val="333A56"/>
          <w:sz w:val="25"/>
          <w:szCs w:val="25"/>
          <w:lang w:val="fr-FR"/>
        </w:rPr>
        <w:t>v</w:t>
      </w:r>
      <w:r w:rsidRPr="00C15307">
        <w:rPr>
          <w:b/>
          <w:color w:val="333A56"/>
          <w:spacing w:val="4"/>
          <w:sz w:val="25"/>
          <w:szCs w:val="25"/>
          <w:lang w:val="fr-FR"/>
        </w:rPr>
        <w:t>e</w:t>
      </w:r>
      <w:r w:rsidRPr="00C15307">
        <w:rPr>
          <w:b/>
          <w:color w:val="333A56"/>
          <w:sz w:val="25"/>
          <w:szCs w:val="25"/>
          <w:lang w:val="fr-FR"/>
        </w:rPr>
        <w:t>r</w:t>
      </w:r>
      <w:r w:rsidRPr="00C15307">
        <w:rPr>
          <w:b/>
          <w:color w:val="333A56"/>
          <w:spacing w:val="-1"/>
          <w:sz w:val="25"/>
          <w:szCs w:val="25"/>
          <w:lang w:val="fr-FR"/>
        </w:rPr>
        <w:t>s</w:t>
      </w:r>
      <w:r w:rsidRPr="00C15307">
        <w:rPr>
          <w:b/>
          <w:color w:val="333A56"/>
          <w:spacing w:val="2"/>
          <w:sz w:val="25"/>
          <w:szCs w:val="25"/>
          <w:lang w:val="fr-FR"/>
        </w:rPr>
        <w:t>i</w:t>
      </w:r>
      <w:r w:rsidRPr="00C15307">
        <w:rPr>
          <w:b/>
          <w:color w:val="333A56"/>
          <w:spacing w:val="-1"/>
          <w:sz w:val="25"/>
          <w:szCs w:val="25"/>
          <w:lang w:val="fr-FR"/>
        </w:rPr>
        <w:t>t</w:t>
      </w:r>
      <w:r w:rsidRPr="00C15307">
        <w:rPr>
          <w:b/>
          <w:color w:val="333A56"/>
          <w:sz w:val="25"/>
          <w:szCs w:val="25"/>
          <w:lang w:val="fr-FR"/>
        </w:rPr>
        <w:t>a</w:t>
      </w:r>
      <w:r w:rsidRPr="00C15307">
        <w:rPr>
          <w:b/>
          <w:color w:val="333A56"/>
          <w:spacing w:val="2"/>
          <w:sz w:val="25"/>
          <w:szCs w:val="25"/>
          <w:lang w:val="fr-FR"/>
        </w:rPr>
        <w:t>i</w:t>
      </w:r>
      <w:r w:rsidRPr="00C15307">
        <w:rPr>
          <w:b/>
          <w:color w:val="333A56"/>
          <w:spacing w:val="-5"/>
          <w:sz w:val="25"/>
          <w:szCs w:val="25"/>
          <w:lang w:val="fr-FR"/>
        </w:rPr>
        <w:t>r</w:t>
      </w:r>
      <w:r w:rsidRPr="00C15307">
        <w:rPr>
          <w:b/>
          <w:color w:val="333A56"/>
          <w:sz w:val="25"/>
          <w:szCs w:val="25"/>
          <w:lang w:val="fr-FR"/>
        </w:rPr>
        <w:t>e</w:t>
      </w:r>
      <w:r w:rsidRPr="00C15307">
        <w:rPr>
          <w:b/>
          <w:color w:val="333A56"/>
          <w:spacing w:val="-3"/>
          <w:sz w:val="25"/>
          <w:szCs w:val="25"/>
          <w:lang w:val="fr-FR"/>
        </w:rPr>
        <w:t xml:space="preserve"> </w:t>
      </w:r>
      <w:r w:rsidRPr="00C15307">
        <w:rPr>
          <w:b/>
          <w:color w:val="333A56"/>
          <w:sz w:val="25"/>
          <w:szCs w:val="25"/>
          <w:lang w:val="fr-FR"/>
        </w:rPr>
        <w:t>&amp;</w:t>
      </w:r>
      <w:r w:rsidRPr="00C15307">
        <w:rPr>
          <w:b/>
          <w:color w:val="333A56"/>
          <w:spacing w:val="-4"/>
          <w:sz w:val="25"/>
          <w:szCs w:val="25"/>
          <w:lang w:val="fr-FR"/>
        </w:rPr>
        <w:t xml:space="preserve"> </w:t>
      </w:r>
      <w:r w:rsidRPr="00C15307">
        <w:rPr>
          <w:b/>
          <w:color w:val="333A56"/>
          <w:spacing w:val="-1"/>
          <w:sz w:val="25"/>
          <w:szCs w:val="25"/>
          <w:lang w:val="fr-FR"/>
        </w:rPr>
        <w:t>I</w:t>
      </w:r>
      <w:r w:rsidRPr="00C15307">
        <w:rPr>
          <w:b/>
          <w:color w:val="333A56"/>
          <w:sz w:val="25"/>
          <w:szCs w:val="25"/>
          <w:lang w:val="fr-FR"/>
        </w:rPr>
        <w:t>n</w:t>
      </w:r>
      <w:r w:rsidRPr="00C15307">
        <w:rPr>
          <w:b/>
          <w:color w:val="333A56"/>
          <w:spacing w:val="-1"/>
          <w:sz w:val="25"/>
          <w:szCs w:val="25"/>
          <w:lang w:val="fr-FR"/>
        </w:rPr>
        <w:t>t</w:t>
      </w:r>
      <w:r w:rsidRPr="00C15307">
        <w:rPr>
          <w:b/>
          <w:color w:val="333A56"/>
          <w:spacing w:val="4"/>
          <w:sz w:val="25"/>
          <w:szCs w:val="25"/>
          <w:lang w:val="fr-FR"/>
        </w:rPr>
        <w:t>e</w:t>
      </w:r>
      <w:r w:rsidRPr="00C15307">
        <w:rPr>
          <w:b/>
          <w:color w:val="333A56"/>
          <w:sz w:val="25"/>
          <w:szCs w:val="25"/>
          <w:lang w:val="fr-FR"/>
        </w:rPr>
        <w:t>rv</w:t>
      </w:r>
      <w:r w:rsidRPr="00C15307">
        <w:rPr>
          <w:b/>
          <w:color w:val="333A56"/>
          <w:spacing w:val="-1"/>
          <w:sz w:val="25"/>
          <w:szCs w:val="25"/>
          <w:lang w:val="fr-FR"/>
        </w:rPr>
        <w:t>e</w:t>
      </w:r>
      <w:r w:rsidRPr="00C15307">
        <w:rPr>
          <w:b/>
          <w:color w:val="333A56"/>
          <w:sz w:val="25"/>
          <w:szCs w:val="25"/>
          <w:lang w:val="fr-FR"/>
        </w:rPr>
        <w:t>nan</w:t>
      </w:r>
      <w:r w:rsidRPr="00C15307">
        <w:rPr>
          <w:b/>
          <w:color w:val="333A56"/>
          <w:spacing w:val="-1"/>
          <w:sz w:val="25"/>
          <w:szCs w:val="25"/>
          <w:lang w:val="fr-FR"/>
        </w:rPr>
        <w:t>t</w:t>
      </w:r>
      <w:r w:rsidRPr="00C15307">
        <w:rPr>
          <w:b/>
          <w:color w:val="333A56"/>
          <w:sz w:val="25"/>
          <w:szCs w:val="25"/>
          <w:lang w:val="fr-FR"/>
        </w:rPr>
        <w:t>e</w:t>
      </w:r>
    </w:p>
    <w:p w:rsidR="002B053A" w:rsidRPr="00C15307" w:rsidRDefault="00C15307">
      <w:pPr>
        <w:spacing w:line="280" w:lineRule="exact"/>
        <w:ind w:left="116" w:right="7277"/>
        <w:jc w:val="both"/>
        <w:rPr>
          <w:sz w:val="25"/>
          <w:szCs w:val="25"/>
          <w:lang w:val="fr-FR"/>
        </w:rPr>
      </w:pPr>
      <w:r w:rsidRPr="00C15307">
        <w:rPr>
          <w:color w:val="333A56"/>
          <w:sz w:val="25"/>
          <w:szCs w:val="25"/>
          <w:lang w:val="fr-FR"/>
        </w:rPr>
        <w:t>-</w:t>
      </w:r>
      <w:r w:rsidRPr="00C15307">
        <w:rPr>
          <w:color w:val="333A56"/>
          <w:spacing w:val="-3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1"/>
          <w:sz w:val="25"/>
          <w:szCs w:val="25"/>
          <w:lang w:val="fr-FR"/>
        </w:rPr>
        <w:t>E</w:t>
      </w:r>
      <w:r w:rsidRPr="00C15307">
        <w:rPr>
          <w:color w:val="333A56"/>
          <w:sz w:val="25"/>
          <w:szCs w:val="25"/>
          <w:lang w:val="fr-FR"/>
        </w:rPr>
        <w:t>S</w:t>
      </w:r>
      <w:r w:rsidRPr="00C15307">
        <w:rPr>
          <w:color w:val="333A56"/>
          <w:spacing w:val="1"/>
          <w:sz w:val="25"/>
          <w:szCs w:val="25"/>
          <w:lang w:val="fr-FR"/>
        </w:rPr>
        <w:t>EL</w:t>
      </w:r>
      <w:r w:rsidRPr="00C15307">
        <w:rPr>
          <w:color w:val="333A56"/>
          <w:sz w:val="25"/>
          <w:szCs w:val="25"/>
          <w:lang w:val="fr-FR"/>
        </w:rPr>
        <w:t>S</w:t>
      </w:r>
      <w:r w:rsidRPr="00C15307">
        <w:rPr>
          <w:color w:val="333A56"/>
          <w:spacing w:val="2"/>
          <w:sz w:val="25"/>
          <w:szCs w:val="25"/>
          <w:lang w:val="fr-FR"/>
        </w:rPr>
        <w:t>C</w:t>
      </w:r>
      <w:r w:rsidRPr="00C15307">
        <w:rPr>
          <w:color w:val="333A56"/>
          <w:sz w:val="25"/>
          <w:szCs w:val="25"/>
          <w:lang w:val="fr-FR"/>
        </w:rPr>
        <w:t>A</w:t>
      </w:r>
      <w:r w:rsidRPr="00C15307">
        <w:rPr>
          <w:color w:val="333A56"/>
          <w:spacing w:val="-11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1"/>
          <w:sz w:val="25"/>
          <w:szCs w:val="25"/>
          <w:lang w:val="fr-FR"/>
        </w:rPr>
        <w:t>R</w:t>
      </w:r>
      <w:r w:rsidRPr="00C15307">
        <w:rPr>
          <w:color w:val="333A56"/>
          <w:sz w:val="25"/>
          <w:szCs w:val="25"/>
          <w:lang w:val="fr-FR"/>
        </w:rPr>
        <w:t>ab</w:t>
      </w:r>
      <w:r w:rsidRPr="00C15307">
        <w:rPr>
          <w:color w:val="333A56"/>
          <w:spacing w:val="-1"/>
          <w:sz w:val="25"/>
          <w:szCs w:val="25"/>
          <w:lang w:val="fr-FR"/>
        </w:rPr>
        <w:t>a</w:t>
      </w:r>
      <w:r w:rsidRPr="00C15307">
        <w:rPr>
          <w:color w:val="333A56"/>
          <w:sz w:val="25"/>
          <w:szCs w:val="25"/>
          <w:lang w:val="fr-FR"/>
        </w:rPr>
        <w:t>t</w:t>
      </w:r>
    </w:p>
    <w:p w:rsidR="002B053A" w:rsidRPr="00C15307" w:rsidRDefault="00C15307">
      <w:pPr>
        <w:ind w:left="116" w:right="7776"/>
        <w:jc w:val="both"/>
        <w:rPr>
          <w:sz w:val="25"/>
          <w:szCs w:val="25"/>
          <w:lang w:val="fr-FR"/>
        </w:rPr>
      </w:pPr>
      <w:r w:rsidRPr="00C15307">
        <w:rPr>
          <w:color w:val="333A56"/>
          <w:sz w:val="25"/>
          <w:szCs w:val="25"/>
          <w:lang w:val="fr-FR"/>
        </w:rPr>
        <w:t>-</w:t>
      </w:r>
      <w:r w:rsidRPr="00C15307">
        <w:rPr>
          <w:color w:val="333A56"/>
          <w:spacing w:val="-3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2"/>
          <w:sz w:val="25"/>
          <w:szCs w:val="25"/>
          <w:lang w:val="fr-FR"/>
        </w:rPr>
        <w:t>H</w:t>
      </w:r>
      <w:r w:rsidRPr="00C15307">
        <w:rPr>
          <w:color w:val="333A56"/>
          <w:spacing w:val="1"/>
          <w:sz w:val="25"/>
          <w:szCs w:val="25"/>
          <w:lang w:val="fr-FR"/>
        </w:rPr>
        <w:t>EC</w:t>
      </w:r>
      <w:r w:rsidRPr="00C15307">
        <w:rPr>
          <w:color w:val="333A56"/>
          <w:sz w:val="25"/>
          <w:szCs w:val="25"/>
          <w:lang w:val="fr-FR"/>
        </w:rPr>
        <w:t>I</w:t>
      </w:r>
      <w:r w:rsidRPr="00C15307">
        <w:rPr>
          <w:color w:val="333A56"/>
          <w:spacing w:val="-6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1"/>
          <w:sz w:val="25"/>
          <w:szCs w:val="25"/>
          <w:lang w:val="fr-FR"/>
        </w:rPr>
        <w:t>R</w:t>
      </w:r>
      <w:r w:rsidRPr="00C15307">
        <w:rPr>
          <w:color w:val="333A56"/>
          <w:sz w:val="25"/>
          <w:szCs w:val="25"/>
          <w:lang w:val="fr-FR"/>
        </w:rPr>
        <w:t>ab</w:t>
      </w:r>
      <w:r w:rsidRPr="00C15307">
        <w:rPr>
          <w:color w:val="333A56"/>
          <w:spacing w:val="-1"/>
          <w:sz w:val="25"/>
          <w:szCs w:val="25"/>
          <w:lang w:val="fr-FR"/>
        </w:rPr>
        <w:t>a</w:t>
      </w:r>
      <w:r w:rsidRPr="00C15307">
        <w:rPr>
          <w:color w:val="333A56"/>
          <w:sz w:val="25"/>
          <w:szCs w:val="25"/>
          <w:lang w:val="fr-FR"/>
        </w:rPr>
        <w:t>t</w:t>
      </w:r>
    </w:p>
    <w:p w:rsidR="002B053A" w:rsidRPr="00C15307" w:rsidRDefault="00C15307">
      <w:pPr>
        <w:ind w:left="116" w:right="6273"/>
        <w:jc w:val="both"/>
        <w:rPr>
          <w:sz w:val="25"/>
          <w:szCs w:val="25"/>
          <w:lang w:val="fr-FR"/>
        </w:rPr>
      </w:pPr>
      <w:r w:rsidRPr="00C15307">
        <w:rPr>
          <w:color w:val="333A56"/>
          <w:sz w:val="25"/>
          <w:szCs w:val="25"/>
          <w:lang w:val="fr-FR"/>
        </w:rPr>
        <w:t>-</w:t>
      </w:r>
      <w:r w:rsidRPr="00C15307">
        <w:rPr>
          <w:color w:val="333A56"/>
          <w:spacing w:val="-3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S</w:t>
      </w:r>
      <w:r w:rsidRPr="00C15307">
        <w:rPr>
          <w:color w:val="333A56"/>
          <w:spacing w:val="2"/>
          <w:sz w:val="25"/>
          <w:szCs w:val="25"/>
          <w:lang w:val="fr-FR"/>
        </w:rPr>
        <w:t>U</w:t>
      </w:r>
      <w:r w:rsidRPr="00C15307">
        <w:rPr>
          <w:color w:val="333A56"/>
          <w:sz w:val="25"/>
          <w:szCs w:val="25"/>
          <w:lang w:val="fr-FR"/>
        </w:rPr>
        <w:t>P</w:t>
      </w:r>
      <w:r w:rsidRPr="00C15307">
        <w:rPr>
          <w:color w:val="333A56"/>
          <w:spacing w:val="-5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M</w:t>
      </w:r>
      <w:r w:rsidRPr="00C15307">
        <w:rPr>
          <w:color w:val="333A56"/>
          <w:spacing w:val="-3"/>
          <w:sz w:val="25"/>
          <w:szCs w:val="25"/>
          <w:lang w:val="fr-FR"/>
        </w:rPr>
        <w:t>A</w:t>
      </w:r>
      <w:r w:rsidRPr="00C15307">
        <w:rPr>
          <w:color w:val="333A56"/>
          <w:spacing w:val="2"/>
          <w:sz w:val="25"/>
          <w:szCs w:val="25"/>
          <w:lang w:val="fr-FR"/>
        </w:rPr>
        <w:t>N</w:t>
      </w:r>
      <w:r w:rsidRPr="00C15307">
        <w:rPr>
          <w:color w:val="333A56"/>
          <w:spacing w:val="-2"/>
          <w:sz w:val="25"/>
          <w:szCs w:val="25"/>
          <w:lang w:val="fr-FR"/>
        </w:rPr>
        <w:t>A</w:t>
      </w:r>
      <w:r w:rsidRPr="00C15307">
        <w:rPr>
          <w:color w:val="333A56"/>
          <w:spacing w:val="2"/>
          <w:sz w:val="25"/>
          <w:szCs w:val="25"/>
          <w:lang w:val="fr-FR"/>
        </w:rPr>
        <w:t>G</w:t>
      </w:r>
      <w:r w:rsidRPr="00C15307">
        <w:rPr>
          <w:color w:val="333A56"/>
          <w:spacing w:val="1"/>
          <w:sz w:val="25"/>
          <w:szCs w:val="25"/>
          <w:lang w:val="fr-FR"/>
        </w:rPr>
        <w:t>E</w:t>
      </w:r>
      <w:r w:rsidRPr="00C15307">
        <w:rPr>
          <w:color w:val="333A56"/>
          <w:spacing w:val="-1"/>
          <w:sz w:val="25"/>
          <w:szCs w:val="25"/>
          <w:lang w:val="fr-FR"/>
        </w:rPr>
        <w:t>M</w:t>
      </w:r>
      <w:r w:rsidRPr="00C15307">
        <w:rPr>
          <w:color w:val="333A56"/>
          <w:spacing w:val="1"/>
          <w:sz w:val="25"/>
          <w:szCs w:val="25"/>
          <w:lang w:val="fr-FR"/>
        </w:rPr>
        <w:t>E</w:t>
      </w:r>
      <w:r w:rsidRPr="00C15307">
        <w:rPr>
          <w:color w:val="333A56"/>
          <w:spacing w:val="2"/>
          <w:sz w:val="25"/>
          <w:szCs w:val="25"/>
          <w:lang w:val="fr-FR"/>
        </w:rPr>
        <w:t>N</w:t>
      </w:r>
      <w:r w:rsidRPr="00C15307">
        <w:rPr>
          <w:color w:val="333A56"/>
          <w:sz w:val="25"/>
          <w:szCs w:val="25"/>
          <w:lang w:val="fr-FR"/>
        </w:rPr>
        <w:t>T</w:t>
      </w:r>
      <w:r w:rsidRPr="00C15307">
        <w:rPr>
          <w:color w:val="333A56"/>
          <w:spacing w:val="-15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Fès</w:t>
      </w:r>
    </w:p>
    <w:p w:rsidR="002B053A" w:rsidRDefault="00C15307">
      <w:pPr>
        <w:spacing w:before="1"/>
        <w:ind w:left="116" w:right="7125"/>
        <w:jc w:val="both"/>
        <w:rPr>
          <w:sz w:val="25"/>
          <w:szCs w:val="25"/>
        </w:rPr>
      </w:pPr>
      <w:r>
        <w:rPr>
          <w:color w:val="333A56"/>
          <w:sz w:val="25"/>
          <w:szCs w:val="25"/>
        </w:rPr>
        <w:t>-</w:t>
      </w:r>
      <w:r>
        <w:rPr>
          <w:color w:val="333A56"/>
          <w:spacing w:val="-3"/>
          <w:sz w:val="25"/>
          <w:szCs w:val="25"/>
        </w:rPr>
        <w:t xml:space="preserve"> </w:t>
      </w:r>
      <w:r>
        <w:rPr>
          <w:color w:val="333A56"/>
          <w:spacing w:val="1"/>
          <w:sz w:val="25"/>
          <w:szCs w:val="25"/>
        </w:rPr>
        <w:t>E</w:t>
      </w:r>
      <w:r>
        <w:rPr>
          <w:color w:val="333A56"/>
          <w:spacing w:val="2"/>
          <w:sz w:val="25"/>
          <w:szCs w:val="25"/>
        </w:rPr>
        <w:t>N</w:t>
      </w:r>
      <w:r>
        <w:rPr>
          <w:color w:val="333A56"/>
          <w:spacing w:val="1"/>
          <w:sz w:val="25"/>
          <w:szCs w:val="25"/>
        </w:rPr>
        <w:t>C</w:t>
      </w:r>
      <w:r>
        <w:rPr>
          <w:color w:val="333A56"/>
          <w:sz w:val="25"/>
          <w:szCs w:val="25"/>
        </w:rPr>
        <w:t>G</w:t>
      </w:r>
      <w:r>
        <w:rPr>
          <w:color w:val="333A56"/>
          <w:spacing w:val="-3"/>
          <w:sz w:val="25"/>
          <w:szCs w:val="25"/>
        </w:rPr>
        <w:t xml:space="preserve"> </w:t>
      </w:r>
      <w:r>
        <w:rPr>
          <w:color w:val="333A56"/>
          <w:spacing w:val="1"/>
          <w:sz w:val="25"/>
          <w:szCs w:val="25"/>
        </w:rPr>
        <w:t>C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z w:val="25"/>
          <w:szCs w:val="25"/>
        </w:rPr>
        <w:t>ab</w:t>
      </w:r>
      <w:r>
        <w:rPr>
          <w:color w:val="333A56"/>
          <w:spacing w:val="-2"/>
          <w:sz w:val="25"/>
          <w:szCs w:val="25"/>
        </w:rPr>
        <w:t>l</w:t>
      </w:r>
      <w:r>
        <w:rPr>
          <w:color w:val="333A56"/>
          <w:sz w:val="25"/>
          <w:szCs w:val="25"/>
        </w:rPr>
        <w:t>an</w:t>
      </w:r>
      <w:r>
        <w:rPr>
          <w:color w:val="333A56"/>
          <w:spacing w:val="-1"/>
          <w:sz w:val="25"/>
          <w:szCs w:val="25"/>
        </w:rPr>
        <w:t>c</w:t>
      </w:r>
      <w:r>
        <w:rPr>
          <w:color w:val="333A56"/>
          <w:sz w:val="25"/>
          <w:szCs w:val="25"/>
        </w:rPr>
        <w:t>a</w:t>
      </w:r>
    </w:p>
    <w:p w:rsidR="002B053A" w:rsidRDefault="00C15307">
      <w:pPr>
        <w:ind w:left="116" w:right="3127"/>
        <w:jc w:val="both"/>
        <w:rPr>
          <w:sz w:val="25"/>
          <w:szCs w:val="25"/>
        </w:rPr>
      </w:pPr>
      <w:r>
        <w:rPr>
          <w:color w:val="333A56"/>
          <w:sz w:val="25"/>
          <w:szCs w:val="25"/>
        </w:rPr>
        <w:t>-</w:t>
      </w:r>
      <w:r>
        <w:rPr>
          <w:color w:val="333A56"/>
          <w:spacing w:val="-3"/>
          <w:sz w:val="25"/>
          <w:szCs w:val="25"/>
        </w:rPr>
        <w:t xml:space="preserve"> </w:t>
      </w:r>
      <w:r>
        <w:rPr>
          <w:color w:val="333A56"/>
          <w:spacing w:val="2"/>
          <w:sz w:val="25"/>
          <w:szCs w:val="25"/>
        </w:rPr>
        <w:t>UN</w:t>
      </w:r>
      <w:r>
        <w:rPr>
          <w:color w:val="333A56"/>
          <w:spacing w:val="-1"/>
          <w:sz w:val="25"/>
          <w:szCs w:val="25"/>
        </w:rPr>
        <w:t>I</w:t>
      </w:r>
      <w:r>
        <w:rPr>
          <w:color w:val="333A56"/>
          <w:spacing w:val="-2"/>
          <w:sz w:val="25"/>
          <w:szCs w:val="25"/>
        </w:rPr>
        <w:t>V</w:t>
      </w:r>
      <w:r>
        <w:rPr>
          <w:color w:val="333A56"/>
          <w:spacing w:val="1"/>
          <w:sz w:val="25"/>
          <w:szCs w:val="25"/>
        </w:rPr>
        <w:t>ER</w:t>
      </w:r>
      <w:r>
        <w:rPr>
          <w:color w:val="333A56"/>
          <w:sz w:val="25"/>
          <w:szCs w:val="25"/>
        </w:rPr>
        <w:t>S</w:t>
      </w:r>
      <w:r>
        <w:rPr>
          <w:color w:val="333A56"/>
          <w:spacing w:val="-1"/>
          <w:sz w:val="25"/>
          <w:szCs w:val="25"/>
        </w:rPr>
        <w:t>I</w:t>
      </w:r>
      <w:r>
        <w:rPr>
          <w:color w:val="333A56"/>
          <w:spacing w:val="-4"/>
          <w:sz w:val="25"/>
          <w:szCs w:val="25"/>
        </w:rPr>
        <w:t>T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-9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S</w:t>
      </w:r>
      <w:r>
        <w:rPr>
          <w:color w:val="333A56"/>
          <w:spacing w:val="-1"/>
          <w:sz w:val="25"/>
          <w:szCs w:val="25"/>
        </w:rPr>
        <w:t>I</w:t>
      </w:r>
      <w:r>
        <w:rPr>
          <w:color w:val="333A56"/>
          <w:spacing w:val="2"/>
          <w:sz w:val="25"/>
          <w:szCs w:val="25"/>
        </w:rPr>
        <w:t>D</w:t>
      </w:r>
      <w:r>
        <w:rPr>
          <w:color w:val="333A56"/>
          <w:sz w:val="25"/>
          <w:szCs w:val="25"/>
        </w:rPr>
        <w:t>I</w:t>
      </w:r>
      <w:r>
        <w:rPr>
          <w:color w:val="333A56"/>
          <w:spacing w:val="-2"/>
          <w:sz w:val="25"/>
          <w:szCs w:val="25"/>
        </w:rPr>
        <w:t xml:space="preserve"> </w:t>
      </w:r>
      <w:r>
        <w:rPr>
          <w:color w:val="333A56"/>
          <w:spacing w:val="-1"/>
          <w:sz w:val="25"/>
          <w:szCs w:val="25"/>
        </w:rPr>
        <w:t>M</w:t>
      </w:r>
      <w:r>
        <w:rPr>
          <w:color w:val="333A56"/>
          <w:spacing w:val="2"/>
          <w:sz w:val="25"/>
          <w:szCs w:val="25"/>
        </w:rPr>
        <w:t>OH</w:t>
      </w:r>
      <w:r>
        <w:rPr>
          <w:color w:val="333A56"/>
          <w:spacing w:val="-2"/>
          <w:sz w:val="25"/>
          <w:szCs w:val="25"/>
        </w:rPr>
        <w:t>A</w:t>
      </w:r>
      <w:r>
        <w:rPr>
          <w:color w:val="333A56"/>
          <w:spacing w:val="-1"/>
          <w:sz w:val="25"/>
          <w:szCs w:val="25"/>
        </w:rPr>
        <w:t>M</w:t>
      </w:r>
      <w:r>
        <w:rPr>
          <w:color w:val="333A56"/>
          <w:spacing w:val="1"/>
          <w:sz w:val="25"/>
          <w:szCs w:val="25"/>
        </w:rPr>
        <w:t>E</w:t>
      </w:r>
      <w:r>
        <w:rPr>
          <w:color w:val="333A56"/>
          <w:sz w:val="25"/>
          <w:szCs w:val="25"/>
        </w:rPr>
        <w:t>D</w:t>
      </w:r>
      <w:r>
        <w:rPr>
          <w:color w:val="333A56"/>
          <w:spacing w:val="-10"/>
          <w:sz w:val="25"/>
          <w:szCs w:val="25"/>
        </w:rPr>
        <w:t xml:space="preserve"> </w:t>
      </w:r>
      <w:r>
        <w:rPr>
          <w:color w:val="333A56"/>
          <w:spacing w:val="1"/>
          <w:sz w:val="25"/>
          <w:szCs w:val="25"/>
        </w:rPr>
        <w:t>BE</w:t>
      </w:r>
      <w:r>
        <w:rPr>
          <w:color w:val="333A56"/>
          <w:sz w:val="25"/>
          <w:szCs w:val="25"/>
        </w:rPr>
        <w:t>N</w:t>
      </w:r>
      <w:r>
        <w:rPr>
          <w:color w:val="333A56"/>
          <w:spacing w:val="-1"/>
          <w:sz w:val="25"/>
          <w:szCs w:val="25"/>
        </w:rPr>
        <w:t xml:space="preserve"> </w:t>
      </w:r>
      <w:r>
        <w:rPr>
          <w:color w:val="333A56"/>
          <w:spacing w:val="-2"/>
          <w:sz w:val="25"/>
          <w:szCs w:val="25"/>
        </w:rPr>
        <w:t>A</w:t>
      </w:r>
      <w:r>
        <w:rPr>
          <w:color w:val="333A56"/>
          <w:spacing w:val="1"/>
          <w:sz w:val="25"/>
          <w:szCs w:val="25"/>
        </w:rPr>
        <w:t>B</w:t>
      </w:r>
      <w:r>
        <w:rPr>
          <w:color w:val="333A56"/>
          <w:spacing w:val="2"/>
          <w:sz w:val="25"/>
          <w:szCs w:val="25"/>
        </w:rPr>
        <w:t>D</w:t>
      </w:r>
      <w:r>
        <w:rPr>
          <w:color w:val="333A56"/>
          <w:spacing w:val="-2"/>
          <w:sz w:val="25"/>
          <w:szCs w:val="25"/>
        </w:rPr>
        <w:t>A</w:t>
      </w:r>
      <w:r>
        <w:rPr>
          <w:color w:val="333A56"/>
          <w:spacing w:val="1"/>
          <w:sz w:val="25"/>
          <w:szCs w:val="25"/>
        </w:rPr>
        <w:t>LL</w:t>
      </w:r>
      <w:r>
        <w:rPr>
          <w:color w:val="333A56"/>
          <w:spacing w:val="-2"/>
          <w:sz w:val="25"/>
          <w:szCs w:val="25"/>
        </w:rPr>
        <w:t>A</w:t>
      </w:r>
      <w:r>
        <w:rPr>
          <w:color w:val="333A56"/>
          <w:spacing w:val="8"/>
          <w:sz w:val="25"/>
          <w:szCs w:val="25"/>
        </w:rPr>
        <w:t>H</w:t>
      </w:r>
      <w:r>
        <w:rPr>
          <w:color w:val="333A56"/>
          <w:sz w:val="25"/>
          <w:szCs w:val="25"/>
        </w:rPr>
        <w:t>,</w:t>
      </w:r>
      <w:r>
        <w:rPr>
          <w:color w:val="333A56"/>
          <w:spacing w:val="-11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Fès</w:t>
      </w:r>
    </w:p>
    <w:p w:rsidR="002B053A" w:rsidRDefault="002B053A">
      <w:pPr>
        <w:spacing w:before="9" w:line="280" w:lineRule="exact"/>
        <w:rPr>
          <w:sz w:val="28"/>
          <w:szCs w:val="28"/>
        </w:rPr>
      </w:pPr>
    </w:p>
    <w:p w:rsidR="002B053A" w:rsidRPr="00C15307" w:rsidRDefault="00C15307">
      <w:pPr>
        <w:spacing w:line="242" w:lineRule="auto"/>
        <w:ind w:left="116" w:right="72"/>
        <w:jc w:val="both"/>
        <w:rPr>
          <w:sz w:val="26"/>
          <w:szCs w:val="26"/>
          <w:lang w:val="fr-FR"/>
        </w:rPr>
      </w:pPr>
      <w:r w:rsidRPr="00C15307">
        <w:rPr>
          <w:b/>
          <w:color w:val="333A56"/>
          <w:spacing w:val="2"/>
          <w:sz w:val="25"/>
          <w:szCs w:val="25"/>
          <w:u w:val="thick" w:color="333A56"/>
          <w:lang w:val="fr-FR"/>
        </w:rPr>
        <w:t>D</w:t>
      </w:r>
      <w:r w:rsidRPr="00C15307">
        <w:rPr>
          <w:b/>
          <w:color w:val="333A56"/>
          <w:spacing w:val="-2"/>
          <w:sz w:val="25"/>
          <w:szCs w:val="25"/>
          <w:u w:val="thick" w:color="333A56"/>
          <w:lang w:val="fr-FR"/>
        </w:rPr>
        <w:t>i</w:t>
      </w:r>
      <w:r w:rsidRPr="00C15307">
        <w:rPr>
          <w:b/>
          <w:color w:val="333A56"/>
          <w:spacing w:val="-1"/>
          <w:sz w:val="25"/>
          <w:szCs w:val="25"/>
          <w:u w:val="thick" w:color="333A56"/>
          <w:lang w:val="fr-FR"/>
        </w:rPr>
        <w:t>s</w:t>
      </w:r>
      <w:r w:rsidRPr="00C15307">
        <w:rPr>
          <w:b/>
          <w:color w:val="333A56"/>
          <w:sz w:val="25"/>
          <w:szCs w:val="25"/>
          <w:u w:val="thick" w:color="333A56"/>
          <w:lang w:val="fr-FR"/>
        </w:rPr>
        <w:t>c</w:t>
      </w:r>
      <w:r w:rsidRPr="00C15307">
        <w:rPr>
          <w:b/>
          <w:color w:val="333A56"/>
          <w:spacing w:val="-2"/>
          <w:sz w:val="25"/>
          <w:szCs w:val="25"/>
          <w:u w:val="thick" w:color="333A56"/>
          <w:lang w:val="fr-FR"/>
        </w:rPr>
        <w:t>i</w:t>
      </w:r>
      <w:r w:rsidRPr="00C15307">
        <w:rPr>
          <w:b/>
          <w:color w:val="333A56"/>
          <w:spacing w:val="5"/>
          <w:sz w:val="25"/>
          <w:szCs w:val="25"/>
          <w:u w:val="thick" w:color="333A56"/>
          <w:lang w:val="fr-FR"/>
        </w:rPr>
        <w:t>p</w:t>
      </w:r>
      <w:r w:rsidRPr="00C15307">
        <w:rPr>
          <w:b/>
          <w:color w:val="333A56"/>
          <w:spacing w:val="-2"/>
          <w:sz w:val="25"/>
          <w:szCs w:val="25"/>
          <w:u w:val="thick" w:color="333A56"/>
          <w:lang w:val="fr-FR"/>
        </w:rPr>
        <w:t>li</w:t>
      </w:r>
      <w:r w:rsidRPr="00C15307">
        <w:rPr>
          <w:b/>
          <w:color w:val="333A56"/>
          <w:sz w:val="25"/>
          <w:szCs w:val="25"/>
          <w:u w:val="thick" w:color="333A56"/>
          <w:lang w:val="fr-FR"/>
        </w:rPr>
        <w:t>nes</w:t>
      </w:r>
      <w:r w:rsidRPr="00C15307">
        <w:rPr>
          <w:b/>
          <w:color w:val="333A56"/>
          <w:spacing w:val="-8"/>
          <w:sz w:val="25"/>
          <w:szCs w:val="25"/>
          <w:u w:val="thick" w:color="333A56"/>
          <w:lang w:val="fr-FR"/>
        </w:rPr>
        <w:t xml:space="preserve"> </w:t>
      </w:r>
      <w:r w:rsidRPr="00C15307">
        <w:rPr>
          <w:b/>
          <w:color w:val="333A56"/>
          <w:spacing w:val="-58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 xml:space="preserve">: </w:t>
      </w:r>
      <w:r w:rsidRPr="00C15307">
        <w:rPr>
          <w:color w:val="333A56"/>
          <w:spacing w:val="7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-1"/>
          <w:sz w:val="25"/>
          <w:szCs w:val="25"/>
          <w:lang w:val="fr-FR"/>
        </w:rPr>
        <w:t>M</w:t>
      </w:r>
      <w:r w:rsidRPr="00C15307">
        <w:rPr>
          <w:color w:val="333A56"/>
          <w:spacing w:val="4"/>
          <w:sz w:val="25"/>
          <w:szCs w:val="25"/>
          <w:lang w:val="fr-FR"/>
        </w:rPr>
        <w:t>a</w:t>
      </w:r>
      <w:r w:rsidRPr="00C15307">
        <w:rPr>
          <w:color w:val="333A56"/>
          <w:spacing w:val="-1"/>
          <w:sz w:val="25"/>
          <w:szCs w:val="25"/>
          <w:lang w:val="fr-FR"/>
        </w:rPr>
        <w:t>r</w:t>
      </w:r>
      <w:r w:rsidRPr="00C15307">
        <w:rPr>
          <w:color w:val="333A56"/>
          <w:sz w:val="25"/>
          <w:szCs w:val="25"/>
          <w:lang w:val="fr-FR"/>
        </w:rPr>
        <w:t>ke</w:t>
      </w:r>
      <w:r w:rsidRPr="00C15307">
        <w:rPr>
          <w:color w:val="333A56"/>
          <w:spacing w:val="2"/>
          <w:sz w:val="25"/>
          <w:szCs w:val="25"/>
          <w:lang w:val="fr-FR"/>
        </w:rPr>
        <w:t>t</w:t>
      </w:r>
      <w:r w:rsidRPr="00C15307">
        <w:rPr>
          <w:color w:val="333A56"/>
          <w:spacing w:val="-2"/>
          <w:sz w:val="25"/>
          <w:szCs w:val="25"/>
          <w:lang w:val="fr-FR"/>
        </w:rPr>
        <w:t>i</w:t>
      </w:r>
      <w:r w:rsidRPr="00C15307">
        <w:rPr>
          <w:color w:val="333A56"/>
          <w:sz w:val="25"/>
          <w:szCs w:val="25"/>
          <w:lang w:val="fr-FR"/>
        </w:rPr>
        <w:t xml:space="preserve">ng, </w:t>
      </w:r>
      <w:r w:rsidRPr="00C15307">
        <w:rPr>
          <w:color w:val="333A56"/>
          <w:spacing w:val="3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5"/>
          <w:sz w:val="25"/>
          <w:szCs w:val="25"/>
          <w:lang w:val="fr-FR"/>
        </w:rPr>
        <w:t>S</w:t>
      </w:r>
      <w:r w:rsidRPr="00C15307">
        <w:rPr>
          <w:color w:val="333A56"/>
          <w:spacing w:val="-2"/>
          <w:sz w:val="25"/>
          <w:szCs w:val="25"/>
          <w:lang w:val="fr-FR"/>
        </w:rPr>
        <w:t>t</w:t>
      </w:r>
      <w:r w:rsidRPr="00C15307">
        <w:rPr>
          <w:color w:val="333A56"/>
          <w:spacing w:val="-1"/>
          <w:sz w:val="25"/>
          <w:szCs w:val="25"/>
          <w:lang w:val="fr-FR"/>
        </w:rPr>
        <w:t>r</w:t>
      </w:r>
      <w:r w:rsidRPr="00C15307">
        <w:rPr>
          <w:color w:val="333A56"/>
          <w:spacing w:val="4"/>
          <w:sz w:val="25"/>
          <w:szCs w:val="25"/>
          <w:lang w:val="fr-FR"/>
        </w:rPr>
        <w:t>a</w:t>
      </w:r>
      <w:r w:rsidRPr="00C15307">
        <w:rPr>
          <w:color w:val="333A56"/>
          <w:spacing w:val="-2"/>
          <w:sz w:val="25"/>
          <w:szCs w:val="25"/>
          <w:lang w:val="fr-FR"/>
        </w:rPr>
        <w:t>t</w:t>
      </w:r>
      <w:r w:rsidRPr="00C15307">
        <w:rPr>
          <w:color w:val="333A56"/>
          <w:sz w:val="25"/>
          <w:szCs w:val="25"/>
          <w:lang w:val="fr-FR"/>
        </w:rPr>
        <w:t>ég</w:t>
      </w:r>
      <w:r w:rsidRPr="00C15307">
        <w:rPr>
          <w:color w:val="333A56"/>
          <w:spacing w:val="-2"/>
          <w:sz w:val="25"/>
          <w:szCs w:val="25"/>
          <w:lang w:val="fr-FR"/>
        </w:rPr>
        <w:t>i</w:t>
      </w:r>
      <w:r w:rsidRPr="00C15307">
        <w:rPr>
          <w:color w:val="333A56"/>
          <w:sz w:val="25"/>
          <w:szCs w:val="25"/>
          <w:lang w:val="fr-FR"/>
        </w:rPr>
        <w:t xml:space="preserve">e </w:t>
      </w:r>
      <w:r w:rsidRPr="00C15307">
        <w:rPr>
          <w:color w:val="333A56"/>
          <w:spacing w:val="11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 xml:space="preserve">de </w:t>
      </w:r>
      <w:r w:rsidRPr="00C15307">
        <w:rPr>
          <w:color w:val="333A56"/>
          <w:spacing w:val="12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-2"/>
          <w:sz w:val="25"/>
          <w:szCs w:val="25"/>
          <w:lang w:val="fr-FR"/>
        </w:rPr>
        <w:t>m</w:t>
      </w:r>
      <w:r w:rsidRPr="00C15307">
        <w:rPr>
          <w:color w:val="333A56"/>
          <w:sz w:val="25"/>
          <w:szCs w:val="25"/>
          <w:lang w:val="fr-FR"/>
        </w:rPr>
        <w:t>a</w:t>
      </w:r>
      <w:r w:rsidRPr="00C15307">
        <w:rPr>
          <w:color w:val="333A56"/>
          <w:spacing w:val="-2"/>
          <w:sz w:val="25"/>
          <w:szCs w:val="25"/>
          <w:lang w:val="fr-FR"/>
        </w:rPr>
        <w:t>r</w:t>
      </w:r>
      <w:r w:rsidRPr="00C15307">
        <w:rPr>
          <w:color w:val="333A56"/>
          <w:sz w:val="25"/>
          <w:szCs w:val="25"/>
          <w:lang w:val="fr-FR"/>
        </w:rPr>
        <w:t>que</w:t>
      </w:r>
      <w:r w:rsidRPr="00C15307">
        <w:rPr>
          <w:color w:val="333A56"/>
          <w:spacing w:val="7"/>
          <w:sz w:val="25"/>
          <w:szCs w:val="25"/>
          <w:lang w:val="fr-FR"/>
        </w:rPr>
        <w:t>s</w:t>
      </w:r>
      <w:r w:rsidRPr="00C15307">
        <w:rPr>
          <w:color w:val="333A56"/>
          <w:sz w:val="25"/>
          <w:szCs w:val="25"/>
          <w:lang w:val="fr-FR"/>
        </w:rPr>
        <w:t xml:space="preserve">, </w:t>
      </w:r>
      <w:r w:rsidRPr="00C15307">
        <w:rPr>
          <w:color w:val="333A56"/>
          <w:spacing w:val="1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-4"/>
          <w:sz w:val="25"/>
          <w:szCs w:val="25"/>
          <w:lang w:val="fr-FR"/>
        </w:rPr>
        <w:t>T</w:t>
      </w:r>
      <w:r w:rsidRPr="00C15307">
        <w:rPr>
          <w:color w:val="333A56"/>
          <w:sz w:val="25"/>
          <w:szCs w:val="25"/>
          <w:lang w:val="fr-FR"/>
        </w:rPr>
        <w:t>o</w:t>
      </w:r>
      <w:r w:rsidRPr="00C15307">
        <w:rPr>
          <w:color w:val="333A56"/>
          <w:spacing w:val="4"/>
          <w:sz w:val="25"/>
          <w:szCs w:val="25"/>
          <w:lang w:val="fr-FR"/>
        </w:rPr>
        <w:t>u</w:t>
      </w:r>
      <w:r w:rsidRPr="00C15307">
        <w:rPr>
          <w:color w:val="333A56"/>
          <w:spacing w:val="-1"/>
          <w:sz w:val="25"/>
          <w:szCs w:val="25"/>
          <w:lang w:val="fr-FR"/>
        </w:rPr>
        <w:t>r</w:t>
      </w:r>
      <w:r w:rsidRPr="00C15307">
        <w:rPr>
          <w:color w:val="333A56"/>
          <w:spacing w:val="-2"/>
          <w:sz w:val="25"/>
          <w:szCs w:val="25"/>
          <w:lang w:val="fr-FR"/>
        </w:rPr>
        <w:t>i</w:t>
      </w:r>
      <w:r w:rsidRPr="00C15307">
        <w:rPr>
          <w:color w:val="333A56"/>
          <w:spacing w:val="3"/>
          <w:sz w:val="25"/>
          <w:szCs w:val="25"/>
          <w:lang w:val="fr-FR"/>
        </w:rPr>
        <w:t>s</w:t>
      </w:r>
      <w:r w:rsidRPr="00C15307">
        <w:rPr>
          <w:color w:val="333A56"/>
          <w:spacing w:val="-2"/>
          <w:sz w:val="25"/>
          <w:szCs w:val="25"/>
          <w:lang w:val="fr-FR"/>
        </w:rPr>
        <w:t>m</w:t>
      </w:r>
      <w:r w:rsidRPr="00C15307">
        <w:rPr>
          <w:color w:val="333A56"/>
          <w:sz w:val="25"/>
          <w:szCs w:val="25"/>
          <w:lang w:val="fr-FR"/>
        </w:rPr>
        <w:t xml:space="preserve">e </w:t>
      </w:r>
      <w:r w:rsidRPr="00C15307">
        <w:rPr>
          <w:color w:val="333A56"/>
          <w:spacing w:val="3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4"/>
          <w:sz w:val="25"/>
          <w:szCs w:val="25"/>
          <w:lang w:val="fr-FR"/>
        </w:rPr>
        <w:t>e</w:t>
      </w:r>
      <w:r w:rsidRPr="00C15307">
        <w:rPr>
          <w:color w:val="333A56"/>
          <w:sz w:val="25"/>
          <w:szCs w:val="25"/>
          <w:lang w:val="fr-FR"/>
        </w:rPr>
        <w:t xml:space="preserve">t </w:t>
      </w:r>
      <w:r w:rsidRPr="00C15307">
        <w:rPr>
          <w:color w:val="333A56"/>
          <w:spacing w:val="7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d</w:t>
      </w:r>
      <w:r w:rsidRPr="00C15307">
        <w:rPr>
          <w:color w:val="333A56"/>
          <w:spacing w:val="4"/>
          <w:sz w:val="25"/>
          <w:szCs w:val="25"/>
          <w:lang w:val="fr-FR"/>
        </w:rPr>
        <w:t>e</w:t>
      </w:r>
      <w:r w:rsidRPr="00C15307">
        <w:rPr>
          <w:color w:val="333A56"/>
          <w:spacing w:val="-1"/>
          <w:sz w:val="25"/>
          <w:szCs w:val="25"/>
          <w:lang w:val="fr-FR"/>
        </w:rPr>
        <w:t>s</w:t>
      </w:r>
      <w:r w:rsidRPr="00C15307">
        <w:rPr>
          <w:color w:val="333A56"/>
          <w:spacing w:val="-2"/>
          <w:sz w:val="25"/>
          <w:szCs w:val="25"/>
          <w:lang w:val="fr-FR"/>
        </w:rPr>
        <w:t>ti</w:t>
      </w:r>
      <w:r w:rsidRPr="00C15307">
        <w:rPr>
          <w:color w:val="333A56"/>
          <w:spacing w:val="4"/>
          <w:sz w:val="25"/>
          <w:szCs w:val="25"/>
          <w:lang w:val="fr-FR"/>
        </w:rPr>
        <w:t>n</w:t>
      </w:r>
      <w:r w:rsidRPr="00C15307">
        <w:rPr>
          <w:color w:val="333A56"/>
          <w:sz w:val="25"/>
          <w:szCs w:val="25"/>
          <w:lang w:val="fr-FR"/>
        </w:rPr>
        <w:t>a</w:t>
      </w:r>
      <w:r w:rsidRPr="00C15307">
        <w:rPr>
          <w:color w:val="333A56"/>
          <w:spacing w:val="2"/>
          <w:sz w:val="25"/>
          <w:szCs w:val="25"/>
          <w:lang w:val="fr-FR"/>
        </w:rPr>
        <w:t>t</w:t>
      </w:r>
      <w:r w:rsidRPr="00C15307">
        <w:rPr>
          <w:color w:val="333A56"/>
          <w:spacing w:val="-2"/>
          <w:sz w:val="25"/>
          <w:szCs w:val="25"/>
          <w:lang w:val="fr-FR"/>
        </w:rPr>
        <w:t>i</w:t>
      </w:r>
      <w:r w:rsidRPr="00C15307">
        <w:rPr>
          <w:color w:val="333A56"/>
          <w:sz w:val="25"/>
          <w:szCs w:val="25"/>
          <w:lang w:val="fr-FR"/>
        </w:rPr>
        <w:t xml:space="preserve">ons </w:t>
      </w:r>
      <w:r w:rsidRPr="00C15307">
        <w:rPr>
          <w:color w:val="333A56"/>
          <w:spacing w:val="5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-2"/>
          <w:sz w:val="25"/>
          <w:szCs w:val="25"/>
          <w:lang w:val="fr-FR"/>
        </w:rPr>
        <w:t>t</w:t>
      </w:r>
      <w:r w:rsidRPr="00C15307">
        <w:rPr>
          <w:color w:val="333A56"/>
          <w:sz w:val="25"/>
          <w:szCs w:val="25"/>
          <w:lang w:val="fr-FR"/>
        </w:rPr>
        <w:t>ou</w:t>
      </w:r>
      <w:r w:rsidRPr="00C15307">
        <w:rPr>
          <w:color w:val="333A56"/>
          <w:spacing w:val="3"/>
          <w:sz w:val="25"/>
          <w:szCs w:val="25"/>
          <w:lang w:val="fr-FR"/>
        </w:rPr>
        <w:t>r</w:t>
      </w:r>
      <w:r w:rsidRPr="00C15307">
        <w:rPr>
          <w:color w:val="333A56"/>
          <w:spacing w:val="-2"/>
          <w:sz w:val="25"/>
          <w:szCs w:val="25"/>
          <w:lang w:val="fr-FR"/>
        </w:rPr>
        <w:t>i</w:t>
      </w:r>
      <w:r w:rsidRPr="00C15307">
        <w:rPr>
          <w:color w:val="333A56"/>
          <w:spacing w:val="-1"/>
          <w:sz w:val="25"/>
          <w:szCs w:val="25"/>
          <w:lang w:val="fr-FR"/>
        </w:rPr>
        <w:t>s</w:t>
      </w:r>
      <w:r w:rsidRPr="00C15307">
        <w:rPr>
          <w:color w:val="333A56"/>
          <w:spacing w:val="2"/>
          <w:sz w:val="25"/>
          <w:szCs w:val="25"/>
          <w:lang w:val="fr-FR"/>
        </w:rPr>
        <w:t>t</w:t>
      </w:r>
      <w:r w:rsidRPr="00C15307">
        <w:rPr>
          <w:color w:val="333A56"/>
          <w:spacing w:val="-2"/>
          <w:sz w:val="25"/>
          <w:szCs w:val="25"/>
          <w:lang w:val="fr-FR"/>
        </w:rPr>
        <w:t>i</w:t>
      </w:r>
      <w:r w:rsidRPr="00C15307">
        <w:rPr>
          <w:color w:val="333A56"/>
          <w:sz w:val="25"/>
          <w:szCs w:val="25"/>
          <w:lang w:val="fr-FR"/>
        </w:rPr>
        <w:t>que</w:t>
      </w:r>
      <w:r w:rsidRPr="00C15307">
        <w:rPr>
          <w:color w:val="333A56"/>
          <w:spacing w:val="3"/>
          <w:sz w:val="25"/>
          <w:szCs w:val="25"/>
          <w:lang w:val="fr-FR"/>
        </w:rPr>
        <w:t>s</w:t>
      </w:r>
      <w:r w:rsidRPr="00C15307">
        <w:rPr>
          <w:color w:val="333A56"/>
          <w:sz w:val="25"/>
          <w:szCs w:val="25"/>
          <w:lang w:val="fr-FR"/>
        </w:rPr>
        <w:t>, S</w:t>
      </w:r>
      <w:r w:rsidRPr="00C15307">
        <w:rPr>
          <w:color w:val="333A56"/>
          <w:spacing w:val="-2"/>
          <w:sz w:val="25"/>
          <w:szCs w:val="25"/>
          <w:lang w:val="fr-FR"/>
        </w:rPr>
        <w:t>t</w:t>
      </w:r>
      <w:r w:rsidRPr="00C15307">
        <w:rPr>
          <w:color w:val="333A56"/>
          <w:spacing w:val="-1"/>
          <w:sz w:val="25"/>
          <w:szCs w:val="25"/>
          <w:lang w:val="fr-FR"/>
        </w:rPr>
        <w:t>r</w:t>
      </w:r>
      <w:r w:rsidRPr="00C15307">
        <w:rPr>
          <w:color w:val="333A56"/>
          <w:sz w:val="25"/>
          <w:szCs w:val="25"/>
          <w:lang w:val="fr-FR"/>
        </w:rPr>
        <w:t>a</w:t>
      </w:r>
      <w:r w:rsidRPr="00C15307">
        <w:rPr>
          <w:color w:val="333A56"/>
          <w:spacing w:val="-2"/>
          <w:sz w:val="25"/>
          <w:szCs w:val="25"/>
          <w:lang w:val="fr-FR"/>
        </w:rPr>
        <w:t>t</w:t>
      </w:r>
      <w:r w:rsidRPr="00C15307">
        <w:rPr>
          <w:color w:val="333A56"/>
          <w:spacing w:val="4"/>
          <w:sz w:val="25"/>
          <w:szCs w:val="25"/>
          <w:lang w:val="fr-FR"/>
        </w:rPr>
        <w:t>é</w:t>
      </w:r>
      <w:r w:rsidRPr="00C15307">
        <w:rPr>
          <w:color w:val="333A56"/>
          <w:sz w:val="25"/>
          <w:szCs w:val="25"/>
          <w:lang w:val="fr-FR"/>
        </w:rPr>
        <w:t>g</w:t>
      </w:r>
      <w:r w:rsidRPr="00C15307">
        <w:rPr>
          <w:color w:val="333A56"/>
          <w:spacing w:val="-2"/>
          <w:sz w:val="25"/>
          <w:szCs w:val="25"/>
          <w:lang w:val="fr-FR"/>
        </w:rPr>
        <w:t>i</w:t>
      </w:r>
      <w:r w:rsidRPr="00C15307">
        <w:rPr>
          <w:color w:val="333A56"/>
          <w:sz w:val="25"/>
          <w:szCs w:val="25"/>
          <w:lang w:val="fr-FR"/>
        </w:rPr>
        <w:t>es</w:t>
      </w:r>
      <w:r w:rsidRPr="00C15307">
        <w:rPr>
          <w:color w:val="333A56"/>
          <w:spacing w:val="17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de</w:t>
      </w:r>
      <w:r w:rsidRPr="00C15307">
        <w:rPr>
          <w:color w:val="333A56"/>
          <w:spacing w:val="18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c</w:t>
      </w:r>
      <w:r w:rsidRPr="00C15307">
        <w:rPr>
          <w:color w:val="333A56"/>
          <w:spacing w:val="4"/>
          <w:sz w:val="25"/>
          <w:szCs w:val="25"/>
          <w:lang w:val="fr-FR"/>
        </w:rPr>
        <w:t>o</w:t>
      </w:r>
      <w:r w:rsidRPr="00C15307">
        <w:rPr>
          <w:color w:val="333A56"/>
          <w:spacing w:val="-2"/>
          <w:sz w:val="25"/>
          <w:szCs w:val="25"/>
          <w:lang w:val="fr-FR"/>
        </w:rPr>
        <w:t>mm</w:t>
      </w:r>
      <w:r w:rsidRPr="00C15307">
        <w:rPr>
          <w:color w:val="333A56"/>
          <w:sz w:val="25"/>
          <w:szCs w:val="25"/>
          <w:lang w:val="fr-FR"/>
        </w:rPr>
        <w:t>u</w:t>
      </w:r>
      <w:r w:rsidRPr="00C15307">
        <w:rPr>
          <w:color w:val="333A56"/>
          <w:spacing w:val="4"/>
          <w:sz w:val="25"/>
          <w:szCs w:val="25"/>
          <w:lang w:val="fr-FR"/>
        </w:rPr>
        <w:t>n</w:t>
      </w:r>
      <w:r w:rsidRPr="00C15307">
        <w:rPr>
          <w:color w:val="333A56"/>
          <w:spacing w:val="-2"/>
          <w:sz w:val="25"/>
          <w:szCs w:val="25"/>
          <w:lang w:val="fr-FR"/>
        </w:rPr>
        <w:t>i</w:t>
      </w:r>
      <w:r w:rsidRPr="00C15307">
        <w:rPr>
          <w:color w:val="333A56"/>
          <w:sz w:val="25"/>
          <w:szCs w:val="25"/>
          <w:lang w:val="fr-FR"/>
        </w:rPr>
        <w:t>c</w:t>
      </w:r>
      <w:r w:rsidRPr="00C15307">
        <w:rPr>
          <w:color w:val="333A56"/>
          <w:spacing w:val="4"/>
          <w:sz w:val="25"/>
          <w:szCs w:val="25"/>
          <w:lang w:val="fr-FR"/>
        </w:rPr>
        <w:t>a</w:t>
      </w:r>
      <w:r w:rsidRPr="00C15307">
        <w:rPr>
          <w:color w:val="333A56"/>
          <w:spacing w:val="-2"/>
          <w:sz w:val="25"/>
          <w:szCs w:val="25"/>
          <w:lang w:val="fr-FR"/>
        </w:rPr>
        <w:t>ti</w:t>
      </w:r>
      <w:r w:rsidRPr="00C15307">
        <w:rPr>
          <w:color w:val="333A56"/>
          <w:sz w:val="25"/>
          <w:szCs w:val="25"/>
          <w:lang w:val="fr-FR"/>
        </w:rPr>
        <w:t>o</w:t>
      </w:r>
      <w:r w:rsidRPr="00C15307">
        <w:rPr>
          <w:color w:val="333A56"/>
          <w:spacing w:val="3"/>
          <w:sz w:val="25"/>
          <w:szCs w:val="25"/>
          <w:lang w:val="fr-FR"/>
        </w:rPr>
        <w:t>n</w:t>
      </w:r>
      <w:r w:rsidRPr="00C15307">
        <w:rPr>
          <w:color w:val="333A56"/>
          <w:sz w:val="25"/>
          <w:szCs w:val="25"/>
          <w:lang w:val="fr-FR"/>
        </w:rPr>
        <w:t xml:space="preserve">,   </w:t>
      </w:r>
      <w:r w:rsidRPr="00C15307">
        <w:rPr>
          <w:color w:val="333A56"/>
          <w:spacing w:val="-4"/>
          <w:sz w:val="25"/>
          <w:szCs w:val="25"/>
          <w:lang w:val="fr-FR"/>
        </w:rPr>
        <w:t>T</w:t>
      </w:r>
      <w:r w:rsidRPr="00C15307">
        <w:rPr>
          <w:color w:val="333A56"/>
          <w:sz w:val="25"/>
          <w:szCs w:val="25"/>
          <w:lang w:val="fr-FR"/>
        </w:rPr>
        <w:t>e</w:t>
      </w:r>
      <w:r w:rsidRPr="00C15307">
        <w:rPr>
          <w:color w:val="333A56"/>
          <w:spacing w:val="-1"/>
          <w:sz w:val="25"/>
          <w:szCs w:val="25"/>
          <w:lang w:val="fr-FR"/>
        </w:rPr>
        <w:t>c</w:t>
      </w:r>
      <w:r w:rsidRPr="00C15307">
        <w:rPr>
          <w:color w:val="333A56"/>
          <w:sz w:val="25"/>
          <w:szCs w:val="25"/>
          <w:lang w:val="fr-FR"/>
        </w:rPr>
        <w:t>hn</w:t>
      </w:r>
      <w:r w:rsidRPr="00C15307">
        <w:rPr>
          <w:color w:val="333A56"/>
          <w:spacing w:val="-2"/>
          <w:sz w:val="25"/>
          <w:szCs w:val="25"/>
          <w:lang w:val="fr-FR"/>
        </w:rPr>
        <w:t>i</w:t>
      </w:r>
      <w:r w:rsidRPr="00C15307">
        <w:rPr>
          <w:color w:val="333A56"/>
          <w:sz w:val="25"/>
          <w:szCs w:val="25"/>
          <w:lang w:val="fr-FR"/>
        </w:rPr>
        <w:t>qu</w:t>
      </w:r>
      <w:r w:rsidRPr="00C15307">
        <w:rPr>
          <w:color w:val="333A56"/>
          <w:spacing w:val="4"/>
          <w:sz w:val="25"/>
          <w:szCs w:val="25"/>
          <w:lang w:val="fr-FR"/>
        </w:rPr>
        <w:t>e</w:t>
      </w:r>
      <w:r w:rsidRPr="00C15307">
        <w:rPr>
          <w:color w:val="333A56"/>
          <w:sz w:val="25"/>
          <w:szCs w:val="25"/>
          <w:lang w:val="fr-FR"/>
        </w:rPr>
        <w:t>s</w:t>
      </w:r>
      <w:r w:rsidRPr="00C15307">
        <w:rPr>
          <w:color w:val="333A56"/>
          <w:spacing w:val="12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4"/>
          <w:sz w:val="25"/>
          <w:szCs w:val="25"/>
          <w:lang w:val="fr-FR"/>
        </w:rPr>
        <w:t>d</w:t>
      </w:r>
      <w:r w:rsidRPr="00C15307">
        <w:rPr>
          <w:color w:val="333A56"/>
          <w:spacing w:val="-2"/>
          <w:sz w:val="25"/>
          <w:szCs w:val="25"/>
          <w:lang w:val="fr-FR"/>
        </w:rPr>
        <w:t>'</w:t>
      </w:r>
      <w:r w:rsidRPr="00C15307">
        <w:rPr>
          <w:color w:val="333A56"/>
          <w:spacing w:val="4"/>
          <w:sz w:val="25"/>
          <w:szCs w:val="25"/>
          <w:lang w:val="fr-FR"/>
        </w:rPr>
        <w:t>e</w:t>
      </w:r>
      <w:r w:rsidRPr="00C15307">
        <w:rPr>
          <w:color w:val="333A56"/>
          <w:sz w:val="25"/>
          <w:szCs w:val="25"/>
          <w:lang w:val="fr-FR"/>
        </w:rPr>
        <w:t>xp</w:t>
      </w:r>
      <w:r w:rsidRPr="00C15307">
        <w:rPr>
          <w:color w:val="333A56"/>
          <w:spacing w:val="-1"/>
          <w:sz w:val="25"/>
          <w:szCs w:val="25"/>
          <w:lang w:val="fr-FR"/>
        </w:rPr>
        <w:t>r</w:t>
      </w:r>
      <w:r w:rsidRPr="00C15307">
        <w:rPr>
          <w:color w:val="333A56"/>
          <w:sz w:val="25"/>
          <w:szCs w:val="25"/>
          <w:lang w:val="fr-FR"/>
        </w:rPr>
        <w:t>e</w:t>
      </w:r>
      <w:r w:rsidRPr="00C15307">
        <w:rPr>
          <w:color w:val="333A56"/>
          <w:spacing w:val="-1"/>
          <w:sz w:val="25"/>
          <w:szCs w:val="25"/>
          <w:lang w:val="fr-FR"/>
        </w:rPr>
        <w:t>s</w:t>
      </w:r>
      <w:r w:rsidRPr="00C15307">
        <w:rPr>
          <w:color w:val="333A56"/>
          <w:spacing w:val="3"/>
          <w:sz w:val="25"/>
          <w:szCs w:val="25"/>
          <w:lang w:val="fr-FR"/>
        </w:rPr>
        <w:t>s</w:t>
      </w:r>
      <w:r w:rsidRPr="00C15307">
        <w:rPr>
          <w:color w:val="333A56"/>
          <w:spacing w:val="-2"/>
          <w:sz w:val="25"/>
          <w:szCs w:val="25"/>
          <w:lang w:val="fr-FR"/>
        </w:rPr>
        <w:t>i</w:t>
      </w:r>
      <w:r w:rsidRPr="00C15307">
        <w:rPr>
          <w:color w:val="333A56"/>
          <w:sz w:val="25"/>
          <w:szCs w:val="25"/>
          <w:lang w:val="fr-FR"/>
        </w:rPr>
        <w:t>on</w:t>
      </w:r>
      <w:r w:rsidRPr="00C15307">
        <w:rPr>
          <w:color w:val="333A56"/>
          <w:spacing w:val="10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et</w:t>
      </w:r>
      <w:r w:rsidRPr="00C15307">
        <w:rPr>
          <w:color w:val="333A56"/>
          <w:spacing w:val="23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de</w:t>
      </w:r>
      <w:r w:rsidRPr="00C15307">
        <w:rPr>
          <w:color w:val="333A56"/>
          <w:spacing w:val="18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c</w:t>
      </w:r>
      <w:r w:rsidRPr="00C15307">
        <w:rPr>
          <w:color w:val="333A56"/>
          <w:spacing w:val="4"/>
          <w:sz w:val="25"/>
          <w:szCs w:val="25"/>
          <w:lang w:val="fr-FR"/>
        </w:rPr>
        <w:t>o</w:t>
      </w:r>
      <w:r w:rsidRPr="00C15307">
        <w:rPr>
          <w:color w:val="333A56"/>
          <w:spacing w:val="-2"/>
          <w:sz w:val="25"/>
          <w:szCs w:val="25"/>
          <w:lang w:val="fr-FR"/>
        </w:rPr>
        <w:t>mm</w:t>
      </w:r>
      <w:r w:rsidRPr="00C15307">
        <w:rPr>
          <w:color w:val="333A56"/>
          <w:sz w:val="25"/>
          <w:szCs w:val="25"/>
          <w:lang w:val="fr-FR"/>
        </w:rPr>
        <w:t>u</w:t>
      </w:r>
      <w:r w:rsidRPr="00C15307">
        <w:rPr>
          <w:color w:val="333A56"/>
          <w:spacing w:val="4"/>
          <w:sz w:val="25"/>
          <w:szCs w:val="25"/>
          <w:lang w:val="fr-FR"/>
        </w:rPr>
        <w:t>n</w:t>
      </w:r>
      <w:r w:rsidRPr="00C15307">
        <w:rPr>
          <w:color w:val="333A56"/>
          <w:spacing w:val="-2"/>
          <w:sz w:val="25"/>
          <w:szCs w:val="25"/>
          <w:lang w:val="fr-FR"/>
        </w:rPr>
        <w:t>i</w:t>
      </w:r>
      <w:r w:rsidRPr="00C15307">
        <w:rPr>
          <w:color w:val="333A56"/>
          <w:sz w:val="25"/>
          <w:szCs w:val="25"/>
          <w:lang w:val="fr-FR"/>
        </w:rPr>
        <w:t>c</w:t>
      </w:r>
      <w:r w:rsidRPr="00C15307">
        <w:rPr>
          <w:color w:val="333A56"/>
          <w:spacing w:val="4"/>
          <w:sz w:val="25"/>
          <w:szCs w:val="25"/>
          <w:lang w:val="fr-FR"/>
        </w:rPr>
        <w:t>a</w:t>
      </w:r>
      <w:r w:rsidRPr="00C15307">
        <w:rPr>
          <w:color w:val="333A56"/>
          <w:spacing w:val="-2"/>
          <w:sz w:val="25"/>
          <w:szCs w:val="25"/>
          <w:lang w:val="fr-FR"/>
        </w:rPr>
        <w:t>ti</w:t>
      </w:r>
      <w:r w:rsidRPr="00C15307">
        <w:rPr>
          <w:color w:val="333A56"/>
          <w:sz w:val="25"/>
          <w:szCs w:val="25"/>
          <w:lang w:val="fr-FR"/>
        </w:rPr>
        <w:t>on,</w:t>
      </w:r>
      <w:r w:rsidRPr="00C15307">
        <w:rPr>
          <w:color w:val="333A56"/>
          <w:spacing w:val="19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P</w:t>
      </w:r>
      <w:r w:rsidRPr="00C15307">
        <w:rPr>
          <w:color w:val="333A56"/>
          <w:spacing w:val="-1"/>
          <w:sz w:val="25"/>
          <w:szCs w:val="25"/>
          <w:lang w:val="fr-FR"/>
        </w:rPr>
        <w:t>r</w:t>
      </w:r>
      <w:r w:rsidRPr="00C15307">
        <w:rPr>
          <w:color w:val="333A56"/>
          <w:spacing w:val="2"/>
          <w:sz w:val="25"/>
          <w:szCs w:val="25"/>
          <w:lang w:val="fr-FR"/>
        </w:rPr>
        <w:t>i</w:t>
      </w:r>
      <w:r w:rsidRPr="00C15307">
        <w:rPr>
          <w:color w:val="333A56"/>
          <w:spacing w:val="-1"/>
          <w:sz w:val="25"/>
          <w:szCs w:val="25"/>
          <w:lang w:val="fr-FR"/>
        </w:rPr>
        <w:t>s</w:t>
      </w:r>
      <w:r w:rsidRPr="00C15307">
        <w:rPr>
          <w:color w:val="333A56"/>
          <w:sz w:val="25"/>
          <w:szCs w:val="25"/>
          <w:lang w:val="fr-FR"/>
        </w:rPr>
        <w:t>e</w:t>
      </w:r>
      <w:r w:rsidRPr="00C15307">
        <w:rPr>
          <w:color w:val="333A56"/>
          <w:spacing w:val="18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de pa</w:t>
      </w:r>
      <w:r w:rsidRPr="00C15307">
        <w:rPr>
          <w:color w:val="333A56"/>
          <w:spacing w:val="-2"/>
          <w:sz w:val="25"/>
          <w:szCs w:val="25"/>
          <w:lang w:val="fr-FR"/>
        </w:rPr>
        <w:t>r</w:t>
      </w:r>
      <w:r w:rsidRPr="00C15307">
        <w:rPr>
          <w:color w:val="333A56"/>
          <w:sz w:val="25"/>
          <w:szCs w:val="25"/>
          <w:lang w:val="fr-FR"/>
        </w:rPr>
        <w:t>o</w:t>
      </w:r>
      <w:r w:rsidRPr="00C15307">
        <w:rPr>
          <w:color w:val="333A56"/>
          <w:spacing w:val="-2"/>
          <w:sz w:val="25"/>
          <w:szCs w:val="25"/>
          <w:lang w:val="fr-FR"/>
        </w:rPr>
        <w:t>l</w:t>
      </w:r>
      <w:r w:rsidRPr="00C15307">
        <w:rPr>
          <w:color w:val="333A56"/>
          <w:sz w:val="25"/>
          <w:szCs w:val="25"/>
          <w:lang w:val="fr-FR"/>
        </w:rPr>
        <w:t>e</w:t>
      </w:r>
      <w:r w:rsidRPr="00C15307">
        <w:rPr>
          <w:color w:val="333A56"/>
          <w:spacing w:val="-5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-1"/>
          <w:sz w:val="25"/>
          <w:szCs w:val="25"/>
          <w:lang w:val="fr-FR"/>
        </w:rPr>
        <w:t>e</w:t>
      </w:r>
      <w:r w:rsidRPr="00C15307">
        <w:rPr>
          <w:color w:val="333A56"/>
          <w:sz w:val="25"/>
          <w:szCs w:val="25"/>
          <w:lang w:val="fr-FR"/>
        </w:rPr>
        <w:t>n</w:t>
      </w:r>
      <w:r w:rsidRPr="00C15307">
        <w:rPr>
          <w:color w:val="333A56"/>
          <w:spacing w:val="-1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pu</w:t>
      </w:r>
      <w:r w:rsidRPr="00C15307">
        <w:rPr>
          <w:color w:val="333A56"/>
          <w:spacing w:val="4"/>
          <w:sz w:val="25"/>
          <w:szCs w:val="25"/>
          <w:lang w:val="fr-FR"/>
        </w:rPr>
        <w:t>b</w:t>
      </w:r>
      <w:r w:rsidRPr="00C15307">
        <w:rPr>
          <w:color w:val="333A56"/>
          <w:spacing w:val="-2"/>
          <w:sz w:val="25"/>
          <w:szCs w:val="25"/>
          <w:lang w:val="fr-FR"/>
        </w:rPr>
        <w:t>li</w:t>
      </w:r>
      <w:r w:rsidRPr="00C15307">
        <w:rPr>
          <w:color w:val="333A56"/>
          <w:sz w:val="25"/>
          <w:szCs w:val="25"/>
          <w:lang w:val="fr-FR"/>
        </w:rPr>
        <w:t>c,</w:t>
      </w:r>
      <w:r w:rsidRPr="00C15307">
        <w:rPr>
          <w:color w:val="333A56"/>
          <w:spacing w:val="1"/>
          <w:sz w:val="25"/>
          <w:szCs w:val="25"/>
          <w:lang w:val="fr-FR"/>
        </w:rPr>
        <w:t xml:space="preserve"> </w:t>
      </w:r>
      <w:r w:rsidRPr="00C15307">
        <w:rPr>
          <w:color w:val="333A56"/>
          <w:sz w:val="25"/>
          <w:szCs w:val="25"/>
          <w:lang w:val="fr-FR"/>
        </w:rPr>
        <w:t>,</w:t>
      </w:r>
      <w:r w:rsidRPr="00C15307">
        <w:rPr>
          <w:color w:val="333A56"/>
          <w:spacing w:val="-1"/>
          <w:sz w:val="25"/>
          <w:szCs w:val="25"/>
          <w:lang w:val="fr-FR"/>
        </w:rPr>
        <w:t xml:space="preserve"> M</w:t>
      </w:r>
      <w:r w:rsidRPr="00C15307">
        <w:rPr>
          <w:color w:val="333A56"/>
          <w:sz w:val="25"/>
          <w:szCs w:val="25"/>
          <w:lang w:val="fr-FR"/>
        </w:rPr>
        <w:t>an</w:t>
      </w:r>
      <w:r w:rsidRPr="00C15307">
        <w:rPr>
          <w:color w:val="333A56"/>
          <w:spacing w:val="-1"/>
          <w:sz w:val="25"/>
          <w:szCs w:val="25"/>
          <w:lang w:val="fr-FR"/>
        </w:rPr>
        <w:t>a</w:t>
      </w:r>
      <w:r w:rsidRPr="00C15307">
        <w:rPr>
          <w:color w:val="333A56"/>
          <w:sz w:val="25"/>
          <w:szCs w:val="25"/>
          <w:lang w:val="fr-FR"/>
        </w:rPr>
        <w:t>g</w:t>
      </w:r>
      <w:r w:rsidRPr="00C15307">
        <w:rPr>
          <w:color w:val="333A56"/>
          <w:spacing w:val="4"/>
          <w:sz w:val="25"/>
          <w:szCs w:val="25"/>
          <w:lang w:val="fr-FR"/>
        </w:rPr>
        <w:t>e</w:t>
      </w:r>
      <w:r w:rsidRPr="00C15307">
        <w:rPr>
          <w:color w:val="333A56"/>
          <w:spacing w:val="-2"/>
          <w:sz w:val="25"/>
          <w:szCs w:val="25"/>
          <w:lang w:val="fr-FR"/>
        </w:rPr>
        <w:t>m</w:t>
      </w:r>
      <w:r w:rsidRPr="00C15307">
        <w:rPr>
          <w:color w:val="333A56"/>
          <w:sz w:val="25"/>
          <w:szCs w:val="25"/>
          <w:lang w:val="fr-FR"/>
        </w:rPr>
        <w:t>en</w:t>
      </w:r>
      <w:r w:rsidRPr="00C15307">
        <w:rPr>
          <w:color w:val="333A56"/>
          <w:spacing w:val="-2"/>
          <w:sz w:val="25"/>
          <w:szCs w:val="25"/>
          <w:lang w:val="fr-FR"/>
        </w:rPr>
        <w:t>t</w:t>
      </w:r>
      <w:r w:rsidRPr="00C15307">
        <w:rPr>
          <w:color w:val="333A56"/>
          <w:sz w:val="25"/>
          <w:szCs w:val="25"/>
          <w:lang w:val="fr-FR"/>
        </w:rPr>
        <w:t>,</w:t>
      </w:r>
      <w:r w:rsidRPr="00C15307">
        <w:rPr>
          <w:color w:val="333A56"/>
          <w:spacing w:val="-11"/>
          <w:sz w:val="25"/>
          <w:szCs w:val="25"/>
          <w:lang w:val="fr-FR"/>
        </w:rPr>
        <w:t xml:space="preserve"> </w:t>
      </w:r>
      <w:r w:rsidRPr="00C15307">
        <w:rPr>
          <w:color w:val="333A56"/>
          <w:spacing w:val="4"/>
          <w:sz w:val="25"/>
          <w:szCs w:val="25"/>
          <w:lang w:val="fr-FR"/>
        </w:rPr>
        <w:t>…</w:t>
      </w:r>
      <w:r w:rsidRPr="00C15307">
        <w:rPr>
          <w:color w:val="333A56"/>
          <w:sz w:val="25"/>
          <w:szCs w:val="25"/>
          <w:lang w:val="fr-FR"/>
        </w:rPr>
        <w:t>e</w:t>
      </w:r>
      <w:r w:rsidRPr="00C15307">
        <w:rPr>
          <w:color w:val="333A56"/>
          <w:spacing w:val="-2"/>
          <w:sz w:val="25"/>
          <w:szCs w:val="25"/>
          <w:lang w:val="fr-FR"/>
        </w:rPr>
        <w:t>t</w:t>
      </w:r>
      <w:r w:rsidRPr="00C15307">
        <w:rPr>
          <w:color w:val="333A56"/>
          <w:sz w:val="25"/>
          <w:szCs w:val="25"/>
          <w:lang w:val="fr-FR"/>
        </w:rPr>
        <w:t>c</w:t>
      </w:r>
      <w:r w:rsidRPr="00C15307">
        <w:rPr>
          <w:color w:val="333A56"/>
          <w:sz w:val="26"/>
          <w:szCs w:val="26"/>
          <w:lang w:val="fr-FR"/>
        </w:rPr>
        <w:t>.</w:t>
      </w:r>
    </w:p>
    <w:p w:rsidR="002B053A" w:rsidRPr="00C15307" w:rsidRDefault="002B053A">
      <w:pPr>
        <w:spacing w:before="8" w:line="260" w:lineRule="exact"/>
        <w:rPr>
          <w:sz w:val="26"/>
          <w:szCs w:val="26"/>
          <w:lang w:val="fr-FR"/>
        </w:rPr>
      </w:pPr>
    </w:p>
    <w:p w:rsidR="002B053A" w:rsidRDefault="00C15307">
      <w:pPr>
        <w:ind w:left="116" w:right="6209"/>
        <w:jc w:val="both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color w:val="FF5C5C"/>
          <w:sz w:val="25"/>
          <w:szCs w:val="25"/>
        </w:rPr>
        <w:t>J</w:t>
      </w:r>
      <w:r>
        <w:rPr>
          <w:rFonts w:ascii="Arial" w:eastAsia="Arial" w:hAnsi="Arial" w:cs="Arial"/>
          <w:b/>
          <w:color w:val="FF5C5C"/>
          <w:spacing w:val="1"/>
          <w:sz w:val="25"/>
          <w:szCs w:val="25"/>
        </w:rPr>
        <w:t>u</w:t>
      </w:r>
      <w:r>
        <w:rPr>
          <w:rFonts w:ascii="Arial" w:eastAsia="Arial" w:hAnsi="Arial" w:cs="Arial"/>
          <w:b/>
          <w:color w:val="FF5C5C"/>
          <w:spacing w:val="-2"/>
          <w:sz w:val="25"/>
          <w:szCs w:val="25"/>
        </w:rPr>
        <w:t>i</w:t>
      </w:r>
      <w:r>
        <w:rPr>
          <w:rFonts w:ascii="Arial" w:eastAsia="Arial" w:hAnsi="Arial" w:cs="Arial"/>
          <w:b/>
          <w:color w:val="FF5C5C"/>
          <w:sz w:val="25"/>
          <w:szCs w:val="25"/>
        </w:rPr>
        <w:t>n</w:t>
      </w:r>
      <w:r>
        <w:rPr>
          <w:rFonts w:ascii="Arial" w:eastAsia="Arial" w:hAnsi="Arial" w:cs="Arial"/>
          <w:b/>
          <w:color w:val="FF5C5C"/>
          <w:spacing w:val="-4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2011</w:t>
      </w:r>
      <w:r>
        <w:rPr>
          <w:rFonts w:ascii="Arial" w:eastAsia="Arial" w:hAnsi="Arial" w:cs="Arial"/>
          <w:b/>
          <w:color w:val="FF5C5C"/>
          <w:spacing w:val="-6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 xml:space="preserve">- </w:t>
      </w:r>
      <w:r>
        <w:rPr>
          <w:rFonts w:ascii="Arial" w:eastAsia="Arial" w:hAnsi="Arial" w:cs="Arial"/>
          <w:b/>
          <w:color w:val="FF5C5C"/>
          <w:spacing w:val="-2"/>
          <w:sz w:val="25"/>
          <w:szCs w:val="25"/>
        </w:rPr>
        <w:t>O</w:t>
      </w:r>
      <w:r>
        <w:rPr>
          <w:rFonts w:ascii="Arial" w:eastAsia="Arial" w:hAnsi="Arial" w:cs="Arial"/>
          <w:b/>
          <w:color w:val="FF5C5C"/>
          <w:sz w:val="25"/>
          <w:szCs w:val="25"/>
        </w:rPr>
        <w:t>c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t</w:t>
      </w:r>
      <w:r>
        <w:rPr>
          <w:rFonts w:ascii="Arial" w:eastAsia="Arial" w:hAnsi="Arial" w:cs="Arial"/>
          <w:b/>
          <w:color w:val="FF5C5C"/>
          <w:spacing w:val="1"/>
          <w:sz w:val="25"/>
          <w:szCs w:val="25"/>
        </w:rPr>
        <w:t>ob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r</w:t>
      </w:r>
      <w:r>
        <w:rPr>
          <w:rFonts w:ascii="Arial" w:eastAsia="Arial" w:hAnsi="Arial" w:cs="Arial"/>
          <w:b/>
          <w:color w:val="FF5C5C"/>
          <w:sz w:val="25"/>
          <w:szCs w:val="25"/>
        </w:rPr>
        <w:t>e</w:t>
      </w:r>
      <w:r>
        <w:rPr>
          <w:rFonts w:ascii="Arial" w:eastAsia="Arial" w:hAnsi="Arial" w:cs="Arial"/>
          <w:b/>
          <w:color w:val="FF5C5C"/>
          <w:spacing w:val="-4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2011</w:t>
      </w:r>
    </w:p>
    <w:p w:rsidR="002B053A" w:rsidRDefault="00C15307">
      <w:pPr>
        <w:spacing w:line="280" w:lineRule="exact"/>
        <w:ind w:left="116" w:right="2355"/>
        <w:jc w:val="both"/>
        <w:rPr>
          <w:sz w:val="25"/>
          <w:szCs w:val="25"/>
        </w:rPr>
      </w:pPr>
      <w:r>
        <w:rPr>
          <w:b/>
          <w:color w:val="333A56"/>
          <w:spacing w:val="2"/>
          <w:sz w:val="25"/>
          <w:szCs w:val="25"/>
        </w:rPr>
        <w:t>R</w:t>
      </w:r>
      <w:r>
        <w:rPr>
          <w:b/>
          <w:color w:val="333A56"/>
          <w:sz w:val="25"/>
          <w:szCs w:val="25"/>
        </w:rPr>
        <w:t>e</w:t>
      </w:r>
      <w:r>
        <w:rPr>
          <w:b/>
          <w:color w:val="333A56"/>
          <w:spacing w:val="-1"/>
          <w:sz w:val="25"/>
          <w:szCs w:val="25"/>
        </w:rPr>
        <w:t>s</w:t>
      </w:r>
      <w:r>
        <w:rPr>
          <w:b/>
          <w:color w:val="333A56"/>
          <w:sz w:val="25"/>
          <w:szCs w:val="25"/>
        </w:rPr>
        <w:t>pon</w:t>
      </w:r>
      <w:r>
        <w:rPr>
          <w:b/>
          <w:color w:val="333A56"/>
          <w:spacing w:val="-1"/>
          <w:sz w:val="25"/>
          <w:szCs w:val="25"/>
        </w:rPr>
        <w:t>s</w:t>
      </w:r>
      <w:r>
        <w:rPr>
          <w:b/>
          <w:color w:val="333A56"/>
          <w:sz w:val="25"/>
          <w:szCs w:val="25"/>
        </w:rPr>
        <w:t>a</w:t>
      </w:r>
      <w:r>
        <w:rPr>
          <w:b/>
          <w:color w:val="333A56"/>
          <w:spacing w:val="5"/>
          <w:sz w:val="25"/>
          <w:szCs w:val="25"/>
        </w:rPr>
        <w:t>b</w:t>
      </w:r>
      <w:r>
        <w:rPr>
          <w:b/>
          <w:color w:val="333A56"/>
          <w:spacing w:val="-7"/>
          <w:sz w:val="25"/>
          <w:szCs w:val="25"/>
        </w:rPr>
        <w:t>l</w:t>
      </w:r>
      <w:r>
        <w:rPr>
          <w:b/>
          <w:color w:val="333A56"/>
          <w:sz w:val="25"/>
          <w:szCs w:val="25"/>
        </w:rPr>
        <w:t>e</w:t>
      </w:r>
      <w:r>
        <w:rPr>
          <w:b/>
          <w:color w:val="333A56"/>
          <w:spacing w:val="-12"/>
          <w:sz w:val="25"/>
          <w:szCs w:val="25"/>
        </w:rPr>
        <w:t xml:space="preserve"> </w:t>
      </w:r>
      <w:r>
        <w:rPr>
          <w:b/>
          <w:color w:val="333A56"/>
          <w:sz w:val="25"/>
          <w:szCs w:val="25"/>
        </w:rPr>
        <w:t>du</w:t>
      </w:r>
      <w:r>
        <w:rPr>
          <w:b/>
          <w:color w:val="333A56"/>
          <w:spacing w:val="-3"/>
          <w:sz w:val="25"/>
          <w:szCs w:val="25"/>
        </w:rPr>
        <w:t xml:space="preserve"> </w:t>
      </w:r>
      <w:r>
        <w:rPr>
          <w:b/>
          <w:color w:val="333A56"/>
          <w:spacing w:val="2"/>
          <w:sz w:val="25"/>
          <w:szCs w:val="25"/>
        </w:rPr>
        <w:t>D</w:t>
      </w:r>
      <w:r>
        <w:rPr>
          <w:b/>
          <w:color w:val="333A56"/>
          <w:sz w:val="25"/>
          <w:szCs w:val="25"/>
        </w:rPr>
        <w:t>ép</w:t>
      </w:r>
      <w:r>
        <w:rPr>
          <w:b/>
          <w:color w:val="333A56"/>
          <w:spacing w:val="4"/>
          <w:sz w:val="25"/>
          <w:szCs w:val="25"/>
        </w:rPr>
        <w:t>a</w:t>
      </w:r>
      <w:r>
        <w:rPr>
          <w:b/>
          <w:color w:val="333A56"/>
          <w:spacing w:val="-5"/>
          <w:sz w:val="25"/>
          <w:szCs w:val="25"/>
        </w:rPr>
        <w:t>r</w:t>
      </w:r>
      <w:r>
        <w:rPr>
          <w:b/>
          <w:color w:val="333A56"/>
          <w:spacing w:val="-1"/>
          <w:sz w:val="25"/>
          <w:szCs w:val="25"/>
        </w:rPr>
        <w:t>t</w:t>
      </w:r>
      <w:r>
        <w:rPr>
          <w:b/>
          <w:color w:val="333A56"/>
          <w:spacing w:val="4"/>
          <w:sz w:val="25"/>
          <w:szCs w:val="25"/>
        </w:rPr>
        <w:t>e</w:t>
      </w:r>
      <w:r>
        <w:rPr>
          <w:b/>
          <w:color w:val="333A56"/>
          <w:spacing w:val="-6"/>
          <w:sz w:val="25"/>
          <w:szCs w:val="25"/>
        </w:rPr>
        <w:t>m</w:t>
      </w:r>
      <w:r>
        <w:rPr>
          <w:b/>
          <w:color w:val="333A56"/>
          <w:sz w:val="25"/>
          <w:szCs w:val="25"/>
        </w:rPr>
        <w:t>e</w:t>
      </w:r>
      <w:r>
        <w:rPr>
          <w:b/>
          <w:color w:val="333A56"/>
          <w:spacing w:val="4"/>
          <w:sz w:val="25"/>
          <w:szCs w:val="25"/>
        </w:rPr>
        <w:t>n</w:t>
      </w:r>
      <w:r>
        <w:rPr>
          <w:b/>
          <w:color w:val="333A56"/>
          <w:sz w:val="25"/>
          <w:szCs w:val="25"/>
        </w:rPr>
        <w:t>t</w:t>
      </w:r>
      <w:r>
        <w:rPr>
          <w:b/>
          <w:color w:val="333A56"/>
          <w:spacing w:val="-14"/>
          <w:sz w:val="25"/>
          <w:szCs w:val="25"/>
        </w:rPr>
        <w:t xml:space="preserve"> </w:t>
      </w:r>
      <w:r>
        <w:rPr>
          <w:b/>
          <w:color w:val="333A56"/>
          <w:spacing w:val="4"/>
          <w:sz w:val="25"/>
          <w:szCs w:val="25"/>
        </w:rPr>
        <w:t>P</w:t>
      </w:r>
      <w:r>
        <w:rPr>
          <w:b/>
          <w:color w:val="333A56"/>
          <w:sz w:val="25"/>
          <w:szCs w:val="25"/>
        </w:rPr>
        <w:t>édagog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z w:val="25"/>
          <w:szCs w:val="25"/>
        </w:rPr>
        <w:t>que</w:t>
      </w:r>
      <w:r>
        <w:rPr>
          <w:b/>
          <w:color w:val="333A56"/>
          <w:spacing w:val="-11"/>
          <w:sz w:val="25"/>
          <w:szCs w:val="25"/>
        </w:rPr>
        <w:t xml:space="preserve"> </w:t>
      </w:r>
      <w:r>
        <w:rPr>
          <w:b/>
          <w:color w:val="333A56"/>
          <w:spacing w:val="4"/>
          <w:sz w:val="25"/>
          <w:szCs w:val="25"/>
        </w:rPr>
        <w:t>1e</w:t>
      </w:r>
      <w:r>
        <w:rPr>
          <w:b/>
          <w:color w:val="333A56"/>
          <w:sz w:val="25"/>
          <w:szCs w:val="25"/>
        </w:rPr>
        <w:t>r</w:t>
      </w:r>
      <w:r>
        <w:rPr>
          <w:b/>
          <w:color w:val="333A56"/>
          <w:spacing w:val="-6"/>
          <w:sz w:val="25"/>
          <w:szCs w:val="25"/>
        </w:rPr>
        <w:t xml:space="preserve"> </w:t>
      </w:r>
      <w:r>
        <w:rPr>
          <w:b/>
          <w:color w:val="333A56"/>
          <w:sz w:val="25"/>
          <w:szCs w:val="25"/>
        </w:rPr>
        <w:t>c</w:t>
      </w:r>
      <w:r>
        <w:rPr>
          <w:b/>
          <w:color w:val="333A56"/>
          <w:spacing w:val="1"/>
          <w:sz w:val="25"/>
          <w:szCs w:val="25"/>
        </w:rPr>
        <w:t>y</w:t>
      </w:r>
      <w:r>
        <w:rPr>
          <w:b/>
          <w:color w:val="333A56"/>
          <w:spacing w:val="4"/>
          <w:sz w:val="25"/>
          <w:szCs w:val="25"/>
        </w:rPr>
        <w:t>c</w:t>
      </w:r>
      <w:r>
        <w:rPr>
          <w:b/>
          <w:color w:val="333A56"/>
          <w:spacing w:val="-2"/>
          <w:sz w:val="25"/>
          <w:szCs w:val="25"/>
        </w:rPr>
        <w:t>l</w:t>
      </w:r>
      <w:r>
        <w:rPr>
          <w:b/>
          <w:color w:val="333A56"/>
          <w:sz w:val="25"/>
          <w:szCs w:val="25"/>
        </w:rPr>
        <w:t>e</w:t>
      </w:r>
      <w:r>
        <w:rPr>
          <w:b/>
          <w:color w:val="333A56"/>
          <w:spacing w:val="-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-</w:t>
      </w:r>
      <w:r>
        <w:rPr>
          <w:color w:val="333A56"/>
          <w:spacing w:val="-3"/>
          <w:sz w:val="25"/>
          <w:szCs w:val="25"/>
        </w:rPr>
        <w:t xml:space="preserve"> </w:t>
      </w:r>
      <w:r>
        <w:rPr>
          <w:color w:val="333A56"/>
          <w:spacing w:val="2"/>
          <w:sz w:val="25"/>
          <w:szCs w:val="25"/>
        </w:rPr>
        <w:t>H</w:t>
      </w:r>
      <w:r>
        <w:rPr>
          <w:color w:val="333A56"/>
          <w:spacing w:val="1"/>
          <w:sz w:val="25"/>
          <w:szCs w:val="25"/>
        </w:rPr>
        <w:t>E</w:t>
      </w:r>
      <w:r>
        <w:rPr>
          <w:color w:val="333A56"/>
          <w:sz w:val="25"/>
          <w:szCs w:val="25"/>
        </w:rPr>
        <w:t>M</w:t>
      </w:r>
      <w:r>
        <w:rPr>
          <w:color w:val="333A56"/>
          <w:spacing w:val="-5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Fès.</w:t>
      </w:r>
    </w:p>
    <w:p w:rsidR="002B053A" w:rsidRDefault="002B053A">
      <w:pPr>
        <w:spacing w:before="12" w:line="280" w:lineRule="exact"/>
        <w:rPr>
          <w:sz w:val="28"/>
          <w:szCs w:val="28"/>
        </w:rPr>
      </w:pPr>
    </w:p>
    <w:p w:rsidR="002B053A" w:rsidRDefault="00C15307">
      <w:pPr>
        <w:ind w:left="116" w:right="5974"/>
        <w:jc w:val="both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color w:val="FF5C5C"/>
          <w:sz w:val="25"/>
          <w:szCs w:val="25"/>
        </w:rPr>
        <w:t>Ja</w:t>
      </w:r>
      <w:r>
        <w:rPr>
          <w:rFonts w:ascii="Arial" w:eastAsia="Arial" w:hAnsi="Arial" w:cs="Arial"/>
          <w:b/>
          <w:color w:val="FF5C5C"/>
          <w:spacing w:val="1"/>
          <w:sz w:val="25"/>
          <w:szCs w:val="25"/>
        </w:rPr>
        <w:t>n</w:t>
      </w:r>
      <w:r>
        <w:rPr>
          <w:rFonts w:ascii="Arial" w:eastAsia="Arial" w:hAnsi="Arial" w:cs="Arial"/>
          <w:b/>
          <w:color w:val="FF5C5C"/>
          <w:sz w:val="25"/>
          <w:szCs w:val="25"/>
        </w:rPr>
        <w:t>v</w:t>
      </w:r>
      <w:r>
        <w:rPr>
          <w:rFonts w:ascii="Arial" w:eastAsia="Arial" w:hAnsi="Arial" w:cs="Arial"/>
          <w:b/>
          <w:color w:val="FF5C5C"/>
          <w:spacing w:val="-2"/>
          <w:sz w:val="25"/>
          <w:szCs w:val="25"/>
        </w:rPr>
        <w:t>i</w:t>
      </w:r>
      <w:r>
        <w:rPr>
          <w:rFonts w:ascii="Arial" w:eastAsia="Arial" w:hAnsi="Arial" w:cs="Arial"/>
          <w:b/>
          <w:color w:val="FF5C5C"/>
          <w:sz w:val="25"/>
          <w:szCs w:val="25"/>
        </w:rPr>
        <w:t>er</w:t>
      </w:r>
      <w:r>
        <w:rPr>
          <w:rFonts w:ascii="Arial" w:eastAsia="Arial" w:hAnsi="Arial" w:cs="Arial"/>
          <w:b/>
          <w:color w:val="FF5C5C"/>
          <w:spacing w:val="-10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2010</w:t>
      </w:r>
      <w:r>
        <w:rPr>
          <w:rFonts w:ascii="Arial" w:eastAsia="Arial" w:hAnsi="Arial" w:cs="Arial"/>
          <w:b/>
          <w:color w:val="FF5C5C"/>
          <w:spacing w:val="-6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 xml:space="preserve">- </w:t>
      </w:r>
      <w:r>
        <w:rPr>
          <w:rFonts w:ascii="Arial" w:eastAsia="Arial" w:hAnsi="Arial" w:cs="Arial"/>
          <w:b/>
          <w:color w:val="FF5C5C"/>
          <w:spacing w:val="1"/>
          <w:sz w:val="25"/>
          <w:szCs w:val="25"/>
        </w:rPr>
        <w:t>F</w:t>
      </w:r>
      <w:r>
        <w:rPr>
          <w:rFonts w:ascii="Arial" w:eastAsia="Arial" w:hAnsi="Arial" w:cs="Arial"/>
          <w:b/>
          <w:color w:val="FF5C5C"/>
          <w:sz w:val="25"/>
          <w:szCs w:val="25"/>
        </w:rPr>
        <w:t>év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r</w:t>
      </w:r>
      <w:r>
        <w:rPr>
          <w:rFonts w:ascii="Arial" w:eastAsia="Arial" w:hAnsi="Arial" w:cs="Arial"/>
          <w:b/>
          <w:color w:val="FF5C5C"/>
          <w:spacing w:val="-2"/>
          <w:sz w:val="25"/>
          <w:szCs w:val="25"/>
        </w:rPr>
        <w:t>i</w:t>
      </w:r>
      <w:r>
        <w:rPr>
          <w:rFonts w:ascii="Arial" w:eastAsia="Arial" w:hAnsi="Arial" w:cs="Arial"/>
          <w:b/>
          <w:color w:val="FF5C5C"/>
          <w:spacing w:val="5"/>
          <w:sz w:val="25"/>
          <w:szCs w:val="25"/>
        </w:rPr>
        <w:t>e</w:t>
      </w:r>
      <w:r>
        <w:rPr>
          <w:rFonts w:ascii="Arial" w:eastAsia="Arial" w:hAnsi="Arial" w:cs="Arial"/>
          <w:b/>
          <w:color w:val="FF5C5C"/>
          <w:sz w:val="25"/>
          <w:szCs w:val="25"/>
        </w:rPr>
        <w:t>r</w:t>
      </w:r>
      <w:r>
        <w:rPr>
          <w:rFonts w:ascii="Arial" w:eastAsia="Arial" w:hAnsi="Arial" w:cs="Arial"/>
          <w:b/>
          <w:color w:val="FF5C5C"/>
          <w:spacing w:val="-9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2011</w:t>
      </w:r>
    </w:p>
    <w:p w:rsidR="002B053A" w:rsidRDefault="00C15307">
      <w:pPr>
        <w:spacing w:line="280" w:lineRule="exact"/>
        <w:ind w:left="116" w:right="80"/>
        <w:jc w:val="both"/>
        <w:rPr>
          <w:sz w:val="25"/>
          <w:szCs w:val="25"/>
        </w:rPr>
      </w:pPr>
      <w:r>
        <w:rPr>
          <w:b/>
          <w:color w:val="333A56"/>
          <w:spacing w:val="2"/>
          <w:sz w:val="25"/>
          <w:szCs w:val="25"/>
        </w:rPr>
        <w:t>R</w:t>
      </w:r>
      <w:r>
        <w:rPr>
          <w:b/>
          <w:color w:val="333A56"/>
          <w:sz w:val="25"/>
          <w:szCs w:val="25"/>
        </w:rPr>
        <w:t>e</w:t>
      </w:r>
      <w:r>
        <w:rPr>
          <w:b/>
          <w:color w:val="333A56"/>
          <w:spacing w:val="-1"/>
          <w:sz w:val="25"/>
          <w:szCs w:val="25"/>
        </w:rPr>
        <w:t>s</w:t>
      </w:r>
      <w:r>
        <w:rPr>
          <w:b/>
          <w:color w:val="333A56"/>
          <w:sz w:val="25"/>
          <w:szCs w:val="25"/>
        </w:rPr>
        <w:t>pon</w:t>
      </w:r>
      <w:r>
        <w:rPr>
          <w:b/>
          <w:color w:val="333A56"/>
          <w:spacing w:val="-1"/>
          <w:sz w:val="25"/>
          <w:szCs w:val="25"/>
        </w:rPr>
        <w:t>s</w:t>
      </w:r>
      <w:r>
        <w:rPr>
          <w:b/>
          <w:color w:val="333A56"/>
          <w:sz w:val="25"/>
          <w:szCs w:val="25"/>
        </w:rPr>
        <w:t>a</w:t>
      </w:r>
      <w:r>
        <w:rPr>
          <w:b/>
          <w:color w:val="333A56"/>
          <w:spacing w:val="5"/>
          <w:sz w:val="25"/>
          <w:szCs w:val="25"/>
        </w:rPr>
        <w:t>b</w:t>
      </w:r>
      <w:r>
        <w:rPr>
          <w:b/>
          <w:color w:val="333A56"/>
          <w:spacing w:val="-6"/>
          <w:sz w:val="25"/>
          <w:szCs w:val="25"/>
        </w:rPr>
        <w:t>l</w:t>
      </w:r>
      <w:r>
        <w:rPr>
          <w:b/>
          <w:color w:val="333A56"/>
          <w:sz w:val="25"/>
          <w:szCs w:val="25"/>
        </w:rPr>
        <w:t>e</w:t>
      </w:r>
      <w:r>
        <w:rPr>
          <w:b/>
          <w:color w:val="333A56"/>
          <w:spacing w:val="-17"/>
          <w:sz w:val="25"/>
          <w:szCs w:val="25"/>
        </w:rPr>
        <w:t xml:space="preserve"> </w:t>
      </w:r>
      <w:r>
        <w:rPr>
          <w:b/>
          <w:color w:val="333A56"/>
          <w:spacing w:val="3"/>
          <w:sz w:val="25"/>
          <w:szCs w:val="25"/>
        </w:rPr>
        <w:t>C</w:t>
      </w:r>
      <w:r>
        <w:rPr>
          <w:b/>
          <w:color w:val="333A56"/>
          <w:spacing w:val="4"/>
          <w:sz w:val="25"/>
          <w:szCs w:val="25"/>
        </w:rPr>
        <w:t>o</w:t>
      </w:r>
      <w:r>
        <w:rPr>
          <w:b/>
          <w:color w:val="333A56"/>
          <w:spacing w:val="-1"/>
          <w:sz w:val="25"/>
          <w:szCs w:val="25"/>
        </w:rPr>
        <w:t>m</w:t>
      </w:r>
      <w:r>
        <w:rPr>
          <w:b/>
          <w:color w:val="333A56"/>
          <w:spacing w:val="-6"/>
          <w:sz w:val="25"/>
          <w:szCs w:val="25"/>
        </w:rPr>
        <w:t>m</w:t>
      </w:r>
      <w:r>
        <w:rPr>
          <w:b/>
          <w:color w:val="333A56"/>
          <w:spacing w:val="4"/>
          <w:sz w:val="25"/>
          <w:szCs w:val="25"/>
        </w:rPr>
        <w:t>e</w:t>
      </w:r>
      <w:r>
        <w:rPr>
          <w:b/>
          <w:color w:val="333A56"/>
          <w:spacing w:val="-5"/>
          <w:sz w:val="25"/>
          <w:szCs w:val="25"/>
        </w:rPr>
        <w:t>r</w:t>
      </w:r>
      <w:r>
        <w:rPr>
          <w:b/>
          <w:color w:val="333A56"/>
          <w:spacing w:val="4"/>
          <w:sz w:val="25"/>
          <w:szCs w:val="25"/>
        </w:rPr>
        <w:t>c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pacing w:val="4"/>
          <w:sz w:val="25"/>
          <w:szCs w:val="25"/>
        </w:rPr>
        <w:t>a</w:t>
      </w:r>
      <w:r>
        <w:rPr>
          <w:b/>
          <w:color w:val="333A56"/>
          <w:sz w:val="25"/>
          <w:szCs w:val="25"/>
        </w:rPr>
        <w:t>l</w:t>
      </w:r>
      <w:r>
        <w:rPr>
          <w:b/>
          <w:color w:val="333A56"/>
          <w:spacing w:val="-15"/>
          <w:sz w:val="25"/>
          <w:szCs w:val="25"/>
        </w:rPr>
        <w:t xml:space="preserve"> </w:t>
      </w:r>
      <w:r>
        <w:rPr>
          <w:b/>
          <w:color w:val="333A56"/>
          <w:sz w:val="25"/>
          <w:szCs w:val="25"/>
        </w:rPr>
        <w:t>&amp;</w:t>
      </w:r>
      <w:r>
        <w:rPr>
          <w:b/>
          <w:color w:val="333A56"/>
          <w:spacing w:val="-7"/>
          <w:sz w:val="25"/>
          <w:szCs w:val="25"/>
        </w:rPr>
        <w:t xml:space="preserve"> </w:t>
      </w:r>
      <w:r>
        <w:rPr>
          <w:b/>
          <w:color w:val="333A56"/>
          <w:sz w:val="25"/>
          <w:szCs w:val="25"/>
        </w:rPr>
        <w:t>M</w:t>
      </w:r>
      <w:r>
        <w:rPr>
          <w:b/>
          <w:color w:val="333A56"/>
          <w:spacing w:val="4"/>
          <w:sz w:val="25"/>
          <w:szCs w:val="25"/>
        </w:rPr>
        <w:t>a</w:t>
      </w:r>
      <w:r>
        <w:rPr>
          <w:b/>
          <w:color w:val="333A56"/>
          <w:sz w:val="25"/>
          <w:szCs w:val="25"/>
        </w:rPr>
        <w:t>r</w:t>
      </w:r>
      <w:r>
        <w:rPr>
          <w:b/>
          <w:color w:val="333A56"/>
          <w:spacing w:val="-5"/>
          <w:sz w:val="25"/>
          <w:szCs w:val="25"/>
        </w:rPr>
        <w:t>k</w:t>
      </w:r>
      <w:r>
        <w:rPr>
          <w:b/>
          <w:color w:val="333A56"/>
          <w:sz w:val="25"/>
          <w:szCs w:val="25"/>
        </w:rPr>
        <w:t>e</w:t>
      </w:r>
      <w:r>
        <w:rPr>
          <w:b/>
          <w:color w:val="333A56"/>
          <w:spacing w:val="2"/>
          <w:sz w:val="25"/>
          <w:szCs w:val="25"/>
        </w:rPr>
        <w:t>t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z w:val="25"/>
          <w:szCs w:val="25"/>
        </w:rPr>
        <w:t>ng</w:t>
      </w:r>
      <w:r>
        <w:rPr>
          <w:b/>
          <w:color w:val="333A56"/>
          <w:spacing w:val="-14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-</w:t>
      </w:r>
      <w:r>
        <w:rPr>
          <w:color w:val="333A56"/>
          <w:spacing w:val="-7"/>
          <w:sz w:val="25"/>
          <w:szCs w:val="25"/>
        </w:rPr>
        <w:t xml:space="preserve"> </w:t>
      </w:r>
      <w:r>
        <w:rPr>
          <w:color w:val="333A56"/>
          <w:spacing w:val="1"/>
          <w:sz w:val="25"/>
          <w:szCs w:val="25"/>
        </w:rPr>
        <w:t>C</w:t>
      </w:r>
      <w:r>
        <w:rPr>
          <w:color w:val="333A56"/>
          <w:sz w:val="25"/>
          <w:szCs w:val="25"/>
        </w:rPr>
        <w:t>en</w:t>
      </w:r>
      <w:r>
        <w:rPr>
          <w:color w:val="333A56"/>
          <w:spacing w:val="2"/>
          <w:sz w:val="25"/>
          <w:szCs w:val="25"/>
        </w:rPr>
        <w:t>t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-7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de</w:t>
      </w:r>
      <w:r>
        <w:rPr>
          <w:color w:val="333A56"/>
          <w:spacing w:val="-7"/>
          <w:sz w:val="25"/>
          <w:szCs w:val="25"/>
        </w:rPr>
        <w:t xml:space="preserve"> </w:t>
      </w:r>
      <w:r>
        <w:rPr>
          <w:color w:val="333A56"/>
          <w:spacing w:val="-1"/>
          <w:sz w:val="25"/>
          <w:szCs w:val="25"/>
        </w:rPr>
        <w:t>f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3"/>
          <w:sz w:val="25"/>
          <w:szCs w:val="25"/>
        </w:rPr>
        <w:t>r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2"/>
          <w:sz w:val="25"/>
          <w:szCs w:val="25"/>
        </w:rPr>
        <w:t>t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on</w:t>
      </w:r>
      <w:r>
        <w:rPr>
          <w:color w:val="333A56"/>
          <w:spacing w:val="-10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et</w:t>
      </w:r>
      <w:r>
        <w:rPr>
          <w:color w:val="333A56"/>
          <w:spacing w:val="-7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de</w:t>
      </w:r>
      <w:r>
        <w:rPr>
          <w:color w:val="333A56"/>
          <w:spacing w:val="-7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qu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l</w:t>
      </w:r>
      <w:r>
        <w:rPr>
          <w:color w:val="333A56"/>
          <w:spacing w:val="2"/>
          <w:sz w:val="25"/>
          <w:szCs w:val="25"/>
        </w:rPr>
        <w:t>i</w:t>
      </w:r>
      <w:r>
        <w:rPr>
          <w:color w:val="333A56"/>
          <w:spacing w:val="-1"/>
          <w:sz w:val="25"/>
          <w:szCs w:val="25"/>
        </w:rPr>
        <w:t>f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c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ti</w:t>
      </w:r>
      <w:r>
        <w:rPr>
          <w:color w:val="333A56"/>
          <w:sz w:val="25"/>
          <w:szCs w:val="25"/>
        </w:rPr>
        <w:t>on</w:t>
      </w:r>
      <w:r>
        <w:rPr>
          <w:color w:val="333A56"/>
          <w:spacing w:val="-1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da</w:t>
      </w:r>
      <w:r>
        <w:rPr>
          <w:color w:val="333A56"/>
          <w:spacing w:val="4"/>
          <w:sz w:val="25"/>
          <w:szCs w:val="25"/>
        </w:rPr>
        <w:t>n</w:t>
      </w:r>
      <w:r>
        <w:rPr>
          <w:color w:val="333A56"/>
          <w:sz w:val="25"/>
          <w:szCs w:val="25"/>
        </w:rPr>
        <w:t>s</w:t>
      </w:r>
      <w:r>
        <w:rPr>
          <w:color w:val="333A56"/>
          <w:spacing w:val="-11"/>
          <w:sz w:val="25"/>
          <w:szCs w:val="25"/>
        </w:rPr>
        <w:t xml:space="preserve"> </w:t>
      </w:r>
      <w:r>
        <w:rPr>
          <w:color w:val="333A56"/>
          <w:spacing w:val="-2"/>
          <w:sz w:val="25"/>
          <w:szCs w:val="25"/>
        </w:rPr>
        <w:t>l</w:t>
      </w:r>
      <w:r>
        <w:rPr>
          <w:color w:val="333A56"/>
          <w:spacing w:val="4"/>
          <w:sz w:val="25"/>
          <w:szCs w:val="25"/>
        </w:rPr>
        <w:t>e</w:t>
      </w:r>
      <w:r>
        <w:rPr>
          <w:color w:val="333A56"/>
          <w:sz w:val="25"/>
          <w:szCs w:val="25"/>
        </w:rPr>
        <w:t>s</w:t>
      </w:r>
    </w:p>
    <w:p w:rsidR="002B053A" w:rsidRDefault="00C15307">
      <w:pPr>
        <w:spacing w:before="1"/>
        <w:ind w:left="116" w:right="6437"/>
        <w:jc w:val="both"/>
        <w:rPr>
          <w:sz w:val="25"/>
          <w:szCs w:val="25"/>
        </w:rPr>
      </w:pP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z w:val="25"/>
          <w:szCs w:val="25"/>
        </w:rPr>
        <w:t>é</w:t>
      </w:r>
      <w:r>
        <w:rPr>
          <w:color w:val="333A56"/>
          <w:spacing w:val="2"/>
          <w:sz w:val="25"/>
          <w:szCs w:val="25"/>
        </w:rPr>
        <w:t>t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-2"/>
          <w:sz w:val="25"/>
          <w:szCs w:val="25"/>
        </w:rPr>
        <w:t>r</w:t>
      </w:r>
      <w:r>
        <w:rPr>
          <w:color w:val="333A56"/>
          <w:sz w:val="25"/>
          <w:szCs w:val="25"/>
        </w:rPr>
        <w:t>s</w:t>
      </w:r>
      <w:r>
        <w:rPr>
          <w:color w:val="333A56"/>
          <w:spacing w:val="-6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de</w:t>
      </w:r>
      <w:r>
        <w:rPr>
          <w:color w:val="333A56"/>
          <w:spacing w:val="2"/>
          <w:sz w:val="25"/>
          <w:szCs w:val="25"/>
        </w:rPr>
        <w:t xml:space="preserve"> l</w:t>
      </w:r>
      <w:r>
        <w:rPr>
          <w:color w:val="333A56"/>
          <w:spacing w:val="-6"/>
          <w:sz w:val="25"/>
          <w:szCs w:val="25"/>
        </w:rPr>
        <w:t>'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pacing w:val="2"/>
          <w:sz w:val="25"/>
          <w:szCs w:val="25"/>
        </w:rPr>
        <w:t>t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z w:val="25"/>
          <w:szCs w:val="25"/>
        </w:rPr>
        <w:t>an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z w:val="25"/>
          <w:szCs w:val="25"/>
        </w:rPr>
        <w:t>t</w:t>
      </w:r>
      <w:r>
        <w:rPr>
          <w:color w:val="333A56"/>
          <w:spacing w:val="-6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–</w:t>
      </w:r>
      <w:r>
        <w:rPr>
          <w:color w:val="333A56"/>
          <w:spacing w:val="-1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Fè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z w:val="25"/>
          <w:szCs w:val="25"/>
        </w:rPr>
        <w:t>.</w:t>
      </w:r>
    </w:p>
    <w:p w:rsidR="002B053A" w:rsidRDefault="002B053A">
      <w:pPr>
        <w:spacing w:before="12" w:line="280" w:lineRule="exact"/>
        <w:rPr>
          <w:sz w:val="28"/>
          <w:szCs w:val="28"/>
        </w:rPr>
      </w:pPr>
    </w:p>
    <w:p w:rsidR="002B053A" w:rsidRDefault="00C15307">
      <w:pPr>
        <w:ind w:left="116" w:right="6142"/>
        <w:jc w:val="both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M</w:t>
      </w:r>
      <w:r>
        <w:rPr>
          <w:rFonts w:ascii="Arial" w:eastAsia="Arial" w:hAnsi="Arial" w:cs="Arial"/>
          <w:b/>
          <w:color w:val="FF5C5C"/>
          <w:sz w:val="25"/>
          <w:szCs w:val="25"/>
        </w:rPr>
        <w:t>ars</w:t>
      </w:r>
      <w:r>
        <w:rPr>
          <w:rFonts w:ascii="Arial" w:eastAsia="Arial" w:hAnsi="Arial" w:cs="Arial"/>
          <w:b/>
          <w:color w:val="FF5C5C"/>
          <w:spacing w:val="-8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2009</w:t>
      </w:r>
      <w:r>
        <w:rPr>
          <w:rFonts w:ascii="Arial" w:eastAsia="Arial" w:hAnsi="Arial" w:cs="Arial"/>
          <w:b/>
          <w:color w:val="FF5C5C"/>
          <w:spacing w:val="-2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 xml:space="preserve">- </w:t>
      </w:r>
      <w:r>
        <w:rPr>
          <w:rFonts w:ascii="Arial" w:eastAsia="Arial" w:hAnsi="Arial" w:cs="Arial"/>
          <w:b/>
          <w:color w:val="FF5C5C"/>
          <w:spacing w:val="-2"/>
          <w:sz w:val="25"/>
          <w:szCs w:val="25"/>
        </w:rPr>
        <w:t>O</w:t>
      </w:r>
      <w:r>
        <w:rPr>
          <w:rFonts w:ascii="Arial" w:eastAsia="Arial" w:hAnsi="Arial" w:cs="Arial"/>
          <w:b/>
          <w:color w:val="FF5C5C"/>
          <w:sz w:val="25"/>
          <w:szCs w:val="25"/>
        </w:rPr>
        <w:t>c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t</w:t>
      </w:r>
      <w:r>
        <w:rPr>
          <w:rFonts w:ascii="Arial" w:eastAsia="Arial" w:hAnsi="Arial" w:cs="Arial"/>
          <w:b/>
          <w:color w:val="FF5C5C"/>
          <w:spacing w:val="1"/>
          <w:sz w:val="25"/>
          <w:szCs w:val="25"/>
        </w:rPr>
        <w:t>ob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r</w:t>
      </w:r>
      <w:r>
        <w:rPr>
          <w:rFonts w:ascii="Arial" w:eastAsia="Arial" w:hAnsi="Arial" w:cs="Arial"/>
          <w:b/>
          <w:color w:val="FF5C5C"/>
          <w:sz w:val="25"/>
          <w:szCs w:val="25"/>
        </w:rPr>
        <w:t>e</w:t>
      </w:r>
      <w:r>
        <w:rPr>
          <w:rFonts w:ascii="Arial" w:eastAsia="Arial" w:hAnsi="Arial" w:cs="Arial"/>
          <w:b/>
          <w:color w:val="FF5C5C"/>
          <w:spacing w:val="-9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2009</w:t>
      </w:r>
    </w:p>
    <w:p w:rsidR="002B053A" w:rsidRDefault="00C15307">
      <w:pPr>
        <w:spacing w:line="280" w:lineRule="exact"/>
        <w:ind w:left="116" w:right="2821"/>
        <w:jc w:val="both"/>
        <w:rPr>
          <w:sz w:val="25"/>
          <w:szCs w:val="25"/>
        </w:rPr>
        <w:sectPr w:rsidR="002B053A">
          <w:pgSz w:w="11920" w:h="16840"/>
          <w:pgMar w:top="940" w:right="1300" w:bottom="280" w:left="1300" w:header="720" w:footer="720" w:gutter="0"/>
          <w:cols w:space="720"/>
        </w:sectPr>
      </w:pPr>
      <w:r>
        <w:rPr>
          <w:b/>
          <w:color w:val="333A56"/>
          <w:spacing w:val="2"/>
          <w:sz w:val="25"/>
          <w:szCs w:val="25"/>
        </w:rPr>
        <w:t>C</w:t>
      </w:r>
      <w:r>
        <w:rPr>
          <w:b/>
          <w:color w:val="333A56"/>
          <w:sz w:val="25"/>
          <w:szCs w:val="25"/>
        </w:rPr>
        <w:t>ha</w:t>
      </w:r>
      <w:r>
        <w:rPr>
          <w:b/>
          <w:color w:val="333A56"/>
          <w:spacing w:val="-5"/>
          <w:sz w:val="25"/>
          <w:szCs w:val="25"/>
        </w:rPr>
        <w:t>r</w:t>
      </w:r>
      <w:r>
        <w:rPr>
          <w:b/>
          <w:color w:val="333A56"/>
          <w:sz w:val="25"/>
          <w:szCs w:val="25"/>
        </w:rPr>
        <w:t>gée</w:t>
      </w:r>
      <w:r>
        <w:rPr>
          <w:b/>
          <w:color w:val="333A56"/>
          <w:spacing w:val="-10"/>
          <w:sz w:val="25"/>
          <w:szCs w:val="25"/>
        </w:rPr>
        <w:t xml:space="preserve"> </w:t>
      </w:r>
      <w:r>
        <w:rPr>
          <w:b/>
          <w:color w:val="333A56"/>
          <w:sz w:val="25"/>
          <w:szCs w:val="25"/>
        </w:rPr>
        <w:t>de</w:t>
      </w:r>
      <w:r>
        <w:rPr>
          <w:b/>
          <w:color w:val="333A56"/>
          <w:spacing w:val="-2"/>
          <w:sz w:val="25"/>
          <w:szCs w:val="25"/>
        </w:rPr>
        <w:t xml:space="preserve"> </w:t>
      </w:r>
      <w:r>
        <w:rPr>
          <w:b/>
          <w:color w:val="333A56"/>
          <w:spacing w:val="4"/>
          <w:sz w:val="25"/>
          <w:szCs w:val="25"/>
        </w:rPr>
        <w:t>c</w:t>
      </w:r>
      <w:r>
        <w:rPr>
          <w:b/>
          <w:color w:val="333A56"/>
          <w:spacing w:val="-2"/>
          <w:sz w:val="25"/>
          <w:szCs w:val="25"/>
        </w:rPr>
        <w:t>li</w:t>
      </w:r>
      <w:r>
        <w:rPr>
          <w:b/>
          <w:color w:val="333A56"/>
          <w:sz w:val="25"/>
          <w:szCs w:val="25"/>
        </w:rPr>
        <w:t>e</w:t>
      </w:r>
      <w:r>
        <w:rPr>
          <w:b/>
          <w:color w:val="333A56"/>
          <w:spacing w:val="4"/>
          <w:sz w:val="25"/>
          <w:szCs w:val="25"/>
        </w:rPr>
        <w:t>n</w:t>
      </w:r>
      <w:r>
        <w:rPr>
          <w:b/>
          <w:color w:val="333A56"/>
          <w:spacing w:val="-1"/>
          <w:sz w:val="25"/>
          <w:szCs w:val="25"/>
        </w:rPr>
        <w:t>t</w:t>
      </w:r>
      <w:r>
        <w:rPr>
          <w:b/>
          <w:color w:val="333A56"/>
          <w:spacing w:val="4"/>
          <w:sz w:val="25"/>
          <w:szCs w:val="25"/>
        </w:rPr>
        <w:t>è</w:t>
      </w:r>
      <w:r>
        <w:rPr>
          <w:b/>
          <w:color w:val="333A56"/>
          <w:spacing w:val="-7"/>
          <w:sz w:val="25"/>
          <w:szCs w:val="25"/>
        </w:rPr>
        <w:t>l</w:t>
      </w:r>
      <w:r>
        <w:rPr>
          <w:b/>
          <w:color w:val="333A56"/>
          <w:sz w:val="25"/>
          <w:szCs w:val="25"/>
        </w:rPr>
        <w:t>e</w:t>
      </w:r>
      <w:r>
        <w:rPr>
          <w:b/>
          <w:color w:val="333A56"/>
          <w:spacing w:val="1"/>
          <w:sz w:val="25"/>
          <w:szCs w:val="25"/>
        </w:rPr>
        <w:t xml:space="preserve"> </w:t>
      </w:r>
      <w:r>
        <w:rPr>
          <w:b/>
          <w:color w:val="333A56"/>
          <w:spacing w:val="-2"/>
          <w:sz w:val="25"/>
          <w:szCs w:val="25"/>
        </w:rPr>
        <w:t>H</w:t>
      </w:r>
      <w:r>
        <w:rPr>
          <w:b/>
          <w:color w:val="333A56"/>
          <w:sz w:val="25"/>
          <w:szCs w:val="25"/>
        </w:rPr>
        <w:t>aut</w:t>
      </w:r>
      <w:r>
        <w:rPr>
          <w:b/>
          <w:color w:val="333A56"/>
          <w:spacing w:val="-4"/>
          <w:sz w:val="25"/>
          <w:szCs w:val="25"/>
        </w:rPr>
        <w:t xml:space="preserve"> </w:t>
      </w:r>
      <w:r>
        <w:rPr>
          <w:b/>
          <w:color w:val="333A56"/>
          <w:sz w:val="25"/>
          <w:szCs w:val="25"/>
        </w:rPr>
        <w:t>de</w:t>
      </w:r>
      <w:r>
        <w:rPr>
          <w:b/>
          <w:color w:val="333A56"/>
          <w:spacing w:val="1"/>
          <w:sz w:val="25"/>
          <w:szCs w:val="25"/>
        </w:rPr>
        <w:t xml:space="preserve"> </w:t>
      </w:r>
      <w:r>
        <w:rPr>
          <w:b/>
          <w:color w:val="333A56"/>
          <w:spacing w:val="-2"/>
          <w:sz w:val="25"/>
          <w:szCs w:val="25"/>
        </w:rPr>
        <w:t>G</w:t>
      </w:r>
      <w:r>
        <w:rPr>
          <w:b/>
          <w:color w:val="333A56"/>
          <w:spacing w:val="4"/>
          <w:sz w:val="25"/>
          <w:szCs w:val="25"/>
        </w:rPr>
        <w:t>a</w:t>
      </w:r>
      <w:r>
        <w:rPr>
          <w:b/>
          <w:color w:val="333A56"/>
          <w:spacing w:val="-1"/>
          <w:sz w:val="25"/>
          <w:szCs w:val="25"/>
        </w:rPr>
        <w:t>m</w:t>
      </w:r>
      <w:r>
        <w:rPr>
          <w:b/>
          <w:color w:val="333A56"/>
          <w:spacing w:val="-6"/>
          <w:sz w:val="25"/>
          <w:szCs w:val="25"/>
        </w:rPr>
        <w:t>m</w:t>
      </w:r>
      <w:r>
        <w:rPr>
          <w:b/>
          <w:color w:val="333A56"/>
          <w:sz w:val="25"/>
          <w:szCs w:val="25"/>
        </w:rPr>
        <w:t>e</w:t>
      </w:r>
      <w:r>
        <w:rPr>
          <w:b/>
          <w:color w:val="333A56"/>
          <w:spacing w:val="-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-</w:t>
      </w:r>
      <w:r>
        <w:rPr>
          <w:color w:val="333A56"/>
          <w:spacing w:val="-3"/>
          <w:sz w:val="25"/>
          <w:szCs w:val="25"/>
        </w:rPr>
        <w:t xml:space="preserve"> </w:t>
      </w:r>
      <w:r>
        <w:rPr>
          <w:color w:val="333A56"/>
          <w:spacing w:val="1"/>
          <w:sz w:val="25"/>
          <w:szCs w:val="25"/>
        </w:rPr>
        <w:t>B</w:t>
      </w:r>
      <w:r>
        <w:rPr>
          <w:color w:val="333A56"/>
          <w:spacing w:val="-1"/>
          <w:sz w:val="25"/>
          <w:szCs w:val="25"/>
        </w:rPr>
        <w:t>M</w:t>
      </w:r>
      <w:r>
        <w:rPr>
          <w:color w:val="333A56"/>
          <w:spacing w:val="1"/>
          <w:sz w:val="25"/>
          <w:szCs w:val="25"/>
        </w:rPr>
        <w:t>C</w:t>
      </w:r>
      <w:r>
        <w:rPr>
          <w:color w:val="333A56"/>
          <w:sz w:val="25"/>
          <w:szCs w:val="25"/>
        </w:rPr>
        <w:t xml:space="preserve">E </w:t>
      </w:r>
      <w:r>
        <w:rPr>
          <w:color w:val="333A56"/>
          <w:spacing w:val="1"/>
          <w:sz w:val="25"/>
          <w:szCs w:val="25"/>
        </w:rPr>
        <w:t>B</w:t>
      </w:r>
      <w:r>
        <w:rPr>
          <w:color w:val="333A56"/>
          <w:spacing w:val="-2"/>
          <w:sz w:val="25"/>
          <w:szCs w:val="25"/>
        </w:rPr>
        <w:t>A</w:t>
      </w:r>
      <w:r>
        <w:rPr>
          <w:color w:val="333A56"/>
          <w:spacing w:val="2"/>
          <w:sz w:val="25"/>
          <w:szCs w:val="25"/>
        </w:rPr>
        <w:t>N</w:t>
      </w:r>
      <w:r>
        <w:rPr>
          <w:color w:val="333A56"/>
          <w:sz w:val="25"/>
          <w:szCs w:val="25"/>
        </w:rPr>
        <w:t>K</w:t>
      </w:r>
      <w:r>
        <w:rPr>
          <w:color w:val="333A56"/>
          <w:spacing w:val="-4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–</w:t>
      </w:r>
      <w:r>
        <w:rPr>
          <w:color w:val="333A56"/>
          <w:spacing w:val="-1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Fès.</w:t>
      </w:r>
    </w:p>
    <w:p w:rsidR="002B053A" w:rsidRDefault="00C15307">
      <w:pPr>
        <w:spacing w:before="6" w:line="140" w:lineRule="exact"/>
        <w:rPr>
          <w:sz w:val="14"/>
          <w:szCs w:val="14"/>
        </w:rPr>
      </w:pPr>
      <w:r>
        <w:lastRenderedPageBreak/>
        <w:pict>
          <v:group id="_x0000_s1036" style="position:absolute;margin-left:65pt;margin-top:210pt;width:465.4pt;height:555.85pt;z-index:-251657216;mso-position-horizontal-relative:page;mso-position-vertical-relative:page" coordorigin="1300,4200" coordsize="9308,11117">
            <v:shape id="_x0000_s1040" style="position:absolute;left:1311;top:4211;width:9287;height:0" coordorigin="1311,4211" coordsize="9287,0" path="m1311,4211r9287,e" filled="f" strokeweight=".58pt">
              <v:path arrowok="t"/>
            </v:shape>
            <v:shape id="_x0000_s1039" style="position:absolute;left:1311;top:15307;width:9287;height:0" coordorigin="1311,15307" coordsize="9287,0" path="m1311,15307r9287,e" filled="f" strokeweight=".58pt">
              <v:path arrowok="t"/>
            </v:shape>
            <v:shape id="_x0000_s1038" style="position:absolute;left:1306;top:4206;width:0;height:11106" coordorigin="1306,4206" coordsize="0,11106" path="m1306,4206r,11106e" filled="f" strokeweight=".58pt">
              <v:path arrowok="t"/>
            </v:shape>
            <v:shape id="_x0000_s1037" style="position:absolute;left:10603;top:4206;width:0;height:11106" coordorigin="10603,4206" coordsize="0,11106" path="m10603,4206r,11106e" filled="f" strokeweight=".58pt">
              <v:path arrowok="t"/>
            </v:shape>
            <w10:wrap anchorx="page" anchory="page"/>
          </v:group>
        </w:pict>
      </w:r>
      <w:r>
        <w:pict>
          <v:group id="_x0000_s1031" style="position:absolute;margin-left:65pt;margin-top:70.55pt;width:465.4pt;height:89.9pt;z-index:-251658240;mso-position-horizontal-relative:page;mso-position-vertical-relative:page" coordorigin="1300,1411" coordsize="9308,1798">
            <v:shape id="_x0000_s1035" style="position:absolute;left:1311;top:1421;width:9287;height:0" coordorigin="1311,1421" coordsize="9287,0" path="m1311,1421r9287,e" filled="f" strokeweight=".58pt">
              <v:path arrowok="t"/>
            </v:shape>
            <v:shape id="_x0000_s1034" style="position:absolute;left:1311;top:3198;width:9287;height:0" coordorigin="1311,3198" coordsize="9287,0" path="m1311,3198r9287,e" filled="f" strokeweight=".58pt">
              <v:path arrowok="t"/>
            </v:shape>
            <v:shape id="_x0000_s1033" style="position:absolute;left:1306;top:1416;width:0;height:1786" coordorigin="1306,1416" coordsize="0,1786" path="m1306,1416r,1787e" filled="f" strokeweight=".58pt">
              <v:path arrowok="t"/>
            </v:shape>
            <v:shape id="_x0000_s1032" style="position:absolute;left:10603;top:1416;width:0;height:1786" coordorigin="10603,1416" coordsize="0,1786" path="m10603,1416r,1787e" filled="f" strokeweight=".58pt">
              <v:path arrowok="t"/>
            </v:shape>
            <w10:wrap anchorx="page" anchory="page"/>
          </v:group>
        </w:pict>
      </w:r>
    </w:p>
    <w:p w:rsidR="002B053A" w:rsidRDefault="00C15307">
      <w:pPr>
        <w:ind w:left="116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color w:val="FF5C5C"/>
          <w:spacing w:val="-7"/>
          <w:sz w:val="25"/>
          <w:szCs w:val="25"/>
        </w:rPr>
        <w:t>A</w:t>
      </w:r>
      <w:r>
        <w:rPr>
          <w:rFonts w:ascii="Arial" w:eastAsia="Arial" w:hAnsi="Arial" w:cs="Arial"/>
          <w:b/>
          <w:color w:val="FF5C5C"/>
          <w:spacing w:val="1"/>
          <w:sz w:val="25"/>
          <w:szCs w:val="25"/>
        </w:rPr>
        <w:t>o</w:t>
      </w:r>
      <w:r>
        <w:rPr>
          <w:rFonts w:ascii="Arial" w:eastAsia="Arial" w:hAnsi="Arial" w:cs="Arial"/>
          <w:b/>
          <w:color w:val="FF5C5C"/>
          <w:spacing w:val="6"/>
          <w:sz w:val="25"/>
          <w:szCs w:val="25"/>
        </w:rPr>
        <w:t>û</w:t>
      </w:r>
      <w:r>
        <w:rPr>
          <w:rFonts w:ascii="Arial" w:eastAsia="Arial" w:hAnsi="Arial" w:cs="Arial"/>
          <w:b/>
          <w:color w:val="FF5C5C"/>
          <w:sz w:val="25"/>
          <w:szCs w:val="25"/>
        </w:rPr>
        <w:t>t</w:t>
      </w:r>
      <w:r>
        <w:rPr>
          <w:rFonts w:ascii="Arial" w:eastAsia="Arial" w:hAnsi="Arial" w:cs="Arial"/>
          <w:b/>
          <w:color w:val="FF5C5C"/>
          <w:spacing w:val="-7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2006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-</w:t>
      </w:r>
      <w:r>
        <w:rPr>
          <w:rFonts w:ascii="Arial" w:eastAsia="Arial" w:hAnsi="Arial" w:cs="Arial"/>
          <w:b/>
          <w:color w:val="FF5C5C"/>
          <w:spacing w:val="-5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pacing w:val="1"/>
          <w:sz w:val="25"/>
          <w:szCs w:val="25"/>
        </w:rPr>
        <w:t>F</w:t>
      </w:r>
      <w:r>
        <w:rPr>
          <w:rFonts w:ascii="Arial" w:eastAsia="Arial" w:hAnsi="Arial" w:cs="Arial"/>
          <w:b/>
          <w:color w:val="FF5C5C"/>
          <w:sz w:val="25"/>
          <w:szCs w:val="25"/>
        </w:rPr>
        <w:t>év</w:t>
      </w:r>
      <w:r>
        <w:rPr>
          <w:rFonts w:ascii="Arial" w:eastAsia="Arial" w:hAnsi="Arial" w:cs="Arial"/>
          <w:b/>
          <w:color w:val="FF5C5C"/>
          <w:spacing w:val="3"/>
          <w:sz w:val="25"/>
          <w:szCs w:val="25"/>
        </w:rPr>
        <w:t>r</w:t>
      </w:r>
      <w:r>
        <w:rPr>
          <w:rFonts w:ascii="Arial" w:eastAsia="Arial" w:hAnsi="Arial" w:cs="Arial"/>
          <w:b/>
          <w:color w:val="FF5C5C"/>
          <w:spacing w:val="-2"/>
          <w:sz w:val="25"/>
          <w:szCs w:val="25"/>
        </w:rPr>
        <w:t>i</w:t>
      </w:r>
      <w:r>
        <w:rPr>
          <w:rFonts w:ascii="Arial" w:eastAsia="Arial" w:hAnsi="Arial" w:cs="Arial"/>
          <w:b/>
          <w:color w:val="FF5C5C"/>
          <w:sz w:val="25"/>
          <w:szCs w:val="25"/>
        </w:rPr>
        <w:t>er</w:t>
      </w:r>
      <w:r>
        <w:rPr>
          <w:rFonts w:ascii="Arial" w:eastAsia="Arial" w:hAnsi="Arial" w:cs="Arial"/>
          <w:b/>
          <w:color w:val="FF5C5C"/>
          <w:spacing w:val="-9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2008</w:t>
      </w:r>
    </w:p>
    <w:p w:rsidR="002B053A" w:rsidRDefault="00C15307">
      <w:pPr>
        <w:spacing w:line="280" w:lineRule="exact"/>
        <w:ind w:left="116"/>
        <w:rPr>
          <w:sz w:val="25"/>
          <w:szCs w:val="25"/>
        </w:rPr>
      </w:pPr>
      <w:r>
        <w:rPr>
          <w:b/>
          <w:color w:val="333A56"/>
          <w:spacing w:val="2"/>
          <w:sz w:val="25"/>
          <w:szCs w:val="25"/>
        </w:rPr>
        <w:t>C</w:t>
      </w:r>
      <w:r>
        <w:rPr>
          <w:b/>
          <w:color w:val="333A56"/>
          <w:sz w:val="25"/>
          <w:szCs w:val="25"/>
        </w:rPr>
        <w:t>hef</w:t>
      </w:r>
      <w:r>
        <w:rPr>
          <w:b/>
          <w:color w:val="333A56"/>
          <w:spacing w:val="-2"/>
          <w:sz w:val="25"/>
          <w:szCs w:val="25"/>
        </w:rPr>
        <w:t xml:space="preserve"> </w:t>
      </w:r>
      <w:r>
        <w:rPr>
          <w:b/>
          <w:color w:val="333A56"/>
          <w:sz w:val="25"/>
          <w:szCs w:val="25"/>
        </w:rPr>
        <w:t>de</w:t>
      </w:r>
      <w:r>
        <w:rPr>
          <w:b/>
          <w:color w:val="333A56"/>
          <w:spacing w:val="-2"/>
          <w:sz w:val="25"/>
          <w:szCs w:val="25"/>
        </w:rPr>
        <w:t xml:space="preserve"> </w:t>
      </w:r>
      <w:r>
        <w:rPr>
          <w:b/>
          <w:color w:val="333A56"/>
          <w:spacing w:val="-1"/>
          <w:sz w:val="25"/>
          <w:szCs w:val="25"/>
        </w:rPr>
        <w:t>s</w:t>
      </w:r>
      <w:r>
        <w:rPr>
          <w:b/>
          <w:color w:val="333A56"/>
          <w:sz w:val="25"/>
          <w:szCs w:val="25"/>
        </w:rPr>
        <w:t>e</w:t>
      </w:r>
      <w:r>
        <w:rPr>
          <w:b/>
          <w:color w:val="333A56"/>
          <w:spacing w:val="-6"/>
          <w:sz w:val="25"/>
          <w:szCs w:val="25"/>
        </w:rPr>
        <w:t>r</w:t>
      </w:r>
      <w:r>
        <w:rPr>
          <w:b/>
          <w:color w:val="333A56"/>
          <w:sz w:val="25"/>
          <w:szCs w:val="25"/>
        </w:rPr>
        <w:t>v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z w:val="25"/>
          <w:szCs w:val="25"/>
        </w:rPr>
        <w:t>ce</w:t>
      </w:r>
      <w:r>
        <w:rPr>
          <w:b/>
          <w:color w:val="333A56"/>
          <w:spacing w:val="1"/>
          <w:sz w:val="25"/>
          <w:szCs w:val="25"/>
        </w:rPr>
        <w:t xml:space="preserve"> </w:t>
      </w:r>
      <w:r>
        <w:rPr>
          <w:b/>
          <w:color w:val="333A56"/>
          <w:sz w:val="25"/>
          <w:szCs w:val="25"/>
        </w:rPr>
        <w:t>M</w:t>
      </w:r>
      <w:r>
        <w:rPr>
          <w:b/>
          <w:color w:val="333A56"/>
          <w:spacing w:val="4"/>
          <w:sz w:val="25"/>
          <w:szCs w:val="25"/>
        </w:rPr>
        <w:t>a</w:t>
      </w:r>
      <w:r>
        <w:rPr>
          <w:b/>
          <w:color w:val="333A56"/>
          <w:sz w:val="25"/>
          <w:szCs w:val="25"/>
        </w:rPr>
        <w:t>r</w:t>
      </w:r>
      <w:r>
        <w:rPr>
          <w:b/>
          <w:color w:val="333A56"/>
          <w:spacing w:val="-5"/>
          <w:sz w:val="25"/>
          <w:szCs w:val="25"/>
        </w:rPr>
        <w:t>k</w:t>
      </w:r>
      <w:r>
        <w:rPr>
          <w:b/>
          <w:color w:val="333A56"/>
          <w:sz w:val="25"/>
          <w:szCs w:val="25"/>
        </w:rPr>
        <w:t>e</w:t>
      </w:r>
      <w:r>
        <w:rPr>
          <w:b/>
          <w:color w:val="333A56"/>
          <w:spacing w:val="2"/>
          <w:sz w:val="25"/>
          <w:szCs w:val="25"/>
        </w:rPr>
        <w:t>t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z w:val="25"/>
          <w:szCs w:val="25"/>
        </w:rPr>
        <w:t>ng</w:t>
      </w:r>
      <w:r>
        <w:rPr>
          <w:b/>
          <w:color w:val="333A56"/>
          <w:spacing w:val="-8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-</w:t>
      </w:r>
      <w:r>
        <w:rPr>
          <w:color w:val="333A56"/>
          <w:spacing w:val="-3"/>
          <w:sz w:val="25"/>
          <w:szCs w:val="25"/>
        </w:rPr>
        <w:t xml:space="preserve"> </w:t>
      </w:r>
      <w:r>
        <w:rPr>
          <w:color w:val="333A56"/>
          <w:spacing w:val="2"/>
          <w:sz w:val="25"/>
          <w:szCs w:val="25"/>
        </w:rPr>
        <w:t>O</w:t>
      </w:r>
      <w:r>
        <w:rPr>
          <w:color w:val="333A56"/>
          <w:spacing w:val="-1"/>
          <w:sz w:val="25"/>
          <w:szCs w:val="25"/>
        </w:rPr>
        <w:t>f</w:t>
      </w:r>
      <w:r>
        <w:rPr>
          <w:color w:val="333A56"/>
          <w:spacing w:val="3"/>
          <w:sz w:val="25"/>
          <w:szCs w:val="25"/>
        </w:rPr>
        <w:t>f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ce</w:t>
      </w:r>
      <w:r>
        <w:rPr>
          <w:color w:val="333A56"/>
          <w:spacing w:val="-4"/>
          <w:sz w:val="25"/>
          <w:szCs w:val="25"/>
        </w:rPr>
        <w:t xml:space="preserve"> </w:t>
      </w:r>
      <w:r>
        <w:rPr>
          <w:color w:val="333A56"/>
          <w:spacing w:val="2"/>
          <w:sz w:val="25"/>
          <w:szCs w:val="25"/>
        </w:rPr>
        <w:t>N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2"/>
          <w:sz w:val="25"/>
          <w:szCs w:val="25"/>
        </w:rPr>
        <w:t>t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onal</w:t>
      </w:r>
      <w:r>
        <w:rPr>
          <w:color w:val="333A56"/>
          <w:spacing w:val="-7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d</w:t>
      </w:r>
      <w:r>
        <w:rPr>
          <w:color w:val="333A56"/>
          <w:spacing w:val="4"/>
          <w:sz w:val="25"/>
          <w:szCs w:val="25"/>
        </w:rPr>
        <w:t>e</w:t>
      </w:r>
      <w:r>
        <w:rPr>
          <w:color w:val="333A56"/>
          <w:sz w:val="25"/>
          <w:szCs w:val="25"/>
        </w:rPr>
        <w:t>s</w:t>
      </w:r>
      <w:r>
        <w:rPr>
          <w:color w:val="333A56"/>
          <w:spacing w:val="-4"/>
          <w:sz w:val="25"/>
          <w:szCs w:val="25"/>
        </w:rPr>
        <w:t xml:space="preserve"> </w:t>
      </w:r>
      <w:r>
        <w:rPr>
          <w:color w:val="333A56"/>
          <w:spacing w:val="-2"/>
          <w:sz w:val="25"/>
          <w:szCs w:val="25"/>
        </w:rPr>
        <w:t>A</w:t>
      </w:r>
      <w:r>
        <w:rPr>
          <w:color w:val="333A56"/>
          <w:sz w:val="25"/>
          <w:szCs w:val="25"/>
        </w:rPr>
        <w:t>éopo</w:t>
      </w:r>
      <w:r>
        <w:rPr>
          <w:color w:val="333A56"/>
          <w:spacing w:val="2"/>
          <w:sz w:val="25"/>
          <w:szCs w:val="25"/>
        </w:rPr>
        <w:t>r</w:t>
      </w:r>
      <w:r>
        <w:rPr>
          <w:color w:val="333A56"/>
          <w:spacing w:val="-2"/>
          <w:sz w:val="25"/>
          <w:szCs w:val="25"/>
        </w:rPr>
        <w:t>t</w:t>
      </w:r>
      <w:r>
        <w:rPr>
          <w:color w:val="333A56"/>
          <w:sz w:val="25"/>
          <w:szCs w:val="25"/>
        </w:rPr>
        <w:t>s</w:t>
      </w:r>
      <w:r>
        <w:rPr>
          <w:color w:val="333A56"/>
          <w:spacing w:val="-4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-</w:t>
      </w:r>
      <w:r>
        <w:rPr>
          <w:color w:val="333A56"/>
          <w:spacing w:val="61"/>
          <w:sz w:val="25"/>
          <w:szCs w:val="25"/>
        </w:rPr>
        <w:t xml:space="preserve"> </w:t>
      </w:r>
      <w:r>
        <w:rPr>
          <w:color w:val="333A56"/>
          <w:spacing w:val="1"/>
          <w:sz w:val="25"/>
          <w:szCs w:val="25"/>
        </w:rPr>
        <w:t>C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z w:val="25"/>
          <w:szCs w:val="25"/>
        </w:rPr>
        <w:t>ab</w:t>
      </w:r>
      <w:r>
        <w:rPr>
          <w:color w:val="333A56"/>
          <w:spacing w:val="-2"/>
          <w:sz w:val="25"/>
          <w:szCs w:val="25"/>
        </w:rPr>
        <w:t>l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4"/>
          <w:sz w:val="25"/>
          <w:szCs w:val="25"/>
        </w:rPr>
        <w:t>n</w:t>
      </w:r>
      <w:r>
        <w:rPr>
          <w:color w:val="333A56"/>
          <w:sz w:val="25"/>
          <w:szCs w:val="25"/>
        </w:rPr>
        <w:t>c</w:t>
      </w:r>
      <w:r>
        <w:rPr>
          <w:color w:val="333A56"/>
          <w:spacing w:val="-1"/>
          <w:sz w:val="25"/>
          <w:szCs w:val="25"/>
        </w:rPr>
        <w:t>a</w:t>
      </w:r>
      <w:r>
        <w:rPr>
          <w:color w:val="333A56"/>
          <w:sz w:val="25"/>
          <w:szCs w:val="25"/>
        </w:rPr>
        <w:t>.</w:t>
      </w:r>
    </w:p>
    <w:p w:rsidR="002B053A" w:rsidRDefault="002B053A">
      <w:pPr>
        <w:spacing w:before="13" w:line="280" w:lineRule="exact"/>
        <w:rPr>
          <w:sz w:val="28"/>
          <w:szCs w:val="28"/>
        </w:rPr>
      </w:pPr>
    </w:p>
    <w:p w:rsidR="002B053A" w:rsidRDefault="00C15307">
      <w:pPr>
        <w:ind w:left="116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color w:val="FF5C5C"/>
          <w:sz w:val="25"/>
          <w:szCs w:val="25"/>
        </w:rPr>
        <w:t>Ja</w:t>
      </w:r>
      <w:r>
        <w:rPr>
          <w:rFonts w:ascii="Arial" w:eastAsia="Arial" w:hAnsi="Arial" w:cs="Arial"/>
          <w:b/>
          <w:color w:val="FF5C5C"/>
          <w:spacing w:val="1"/>
          <w:sz w:val="25"/>
          <w:szCs w:val="25"/>
        </w:rPr>
        <w:t>n</w:t>
      </w:r>
      <w:r>
        <w:rPr>
          <w:rFonts w:ascii="Arial" w:eastAsia="Arial" w:hAnsi="Arial" w:cs="Arial"/>
          <w:b/>
          <w:color w:val="FF5C5C"/>
          <w:sz w:val="25"/>
          <w:szCs w:val="25"/>
        </w:rPr>
        <w:t>v</w:t>
      </w:r>
      <w:r>
        <w:rPr>
          <w:rFonts w:ascii="Arial" w:eastAsia="Arial" w:hAnsi="Arial" w:cs="Arial"/>
          <w:b/>
          <w:color w:val="FF5C5C"/>
          <w:spacing w:val="-2"/>
          <w:sz w:val="25"/>
          <w:szCs w:val="25"/>
        </w:rPr>
        <w:t>i</w:t>
      </w:r>
      <w:r>
        <w:rPr>
          <w:rFonts w:ascii="Arial" w:eastAsia="Arial" w:hAnsi="Arial" w:cs="Arial"/>
          <w:b/>
          <w:color w:val="FF5C5C"/>
          <w:sz w:val="25"/>
          <w:szCs w:val="25"/>
        </w:rPr>
        <w:t>er</w:t>
      </w:r>
      <w:r>
        <w:rPr>
          <w:rFonts w:ascii="Arial" w:eastAsia="Arial" w:hAnsi="Arial" w:cs="Arial"/>
          <w:b/>
          <w:color w:val="FF5C5C"/>
          <w:spacing w:val="-10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2005</w:t>
      </w:r>
      <w:r>
        <w:rPr>
          <w:rFonts w:ascii="Arial" w:eastAsia="Arial" w:hAnsi="Arial" w:cs="Arial"/>
          <w:b/>
          <w:color w:val="FF5C5C"/>
          <w:spacing w:val="-6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–</w:t>
      </w:r>
      <w:r>
        <w:rPr>
          <w:rFonts w:ascii="Arial" w:eastAsia="Arial" w:hAnsi="Arial" w:cs="Arial"/>
          <w:b/>
          <w:color w:val="FF5C5C"/>
          <w:spacing w:val="2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J</w:t>
      </w:r>
      <w:r>
        <w:rPr>
          <w:rFonts w:ascii="Arial" w:eastAsia="Arial" w:hAnsi="Arial" w:cs="Arial"/>
          <w:b/>
          <w:color w:val="FF5C5C"/>
          <w:spacing w:val="1"/>
          <w:sz w:val="25"/>
          <w:szCs w:val="25"/>
        </w:rPr>
        <w:t>u</w:t>
      </w:r>
      <w:r>
        <w:rPr>
          <w:rFonts w:ascii="Arial" w:eastAsia="Arial" w:hAnsi="Arial" w:cs="Arial"/>
          <w:b/>
          <w:color w:val="FF5C5C"/>
          <w:spacing w:val="-2"/>
          <w:sz w:val="25"/>
          <w:szCs w:val="25"/>
        </w:rPr>
        <w:t>i</w:t>
      </w:r>
      <w:r>
        <w:rPr>
          <w:rFonts w:ascii="Arial" w:eastAsia="Arial" w:hAnsi="Arial" w:cs="Arial"/>
          <w:b/>
          <w:color w:val="FF5C5C"/>
          <w:spacing w:val="2"/>
          <w:sz w:val="25"/>
          <w:szCs w:val="25"/>
        </w:rPr>
        <w:t>l</w:t>
      </w:r>
      <w:r>
        <w:rPr>
          <w:rFonts w:ascii="Arial" w:eastAsia="Arial" w:hAnsi="Arial" w:cs="Arial"/>
          <w:b/>
          <w:color w:val="FF5C5C"/>
          <w:spacing w:val="-2"/>
          <w:sz w:val="25"/>
          <w:szCs w:val="25"/>
        </w:rPr>
        <w:t>l</w:t>
      </w:r>
      <w:r>
        <w:rPr>
          <w:rFonts w:ascii="Arial" w:eastAsia="Arial" w:hAnsi="Arial" w:cs="Arial"/>
          <w:b/>
          <w:color w:val="FF5C5C"/>
          <w:sz w:val="25"/>
          <w:szCs w:val="25"/>
        </w:rPr>
        <w:t>et</w:t>
      </w:r>
      <w:r>
        <w:rPr>
          <w:rFonts w:ascii="Arial" w:eastAsia="Arial" w:hAnsi="Arial" w:cs="Arial"/>
          <w:b/>
          <w:color w:val="FF5C5C"/>
          <w:spacing w:val="-4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2006</w:t>
      </w:r>
    </w:p>
    <w:p w:rsidR="002B053A" w:rsidRDefault="00C15307">
      <w:pPr>
        <w:spacing w:before="1" w:line="280" w:lineRule="exact"/>
        <w:ind w:left="116"/>
        <w:rPr>
          <w:sz w:val="25"/>
          <w:szCs w:val="25"/>
        </w:rPr>
      </w:pPr>
      <w:r>
        <w:rPr>
          <w:b/>
          <w:color w:val="333A56"/>
          <w:spacing w:val="2"/>
          <w:position w:val="-1"/>
          <w:sz w:val="25"/>
          <w:szCs w:val="25"/>
        </w:rPr>
        <w:t>C</w:t>
      </w:r>
      <w:r>
        <w:rPr>
          <w:b/>
          <w:color w:val="333A56"/>
          <w:position w:val="-1"/>
          <w:sz w:val="25"/>
          <w:szCs w:val="25"/>
        </w:rPr>
        <w:t>hef</w:t>
      </w:r>
      <w:r>
        <w:rPr>
          <w:b/>
          <w:color w:val="333A56"/>
          <w:spacing w:val="-12"/>
          <w:position w:val="-1"/>
          <w:sz w:val="25"/>
          <w:szCs w:val="25"/>
        </w:rPr>
        <w:t xml:space="preserve"> </w:t>
      </w:r>
      <w:r>
        <w:rPr>
          <w:b/>
          <w:color w:val="333A56"/>
          <w:position w:val="-1"/>
          <w:sz w:val="25"/>
          <w:szCs w:val="25"/>
        </w:rPr>
        <w:t>de</w:t>
      </w:r>
      <w:r>
        <w:rPr>
          <w:b/>
          <w:color w:val="333A56"/>
          <w:spacing w:val="-12"/>
          <w:position w:val="-1"/>
          <w:sz w:val="25"/>
          <w:szCs w:val="25"/>
        </w:rPr>
        <w:t xml:space="preserve"> </w:t>
      </w:r>
      <w:r>
        <w:rPr>
          <w:b/>
          <w:color w:val="333A56"/>
          <w:position w:val="-1"/>
          <w:sz w:val="25"/>
          <w:szCs w:val="25"/>
        </w:rPr>
        <w:t>Se</w:t>
      </w:r>
      <w:r>
        <w:rPr>
          <w:b/>
          <w:color w:val="333A56"/>
          <w:spacing w:val="-5"/>
          <w:position w:val="-1"/>
          <w:sz w:val="25"/>
          <w:szCs w:val="25"/>
        </w:rPr>
        <w:t>r</w:t>
      </w:r>
      <w:r>
        <w:rPr>
          <w:b/>
          <w:color w:val="333A56"/>
          <w:position w:val="-1"/>
          <w:sz w:val="25"/>
          <w:szCs w:val="25"/>
        </w:rPr>
        <w:t>v</w:t>
      </w:r>
      <w:r>
        <w:rPr>
          <w:b/>
          <w:color w:val="333A56"/>
          <w:spacing w:val="-2"/>
          <w:position w:val="-1"/>
          <w:sz w:val="25"/>
          <w:szCs w:val="25"/>
        </w:rPr>
        <w:t>i</w:t>
      </w:r>
      <w:r>
        <w:rPr>
          <w:b/>
          <w:color w:val="333A56"/>
          <w:position w:val="-1"/>
          <w:sz w:val="25"/>
          <w:szCs w:val="25"/>
        </w:rPr>
        <w:t>ce</w:t>
      </w:r>
      <w:r>
        <w:rPr>
          <w:b/>
          <w:color w:val="333A56"/>
          <w:spacing w:val="-16"/>
          <w:position w:val="-1"/>
          <w:sz w:val="25"/>
          <w:szCs w:val="25"/>
        </w:rPr>
        <w:t xml:space="preserve"> </w:t>
      </w:r>
      <w:r>
        <w:rPr>
          <w:b/>
          <w:color w:val="333A56"/>
          <w:spacing w:val="2"/>
          <w:position w:val="-1"/>
          <w:sz w:val="25"/>
          <w:szCs w:val="25"/>
        </w:rPr>
        <w:t>C</w:t>
      </w:r>
      <w:r>
        <w:rPr>
          <w:b/>
          <w:color w:val="333A56"/>
          <w:spacing w:val="4"/>
          <w:position w:val="-1"/>
          <w:sz w:val="25"/>
          <w:szCs w:val="25"/>
        </w:rPr>
        <w:t>o</w:t>
      </w:r>
      <w:r>
        <w:rPr>
          <w:b/>
          <w:color w:val="333A56"/>
          <w:spacing w:val="-1"/>
          <w:position w:val="-1"/>
          <w:sz w:val="25"/>
          <w:szCs w:val="25"/>
        </w:rPr>
        <w:t>m</w:t>
      </w:r>
      <w:r>
        <w:rPr>
          <w:b/>
          <w:color w:val="333A56"/>
          <w:spacing w:val="-6"/>
          <w:position w:val="-1"/>
          <w:sz w:val="25"/>
          <w:szCs w:val="25"/>
        </w:rPr>
        <w:t>m</w:t>
      </w:r>
      <w:r>
        <w:rPr>
          <w:b/>
          <w:color w:val="333A56"/>
          <w:position w:val="-1"/>
          <w:sz w:val="25"/>
          <w:szCs w:val="25"/>
        </w:rPr>
        <w:t>un</w:t>
      </w:r>
      <w:r>
        <w:rPr>
          <w:b/>
          <w:color w:val="333A56"/>
          <w:spacing w:val="-2"/>
          <w:position w:val="-1"/>
          <w:sz w:val="25"/>
          <w:szCs w:val="25"/>
        </w:rPr>
        <w:t>i</w:t>
      </w:r>
      <w:r>
        <w:rPr>
          <w:b/>
          <w:color w:val="333A56"/>
          <w:position w:val="-1"/>
          <w:sz w:val="25"/>
          <w:szCs w:val="25"/>
        </w:rPr>
        <w:t>c</w:t>
      </w:r>
      <w:r>
        <w:rPr>
          <w:b/>
          <w:color w:val="333A56"/>
          <w:spacing w:val="4"/>
          <w:position w:val="-1"/>
          <w:sz w:val="25"/>
          <w:szCs w:val="25"/>
        </w:rPr>
        <w:t>a</w:t>
      </w:r>
      <w:r>
        <w:rPr>
          <w:b/>
          <w:color w:val="333A56"/>
          <w:spacing w:val="-1"/>
          <w:position w:val="-1"/>
          <w:sz w:val="25"/>
          <w:szCs w:val="25"/>
        </w:rPr>
        <w:t>t</w:t>
      </w:r>
      <w:r>
        <w:rPr>
          <w:b/>
          <w:color w:val="333A56"/>
          <w:spacing w:val="-2"/>
          <w:position w:val="-1"/>
          <w:sz w:val="25"/>
          <w:szCs w:val="25"/>
        </w:rPr>
        <w:t>i</w:t>
      </w:r>
      <w:r>
        <w:rPr>
          <w:b/>
          <w:color w:val="333A56"/>
          <w:position w:val="-1"/>
          <w:sz w:val="25"/>
          <w:szCs w:val="25"/>
        </w:rPr>
        <w:t>on</w:t>
      </w:r>
      <w:r>
        <w:rPr>
          <w:b/>
          <w:color w:val="333A56"/>
          <w:spacing w:val="-25"/>
          <w:position w:val="-1"/>
          <w:sz w:val="25"/>
          <w:szCs w:val="25"/>
        </w:rPr>
        <w:t xml:space="preserve"> </w:t>
      </w:r>
      <w:r>
        <w:rPr>
          <w:b/>
          <w:color w:val="333A56"/>
          <w:spacing w:val="-1"/>
          <w:position w:val="-1"/>
          <w:sz w:val="25"/>
          <w:szCs w:val="25"/>
        </w:rPr>
        <w:t>I</w:t>
      </w:r>
      <w:r>
        <w:rPr>
          <w:b/>
          <w:color w:val="333A56"/>
          <w:position w:val="-1"/>
          <w:sz w:val="25"/>
          <w:szCs w:val="25"/>
        </w:rPr>
        <w:t>n</w:t>
      </w:r>
      <w:r>
        <w:rPr>
          <w:b/>
          <w:color w:val="333A56"/>
          <w:spacing w:val="-1"/>
          <w:position w:val="-1"/>
          <w:sz w:val="25"/>
          <w:szCs w:val="25"/>
        </w:rPr>
        <w:t>t</w:t>
      </w:r>
      <w:r>
        <w:rPr>
          <w:b/>
          <w:color w:val="333A56"/>
          <w:spacing w:val="4"/>
          <w:position w:val="-1"/>
          <w:sz w:val="25"/>
          <w:szCs w:val="25"/>
        </w:rPr>
        <w:t>e</w:t>
      </w:r>
      <w:r>
        <w:rPr>
          <w:b/>
          <w:color w:val="333A56"/>
          <w:spacing w:val="-5"/>
          <w:position w:val="-1"/>
          <w:sz w:val="25"/>
          <w:szCs w:val="25"/>
        </w:rPr>
        <w:t>r</w:t>
      </w:r>
      <w:r>
        <w:rPr>
          <w:b/>
          <w:color w:val="333A56"/>
          <w:spacing w:val="5"/>
          <w:position w:val="-1"/>
          <w:sz w:val="25"/>
          <w:szCs w:val="25"/>
        </w:rPr>
        <w:t>n</w:t>
      </w:r>
      <w:r>
        <w:rPr>
          <w:b/>
          <w:color w:val="333A56"/>
          <w:position w:val="-1"/>
          <w:sz w:val="25"/>
          <w:szCs w:val="25"/>
        </w:rPr>
        <w:t>e</w:t>
      </w:r>
      <w:r>
        <w:rPr>
          <w:b/>
          <w:color w:val="333A56"/>
          <w:spacing w:val="-12"/>
          <w:position w:val="-1"/>
          <w:sz w:val="25"/>
          <w:szCs w:val="25"/>
        </w:rPr>
        <w:t xml:space="preserve"> </w:t>
      </w:r>
      <w:r>
        <w:rPr>
          <w:color w:val="333A56"/>
          <w:position w:val="-1"/>
          <w:sz w:val="25"/>
          <w:szCs w:val="25"/>
        </w:rPr>
        <w:t>-</w:t>
      </w:r>
      <w:r>
        <w:rPr>
          <w:color w:val="333A56"/>
          <w:spacing w:val="-12"/>
          <w:position w:val="-1"/>
          <w:sz w:val="25"/>
          <w:szCs w:val="25"/>
        </w:rPr>
        <w:t xml:space="preserve"> </w:t>
      </w:r>
      <w:r>
        <w:rPr>
          <w:color w:val="333A56"/>
          <w:spacing w:val="2"/>
          <w:position w:val="-1"/>
          <w:sz w:val="25"/>
          <w:szCs w:val="25"/>
        </w:rPr>
        <w:t>O</w:t>
      </w:r>
      <w:r>
        <w:rPr>
          <w:color w:val="333A56"/>
          <w:spacing w:val="-1"/>
          <w:position w:val="-1"/>
          <w:sz w:val="25"/>
          <w:szCs w:val="25"/>
        </w:rPr>
        <w:t>ff</w:t>
      </w:r>
      <w:r>
        <w:rPr>
          <w:color w:val="333A56"/>
          <w:spacing w:val="2"/>
          <w:position w:val="-1"/>
          <w:sz w:val="25"/>
          <w:szCs w:val="25"/>
        </w:rPr>
        <w:t>i</w:t>
      </w:r>
      <w:r>
        <w:rPr>
          <w:color w:val="333A56"/>
          <w:position w:val="-1"/>
          <w:sz w:val="25"/>
          <w:szCs w:val="25"/>
        </w:rPr>
        <w:t>ce</w:t>
      </w:r>
      <w:r>
        <w:rPr>
          <w:color w:val="333A56"/>
          <w:spacing w:val="-13"/>
          <w:position w:val="-1"/>
          <w:sz w:val="25"/>
          <w:szCs w:val="25"/>
        </w:rPr>
        <w:t xml:space="preserve"> </w:t>
      </w:r>
      <w:r>
        <w:rPr>
          <w:color w:val="333A56"/>
          <w:spacing w:val="1"/>
          <w:position w:val="-1"/>
          <w:sz w:val="25"/>
          <w:szCs w:val="25"/>
        </w:rPr>
        <w:t>C</w:t>
      </w:r>
      <w:r>
        <w:rPr>
          <w:color w:val="333A56"/>
          <w:position w:val="-1"/>
          <w:sz w:val="25"/>
          <w:szCs w:val="25"/>
        </w:rPr>
        <w:t>hé</w:t>
      </w:r>
      <w:r>
        <w:rPr>
          <w:color w:val="333A56"/>
          <w:spacing w:val="-2"/>
          <w:position w:val="-1"/>
          <w:sz w:val="25"/>
          <w:szCs w:val="25"/>
        </w:rPr>
        <w:t>ri</w:t>
      </w:r>
      <w:r>
        <w:rPr>
          <w:color w:val="333A56"/>
          <w:spacing w:val="-1"/>
          <w:position w:val="-1"/>
          <w:sz w:val="25"/>
          <w:szCs w:val="25"/>
        </w:rPr>
        <w:t>f</w:t>
      </w:r>
      <w:r>
        <w:rPr>
          <w:color w:val="333A56"/>
          <w:spacing w:val="2"/>
          <w:position w:val="-1"/>
          <w:sz w:val="25"/>
          <w:szCs w:val="25"/>
        </w:rPr>
        <w:t>i</w:t>
      </w:r>
      <w:r>
        <w:rPr>
          <w:color w:val="333A56"/>
          <w:position w:val="-1"/>
          <w:sz w:val="25"/>
          <w:szCs w:val="25"/>
        </w:rPr>
        <w:t>en</w:t>
      </w:r>
      <w:r>
        <w:rPr>
          <w:color w:val="333A56"/>
          <w:spacing w:val="-18"/>
          <w:position w:val="-1"/>
          <w:sz w:val="25"/>
          <w:szCs w:val="25"/>
        </w:rPr>
        <w:t xml:space="preserve"> </w:t>
      </w:r>
      <w:r>
        <w:rPr>
          <w:color w:val="333A56"/>
          <w:position w:val="-1"/>
          <w:sz w:val="25"/>
          <w:szCs w:val="25"/>
        </w:rPr>
        <w:t>des</w:t>
      </w:r>
      <w:r>
        <w:rPr>
          <w:color w:val="333A56"/>
          <w:spacing w:val="-14"/>
          <w:position w:val="-1"/>
          <w:sz w:val="25"/>
          <w:szCs w:val="25"/>
        </w:rPr>
        <w:t xml:space="preserve"> </w:t>
      </w:r>
      <w:r>
        <w:rPr>
          <w:color w:val="333A56"/>
          <w:position w:val="-1"/>
          <w:sz w:val="25"/>
          <w:szCs w:val="25"/>
        </w:rPr>
        <w:t>Phosph</w:t>
      </w:r>
      <w:r>
        <w:rPr>
          <w:color w:val="333A56"/>
          <w:spacing w:val="-1"/>
          <w:position w:val="-1"/>
          <w:sz w:val="25"/>
          <w:szCs w:val="25"/>
        </w:rPr>
        <w:t>a</w:t>
      </w:r>
      <w:r>
        <w:rPr>
          <w:color w:val="333A56"/>
          <w:spacing w:val="2"/>
          <w:position w:val="-1"/>
          <w:sz w:val="25"/>
          <w:szCs w:val="25"/>
        </w:rPr>
        <w:t>t</w:t>
      </w:r>
      <w:r>
        <w:rPr>
          <w:color w:val="333A56"/>
          <w:position w:val="-1"/>
          <w:sz w:val="25"/>
          <w:szCs w:val="25"/>
        </w:rPr>
        <w:t>es</w:t>
      </w:r>
      <w:r>
        <w:rPr>
          <w:color w:val="333A56"/>
          <w:spacing w:val="-20"/>
          <w:position w:val="-1"/>
          <w:sz w:val="25"/>
          <w:szCs w:val="25"/>
        </w:rPr>
        <w:t xml:space="preserve"> </w:t>
      </w:r>
      <w:r>
        <w:rPr>
          <w:color w:val="333A56"/>
          <w:position w:val="-1"/>
          <w:sz w:val="25"/>
          <w:szCs w:val="25"/>
        </w:rPr>
        <w:t>–</w:t>
      </w:r>
      <w:r>
        <w:rPr>
          <w:color w:val="333A56"/>
          <w:spacing w:val="-11"/>
          <w:position w:val="-1"/>
          <w:sz w:val="25"/>
          <w:szCs w:val="25"/>
        </w:rPr>
        <w:t xml:space="preserve"> </w:t>
      </w:r>
      <w:r>
        <w:rPr>
          <w:color w:val="333A56"/>
          <w:spacing w:val="1"/>
          <w:position w:val="-1"/>
          <w:sz w:val="25"/>
          <w:szCs w:val="25"/>
        </w:rPr>
        <w:t>C</w:t>
      </w:r>
      <w:r>
        <w:rPr>
          <w:color w:val="333A56"/>
          <w:position w:val="-1"/>
          <w:sz w:val="25"/>
          <w:szCs w:val="25"/>
        </w:rPr>
        <w:t>a</w:t>
      </w:r>
      <w:r>
        <w:rPr>
          <w:color w:val="333A56"/>
          <w:spacing w:val="-1"/>
          <w:position w:val="-1"/>
          <w:sz w:val="25"/>
          <w:szCs w:val="25"/>
        </w:rPr>
        <w:t>s</w:t>
      </w:r>
      <w:r>
        <w:rPr>
          <w:color w:val="333A56"/>
          <w:position w:val="-1"/>
          <w:sz w:val="25"/>
          <w:szCs w:val="25"/>
        </w:rPr>
        <w:t>ab</w:t>
      </w:r>
      <w:r>
        <w:rPr>
          <w:color w:val="333A56"/>
          <w:spacing w:val="-2"/>
          <w:position w:val="-1"/>
          <w:sz w:val="25"/>
          <w:szCs w:val="25"/>
        </w:rPr>
        <w:t>l</w:t>
      </w:r>
      <w:r>
        <w:rPr>
          <w:color w:val="333A56"/>
          <w:position w:val="-1"/>
          <w:sz w:val="25"/>
          <w:szCs w:val="25"/>
        </w:rPr>
        <w:t>an</w:t>
      </w:r>
      <w:r>
        <w:rPr>
          <w:color w:val="333A56"/>
          <w:spacing w:val="-1"/>
          <w:position w:val="-1"/>
          <w:sz w:val="25"/>
          <w:szCs w:val="25"/>
        </w:rPr>
        <w:t>c</w:t>
      </w:r>
      <w:r>
        <w:rPr>
          <w:color w:val="333A56"/>
          <w:spacing w:val="4"/>
          <w:position w:val="-1"/>
          <w:sz w:val="25"/>
          <w:szCs w:val="25"/>
        </w:rPr>
        <w:t>a</w:t>
      </w:r>
      <w:r>
        <w:rPr>
          <w:color w:val="333A56"/>
          <w:position w:val="-1"/>
          <w:sz w:val="25"/>
          <w:szCs w:val="25"/>
        </w:rPr>
        <w:t>.</w:t>
      </w:r>
    </w:p>
    <w:p w:rsidR="002B053A" w:rsidRDefault="002B053A">
      <w:pPr>
        <w:spacing w:line="200" w:lineRule="exact"/>
      </w:pPr>
    </w:p>
    <w:p w:rsidR="002B053A" w:rsidRDefault="002B053A">
      <w:pPr>
        <w:spacing w:before="17" w:line="260" w:lineRule="exact"/>
        <w:rPr>
          <w:sz w:val="26"/>
          <w:szCs w:val="26"/>
        </w:rPr>
      </w:pPr>
    </w:p>
    <w:p w:rsidR="002B053A" w:rsidRDefault="00C15307">
      <w:pPr>
        <w:spacing w:before="23" w:line="320" w:lineRule="exact"/>
        <w:ind w:left="116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color w:val="FF5C5C"/>
          <w:spacing w:val="-2"/>
          <w:position w:val="-1"/>
          <w:sz w:val="30"/>
          <w:szCs w:val="30"/>
        </w:rPr>
        <w:t>F</w:t>
      </w:r>
      <w:r>
        <w:rPr>
          <w:rFonts w:ascii="Arial" w:eastAsia="Arial" w:hAnsi="Arial" w:cs="Arial"/>
          <w:b/>
          <w:color w:val="FF5C5C"/>
          <w:position w:val="-1"/>
          <w:sz w:val="30"/>
          <w:szCs w:val="30"/>
        </w:rPr>
        <w:t>O</w:t>
      </w:r>
      <w:r>
        <w:rPr>
          <w:rFonts w:ascii="Arial" w:eastAsia="Arial" w:hAnsi="Arial" w:cs="Arial"/>
          <w:b/>
          <w:color w:val="FF5C5C"/>
          <w:spacing w:val="-2"/>
          <w:position w:val="-1"/>
          <w:sz w:val="30"/>
          <w:szCs w:val="30"/>
        </w:rPr>
        <w:t>R</w:t>
      </w:r>
      <w:r>
        <w:rPr>
          <w:rFonts w:ascii="Arial" w:eastAsia="Arial" w:hAnsi="Arial" w:cs="Arial"/>
          <w:b/>
          <w:color w:val="FF5C5C"/>
          <w:spacing w:val="2"/>
          <w:position w:val="-1"/>
          <w:sz w:val="30"/>
          <w:szCs w:val="30"/>
        </w:rPr>
        <w:t>M</w:t>
      </w:r>
      <w:r>
        <w:rPr>
          <w:rFonts w:ascii="Arial" w:eastAsia="Arial" w:hAnsi="Arial" w:cs="Arial"/>
          <w:b/>
          <w:color w:val="FF5C5C"/>
          <w:spacing w:val="-2"/>
          <w:position w:val="-1"/>
          <w:sz w:val="30"/>
          <w:szCs w:val="30"/>
        </w:rPr>
        <w:t>ATI</w:t>
      </w:r>
      <w:r>
        <w:rPr>
          <w:rFonts w:ascii="Arial" w:eastAsia="Arial" w:hAnsi="Arial" w:cs="Arial"/>
          <w:b/>
          <w:color w:val="FF5C5C"/>
          <w:position w:val="-1"/>
          <w:sz w:val="30"/>
          <w:szCs w:val="30"/>
        </w:rPr>
        <w:t>O</w:t>
      </w:r>
      <w:r>
        <w:rPr>
          <w:rFonts w:ascii="Arial" w:eastAsia="Arial" w:hAnsi="Arial" w:cs="Arial"/>
          <w:b/>
          <w:color w:val="FF5C5C"/>
          <w:spacing w:val="-2"/>
          <w:position w:val="-1"/>
          <w:sz w:val="30"/>
          <w:szCs w:val="30"/>
        </w:rPr>
        <w:t>N</w:t>
      </w:r>
      <w:r>
        <w:rPr>
          <w:rFonts w:ascii="Arial" w:eastAsia="Arial" w:hAnsi="Arial" w:cs="Arial"/>
          <w:b/>
          <w:color w:val="FF5C5C"/>
          <w:position w:val="-1"/>
          <w:sz w:val="30"/>
          <w:szCs w:val="30"/>
        </w:rPr>
        <w:t>S</w:t>
      </w:r>
      <w:r>
        <w:rPr>
          <w:rFonts w:ascii="Arial" w:eastAsia="Arial" w:hAnsi="Arial" w:cs="Arial"/>
          <w:b/>
          <w:color w:val="FF5C5C"/>
          <w:spacing w:val="1"/>
          <w:position w:val="-1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color w:val="FF5C5C"/>
          <w:position w:val="-1"/>
          <w:sz w:val="30"/>
          <w:szCs w:val="30"/>
        </w:rPr>
        <w:t>P</w:t>
      </w:r>
      <w:r>
        <w:rPr>
          <w:rFonts w:ascii="Arial" w:eastAsia="Arial" w:hAnsi="Arial" w:cs="Arial"/>
          <w:b/>
          <w:color w:val="FF5C5C"/>
          <w:spacing w:val="-2"/>
          <w:position w:val="-1"/>
          <w:sz w:val="30"/>
          <w:szCs w:val="30"/>
        </w:rPr>
        <w:t>R</w:t>
      </w:r>
      <w:r>
        <w:rPr>
          <w:rFonts w:ascii="Arial" w:eastAsia="Arial" w:hAnsi="Arial" w:cs="Arial"/>
          <w:b/>
          <w:color w:val="FF5C5C"/>
          <w:position w:val="-1"/>
          <w:sz w:val="30"/>
          <w:szCs w:val="30"/>
        </w:rPr>
        <w:t>O</w:t>
      </w:r>
      <w:r>
        <w:rPr>
          <w:rFonts w:ascii="Arial" w:eastAsia="Arial" w:hAnsi="Arial" w:cs="Arial"/>
          <w:b/>
          <w:color w:val="FF5C5C"/>
          <w:spacing w:val="-2"/>
          <w:position w:val="-1"/>
          <w:sz w:val="30"/>
          <w:szCs w:val="30"/>
        </w:rPr>
        <w:t>F</w:t>
      </w:r>
      <w:r>
        <w:rPr>
          <w:rFonts w:ascii="Arial" w:eastAsia="Arial" w:hAnsi="Arial" w:cs="Arial"/>
          <w:b/>
          <w:color w:val="FF5C5C"/>
          <w:spacing w:val="-5"/>
          <w:position w:val="-1"/>
          <w:sz w:val="30"/>
          <w:szCs w:val="30"/>
        </w:rPr>
        <w:t>E</w:t>
      </w:r>
      <w:r>
        <w:rPr>
          <w:rFonts w:ascii="Arial" w:eastAsia="Arial" w:hAnsi="Arial" w:cs="Arial"/>
          <w:b/>
          <w:color w:val="FF5C5C"/>
          <w:position w:val="-1"/>
          <w:sz w:val="30"/>
          <w:szCs w:val="30"/>
        </w:rPr>
        <w:t>S</w:t>
      </w:r>
      <w:r>
        <w:rPr>
          <w:rFonts w:ascii="Arial" w:eastAsia="Arial" w:hAnsi="Arial" w:cs="Arial"/>
          <w:b/>
          <w:color w:val="FF5C5C"/>
          <w:spacing w:val="-5"/>
          <w:position w:val="-1"/>
          <w:sz w:val="30"/>
          <w:szCs w:val="30"/>
        </w:rPr>
        <w:t>S</w:t>
      </w:r>
      <w:r>
        <w:rPr>
          <w:rFonts w:ascii="Arial" w:eastAsia="Arial" w:hAnsi="Arial" w:cs="Arial"/>
          <w:b/>
          <w:color w:val="FF5C5C"/>
          <w:spacing w:val="2"/>
          <w:position w:val="-1"/>
          <w:sz w:val="30"/>
          <w:szCs w:val="30"/>
        </w:rPr>
        <w:t>I</w:t>
      </w:r>
      <w:r>
        <w:rPr>
          <w:rFonts w:ascii="Arial" w:eastAsia="Arial" w:hAnsi="Arial" w:cs="Arial"/>
          <w:b/>
          <w:color w:val="FF5C5C"/>
          <w:position w:val="-1"/>
          <w:sz w:val="30"/>
          <w:szCs w:val="30"/>
        </w:rPr>
        <w:t>O</w:t>
      </w:r>
      <w:r>
        <w:rPr>
          <w:rFonts w:ascii="Arial" w:eastAsia="Arial" w:hAnsi="Arial" w:cs="Arial"/>
          <w:b/>
          <w:color w:val="FF5C5C"/>
          <w:spacing w:val="-2"/>
          <w:position w:val="-1"/>
          <w:sz w:val="30"/>
          <w:szCs w:val="30"/>
        </w:rPr>
        <w:t>NN</w:t>
      </w:r>
      <w:r>
        <w:rPr>
          <w:rFonts w:ascii="Arial" w:eastAsia="Arial" w:hAnsi="Arial" w:cs="Arial"/>
          <w:b/>
          <w:color w:val="FF5C5C"/>
          <w:position w:val="-1"/>
          <w:sz w:val="30"/>
          <w:szCs w:val="30"/>
        </w:rPr>
        <w:t>E</w:t>
      </w:r>
      <w:r>
        <w:rPr>
          <w:rFonts w:ascii="Arial" w:eastAsia="Arial" w:hAnsi="Arial" w:cs="Arial"/>
          <w:b/>
          <w:color w:val="FF5C5C"/>
          <w:spacing w:val="-2"/>
          <w:position w:val="-1"/>
          <w:sz w:val="30"/>
          <w:szCs w:val="30"/>
        </w:rPr>
        <w:t>L</w:t>
      </w:r>
      <w:r>
        <w:rPr>
          <w:rFonts w:ascii="Arial" w:eastAsia="Arial" w:hAnsi="Arial" w:cs="Arial"/>
          <w:b/>
          <w:color w:val="FF5C5C"/>
          <w:spacing w:val="-7"/>
          <w:position w:val="-1"/>
          <w:sz w:val="30"/>
          <w:szCs w:val="30"/>
        </w:rPr>
        <w:t>L</w:t>
      </w:r>
      <w:r>
        <w:rPr>
          <w:rFonts w:ascii="Arial" w:eastAsia="Arial" w:hAnsi="Arial" w:cs="Arial"/>
          <w:b/>
          <w:color w:val="FF5C5C"/>
          <w:position w:val="-1"/>
          <w:sz w:val="30"/>
          <w:szCs w:val="30"/>
        </w:rPr>
        <w:t>ES</w:t>
      </w:r>
      <w:r>
        <w:rPr>
          <w:rFonts w:ascii="Arial" w:eastAsia="Arial" w:hAnsi="Arial" w:cs="Arial"/>
          <w:b/>
          <w:color w:val="FF5C5C"/>
          <w:spacing w:val="6"/>
          <w:position w:val="-1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color w:val="FF5C5C"/>
          <w:position w:val="-1"/>
          <w:sz w:val="30"/>
          <w:szCs w:val="30"/>
        </w:rPr>
        <w:t>&amp;</w:t>
      </w:r>
      <w:r>
        <w:rPr>
          <w:rFonts w:ascii="Arial" w:eastAsia="Arial" w:hAnsi="Arial" w:cs="Arial"/>
          <w:b/>
          <w:color w:val="FF5C5C"/>
          <w:spacing w:val="-4"/>
          <w:position w:val="-1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color w:val="FF5C5C"/>
          <w:position w:val="-1"/>
          <w:sz w:val="30"/>
          <w:szCs w:val="30"/>
        </w:rPr>
        <w:t>S</w:t>
      </w:r>
      <w:r>
        <w:rPr>
          <w:rFonts w:ascii="Arial" w:eastAsia="Arial" w:hAnsi="Arial" w:cs="Arial"/>
          <w:b/>
          <w:color w:val="FF5C5C"/>
          <w:spacing w:val="-5"/>
          <w:position w:val="-1"/>
          <w:sz w:val="30"/>
          <w:szCs w:val="30"/>
        </w:rPr>
        <w:t>E</w:t>
      </w:r>
      <w:r>
        <w:rPr>
          <w:rFonts w:ascii="Arial" w:eastAsia="Arial" w:hAnsi="Arial" w:cs="Arial"/>
          <w:b/>
          <w:color w:val="FF5C5C"/>
          <w:spacing w:val="-2"/>
          <w:position w:val="-1"/>
          <w:sz w:val="30"/>
          <w:szCs w:val="30"/>
        </w:rPr>
        <w:t>M</w:t>
      </w:r>
      <w:r>
        <w:rPr>
          <w:rFonts w:ascii="Arial" w:eastAsia="Arial" w:hAnsi="Arial" w:cs="Arial"/>
          <w:b/>
          <w:color w:val="FF5C5C"/>
          <w:spacing w:val="2"/>
          <w:w w:val="101"/>
          <w:position w:val="-1"/>
          <w:sz w:val="30"/>
          <w:szCs w:val="30"/>
        </w:rPr>
        <w:t>I</w:t>
      </w:r>
      <w:r>
        <w:rPr>
          <w:rFonts w:ascii="Arial" w:eastAsia="Arial" w:hAnsi="Arial" w:cs="Arial"/>
          <w:b/>
          <w:color w:val="FF5C5C"/>
          <w:spacing w:val="-2"/>
          <w:position w:val="-1"/>
          <w:sz w:val="30"/>
          <w:szCs w:val="30"/>
        </w:rPr>
        <w:t>NA</w:t>
      </w:r>
      <w:r>
        <w:rPr>
          <w:rFonts w:ascii="Arial" w:eastAsia="Arial" w:hAnsi="Arial" w:cs="Arial"/>
          <w:b/>
          <w:color w:val="FF5C5C"/>
          <w:spacing w:val="2"/>
          <w:w w:val="101"/>
          <w:position w:val="-1"/>
          <w:sz w:val="30"/>
          <w:szCs w:val="30"/>
        </w:rPr>
        <w:t>I</w:t>
      </w:r>
      <w:r>
        <w:rPr>
          <w:rFonts w:ascii="Arial" w:eastAsia="Arial" w:hAnsi="Arial" w:cs="Arial"/>
          <w:b/>
          <w:color w:val="FF5C5C"/>
          <w:spacing w:val="-7"/>
          <w:position w:val="-1"/>
          <w:sz w:val="30"/>
          <w:szCs w:val="30"/>
        </w:rPr>
        <w:t>R</w:t>
      </w:r>
      <w:r>
        <w:rPr>
          <w:rFonts w:ascii="Arial" w:eastAsia="Arial" w:hAnsi="Arial" w:cs="Arial"/>
          <w:b/>
          <w:color w:val="FF5C5C"/>
          <w:position w:val="-1"/>
          <w:sz w:val="30"/>
          <w:szCs w:val="30"/>
        </w:rPr>
        <w:t>ES</w:t>
      </w:r>
    </w:p>
    <w:p w:rsidR="002B053A" w:rsidRDefault="002B053A">
      <w:pPr>
        <w:spacing w:before="6" w:line="180" w:lineRule="exact"/>
        <w:rPr>
          <w:sz w:val="18"/>
          <w:szCs w:val="18"/>
        </w:rPr>
      </w:pPr>
    </w:p>
    <w:p w:rsidR="002B053A" w:rsidRDefault="002B053A">
      <w:pPr>
        <w:spacing w:line="200" w:lineRule="exact"/>
      </w:pPr>
    </w:p>
    <w:p w:rsidR="002B053A" w:rsidRDefault="00C15307">
      <w:pPr>
        <w:spacing w:before="27"/>
        <w:ind w:left="116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color w:val="FF5C5C"/>
          <w:spacing w:val="2"/>
          <w:sz w:val="25"/>
          <w:szCs w:val="25"/>
        </w:rPr>
        <w:t>D</w:t>
      </w:r>
      <w:r>
        <w:rPr>
          <w:rFonts w:ascii="Arial" w:eastAsia="Arial" w:hAnsi="Arial" w:cs="Arial"/>
          <w:b/>
          <w:color w:val="FF5C5C"/>
          <w:sz w:val="25"/>
          <w:szCs w:val="25"/>
        </w:rPr>
        <w:t>écembre</w:t>
      </w:r>
      <w:r>
        <w:rPr>
          <w:rFonts w:ascii="Arial" w:eastAsia="Arial" w:hAnsi="Arial" w:cs="Arial"/>
          <w:b/>
          <w:color w:val="FF5C5C"/>
          <w:spacing w:val="-14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2019</w:t>
      </w:r>
    </w:p>
    <w:p w:rsidR="002B053A" w:rsidRDefault="00C15307">
      <w:pPr>
        <w:spacing w:line="260" w:lineRule="exact"/>
        <w:ind w:left="116"/>
        <w:rPr>
          <w:sz w:val="25"/>
          <w:szCs w:val="25"/>
        </w:rPr>
      </w:pPr>
      <w:r>
        <w:rPr>
          <w:b/>
          <w:color w:val="333A56"/>
          <w:sz w:val="25"/>
          <w:szCs w:val="25"/>
        </w:rPr>
        <w:t>M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z w:val="25"/>
          <w:szCs w:val="25"/>
        </w:rPr>
        <w:t>n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pacing w:val="3"/>
          <w:sz w:val="25"/>
          <w:szCs w:val="25"/>
        </w:rPr>
        <w:t>s</w:t>
      </w:r>
      <w:r>
        <w:rPr>
          <w:b/>
          <w:color w:val="333A56"/>
          <w:spacing w:val="-1"/>
          <w:sz w:val="25"/>
          <w:szCs w:val="25"/>
        </w:rPr>
        <w:t>t</w:t>
      </w:r>
      <w:r>
        <w:rPr>
          <w:b/>
          <w:color w:val="333A56"/>
          <w:spacing w:val="4"/>
          <w:sz w:val="25"/>
          <w:szCs w:val="25"/>
        </w:rPr>
        <w:t>è</w:t>
      </w:r>
      <w:r>
        <w:rPr>
          <w:b/>
          <w:color w:val="333A56"/>
          <w:spacing w:val="-5"/>
          <w:sz w:val="25"/>
          <w:szCs w:val="25"/>
        </w:rPr>
        <w:t>r</w:t>
      </w:r>
      <w:r>
        <w:rPr>
          <w:b/>
          <w:color w:val="333A56"/>
          <w:sz w:val="25"/>
          <w:szCs w:val="25"/>
        </w:rPr>
        <w:t>e</w:t>
      </w:r>
      <w:r>
        <w:rPr>
          <w:b/>
          <w:color w:val="333A56"/>
          <w:spacing w:val="-4"/>
          <w:sz w:val="25"/>
          <w:szCs w:val="25"/>
        </w:rPr>
        <w:t xml:space="preserve"> </w:t>
      </w:r>
      <w:r>
        <w:rPr>
          <w:b/>
          <w:color w:val="333A56"/>
          <w:sz w:val="25"/>
          <w:szCs w:val="25"/>
        </w:rPr>
        <w:t>de</w:t>
      </w:r>
      <w:r>
        <w:rPr>
          <w:b/>
          <w:color w:val="333A56"/>
          <w:spacing w:val="6"/>
          <w:sz w:val="25"/>
          <w:szCs w:val="25"/>
        </w:rPr>
        <w:t xml:space="preserve"> </w:t>
      </w:r>
      <w:r>
        <w:rPr>
          <w:b/>
          <w:color w:val="333A56"/>
          <w:spacing w:val="-7"/>
          <w:sz w:val="25"/>
          <w:szCs w:val="25"/>
        </w:rPr>
        <w:t>l</w:t>
      </w:r>
      <w:r>
        <w:rPr>
          <w:b/>
          <w:color w:val="333A56"/>
          <w:sz w:val="25"/>
          <w:szCs w:val="25"/>
        </w:rPr>
        <w:t>a</w:t>
      </w:r>
      <w:r>
        <w:rPr>
          <w:b/>
          <w:color w:val="333A56"/>
          <w:spacing w:val="-1"/>
          <w:sz w:val="25"/>
          <w:szCs w:val="25"/>
        </w:rPr>
        <w:t xml:space="preserve"> </w:t>
      </w:r>
      <w:r>
        <w:rPr>
          <w:b/>
          <w:color w:val="333A56"/>
          <w:sz w:val="25"/>
          <w:szCs w:val="25"/>
        </w:rPr>
        <w:t>J</w:t>
      </w:r>
      <w:r>
        <w:rPr>
          <w:b/>
          <w:color w:val="333A56"/>
          <w:spacing w:val="5"/>
          <w:sz w:val="25"/>
          <w:szCs w:val="25"/>
        </w:rPr>
        <w:t>u</w:t>
      </w:r>
      <w:r>
        <w:rPr>
          <w:b/>
          <w:color w:val="333A56"/>
          <w:spacing w:val="-1"/>
          <w:sz w:val="25"/>
          <w:szCs w:val="25"/>
        </w:rPr>
        <w:t>st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pacing w:val="4"/>
          <w:sz w:val="25"/>
          <w:szCs w:val="25"/>
        </w:rPr>
        <w:t>c</w:t>
      </w:r>
      <w:r>
        <w:rPr>
          <w:b/>
          <w:color w:val="333A56"/>
          <w:spacing w:val="1"/>
          <w:sz w:val="25"/>
          <w:szCs w:val="25"/>
        </w:rPr>
        <w:t>e</w:t>
      </w:r>
      <w:r>
        <w:rPr>
          <w:color w:val="333A56"/>
          <w:sz w:val="25"/>
          <w:szCs w:val="25"/>
        </w:rPr>
        <w:t>,</w:t>
      </w:r>
      <w:r>
        <w:rPr>
          <w:color w:val="333A56"/>
          <w:spacing w:val="-5"/>
          <w:sz w:val="25"/>
          <w:szCs w:val="25"/>
        </w:rPr>
        <w:t xml:space="preserve"> </w:t>
      </w:r>
      <w:r>
        <w:rPr>
          <w:color w:val="333A56"/>
          <w:spacing w:val="-1"/>
          <w:sz w:val="25"/>
          <w:szCs w:val="25"/>
        </w:rPr>
        <w:t>f</w:t>
      </w:r>
      <w:r>
        <w:rPr>
          <w:color w:val="333A56"/>
          <w:spacing w:val="4"/>
          <w:sz w:val="25"/>
          <w:szCs w:val="25"/>
        </w:rPr>
        <w:t>o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ti</w:t>
      </w:r>
      <w:r>
        <w:rPr>
          <w:color w:val="333A56"/>
          <w:sz w:val="25"/>
          <w:szCs w:val="25"/>
        </w:rPr>
        <w:t>on</w:t>
      </w:r>
      <w:r>
        <w:rPr>
          <w:color w:val="333A56"/>
          <w:spacing w:val="-3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au</w:t>
      </w:r>
      <w:r>
        <w:rPr>
          <w:color w:val="333A56"/>
          <w:spacing w:val="-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p</w:t>
      </w:r>
      <w:r>
        <w:rPr>
          <w:color w:val="333A56"/>
          <w:spacing w:val="-2"/>
          <w:sz w:val="25"/>
          <w:szCs w:val="25"/>
        </w:rPr>
        <w:t>r</w:t>
      </w:r>
      <w:r>
        <w:rPr>
          <w:color w:val="333A56"/>
          <w:spacing w:val="4"/>
          <w:sz w:val="25"/>
          <w:szCs w:val="25"/>
        </w:rPr>
        <w:t>o</w:t>
      </w:r>
      <w:r>
        <w:rPr>
          <w:color w:val="333A56"/>
          <w:spacing w:val="-1"/>
          <w:sz w:val="25"/>
          <w:szCs w:val="25"/>
        </w:rPr>
        <w:t>f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t</w:t>
      </w:r>
      <w:r>
        <w:rPr>
          <w:color w:val="333A56"/>
          <w:spacing w:val="-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 xml:space="preserve">des </w:t>
      </w:r>
      <w:r>
        <w:rPr>
          <w:color w:val="333A56"/>
          <w:spacing w:val="-2"/>
          <w:sz w:val="25"/>
          <w:szCs w:val="25"/>
        </w:rPr>
        <w:t>j</w:t>
      </w:r>
      <w:r>
        <w:rPr>
          <w:color w:val="333A56"/>
          <w:sz w:val="25"/>
          <w:szCs w:val="25"/>
        </w:rPr>
        <w:t>u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pacing w:val="2"/>
          <w:sz w:val="25"/>
          <w:szCs w:val="25"/>
        </w:rPr>
        <w:t>i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pacing w:val="-2"/>
          <w:sz w:val="25"/>
          <w:szCs w:val="25"/>
        </w:rPr>
        <w:t>t</w:t>
      </w:r>
      <w:r>
        <w:rPr>
          <w:color w:val="333A56"/>
          <w:sz w:val="25"/>
          <w:szCs w:val="25"/>
        </w:rPr>
        <w:t>es</w:t>
      </w:r>
      <w:r>
        <w:rPr>
          <w:color w:val="333A56"/>
          <w:spacing w:val="-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:</w:t>
      </w:r>
      <w:r>
        <w:rPr>
          <w:color w:val="333A56"/>
          <w:spacing w:val="-2"/>
          <w:sz w:val="25"/>
          <w:szCs w:val="25"/>
        </w:rPr>
        <w:t xml:space="preserve"> </w:t>
      </w:r>
      <w:r>
        <w:rPr>
          <w:color w:val="333A56"/>
          <w:spacing w:val="1"/>
          <w:sz w:val="25"/>
          <w:szCs w:val="25"/>
        </w:rPr>
        <w:t>C</w:t>
      </w:r>
      <w:r>
        <w:rPr>
          <w:color w:val="333A56"/>
          <w:spacing w:val="4"/>
          <w:sz w:val="25"/>
          <w:szCs w:val="25"/>
        </w:rPr>
        <w:t>o</w:t>
      </w:r>
      <w:r>
        <w:rPr>
          <w:color w:val="333A56"/>
          <w:spacing w:val="-2"/>
          <w:sz w:val="25"/>
          <w:szCs w:val="25"/>
        </w:rPr>
        <w:t>mm</w:t>
      </w:r>
      <w:r>
        <w:rPr>
          <w:color w:val="333A56"/>
          <w:sz w:val="25"/>
          <w:szCs w:val="25"/>
        </w:rPr>
        <w:t>u</w:t>
      </w:r>
      <w:r>
        <w:rPr>
          <w:color w:val="333A56"/>
          <w:spacing w:val="4"/>
          <w:sz w:val="25"/>
          <w:szCs w:val="25"/>
        </w:rPr>
        <w:t>n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c</w:t>
      </w:r>
      <w:r>
        <w:rPr>
          <w:color w:val="333A56"/>
          <w:spacing w:val="-1"/>
          <w:sz w:val="25"/>
          <w:szCs w:val="25"/>
        </w:rPr>
        <w:t>a</w:t>
      </w:r>
      <w:r>
        <w:rPr>
          <w:color w:val="333A56"/>
          <w:spacing w:val="2"/>
          <w:sz w:val="25"/>
          <w:szCs w:val="25"/>
        </w:rPr>
        <w:t>t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on</w:t>
      </w:r>
      <w:r>
        <w:rPr>
          <w:color w:val="333A56"/>
          <w:spacing w:val="-12"/>
          <w:sz w:val="25"/>
          <w:szCs w:val="25"/>
        </w:rPr>
        <w:t xml:space="preserve"> </w:t>
      </w:r>
      <w:r>
        <w:rPr>
          <w:color w:val="333A56"/>
          <w:spacing w:val="4"/>
          <w:sz w:val="25"/>
          <w:szCs w:val="25"/>
        </w:rPr>
        <w:t>p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-1"/>
          <w:sz w:val="25"/>
          <w:szCs w:val="25"/>
        </w:rPr>
        <w:t>f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3"/>
          <w:sz w:val="25"/>
          <w:szCs w:val="25"/>
        </w:rPr>
        <w:t>s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onn</w:t>
      </w:r>
      <w:r>
        <w:rPr>
          <w:color w:val="333A56"/>
          <w:spacing w:val="4"/>
          <w:sz w:val="25"/>
          <w:szCs w:val="25"/>
        </w:rPr>
        <w:t>e</w:t>
      </w:r>
      <w:r>
        <w:rPr>
          <w:color w:val="333A56"/>
          <w:spacing w:val="-2"/>
          <w:sz w:val="25"/>
          <w:szCs w:val="25"/>
        </w:rPr>
        <w:t>ll</w:t>
      </w:r>
      <w:r>
        <w:rPr>
          <w:color w:val="333A56"/>
          <w:spacing w:val="4"/>
          <w:sz w:val="25"/>
          <w:szCs w:val="25"/>
        </w:rPr>
        <w:t>e</w:t>
      </w:r>
      <w:r>
        <w:rPr>
          <w:color w:val="333A56"/>
          <w:sz w:val="25"/>
          <w:szCs w:val="25"/>
        </w:rPr>
        <w:t>,</w:t>
      </w:r>
    </w:p>
    <w:p w:rsidR="002B053A" w:rsidRDefault="00C15307">
      <w:pPr>
        <w:ind w:left="116"/>
        <w:rPr>
          <w:sz w:val="25"/>
          <w:szCs w:val="25"/>
        </w:rPr>
      </w:pPr>
      <w:r>
        <w:rPr>
          <w:color w:val="333A56"/>
          <w:spacing w:val="-1"/>
          <w:sz w:val="25"/>
          <w:szCs w:val="25"/>
        </w:rPr>
        <w:t>M</w:t>
      </w:r>
      <w:r>
        <w:rPr>
          <w:color w:val="333A56"/>
          <w:sz w:val="25"/>
          <w:szCs w:val="25"/>
        </w:rPr>
        <w:t>an</w:t>
      </w:r>
      <w:r>
        <w:rPr>
          <w:color w:val="333A56"/>
          <w:spacing w:val="-1"/>
          <w:sz w:val="25"/>
          <w:szCs w:val="25"/>
        </w:rPr>
        <w:t>a</w:t>
      </w:r>
      <w:r>
        <w:rPr>
          <w:color w:val="333A56"/>
          <w:sz w:val="25"/>
          <w:szCs w:val="25"/>
        </w:rPr>
        <w:t>ge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4"/>
          <w:sz w:val="25"/>
          <w:szCs w:val="25"/>
        </w:rPr>
        <w:t>n</w:t>
      </w:r>
      <w:r>
        <w:rPr>
          <w:color w:val="333A56"/>
          <w:sz w:val="25"/>
          <w:szCs w:val="25"/>
        </w:rPr>
        <w:t>t</w:t>
      </w:r>
      <w:r>
        <w:rPr>
          <w:color w:val="333A56"/>
          <w:spacing w:val="-14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P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pacing w:val="4"/>
          <w:sz w:val="25"/>
          <w:szCs w:val="25"/>
        </w:rPr>
        <w:t>o</w:t>
      </w:r>
      <w:r>
        <w:rPr>
          <w:color w:val="333A56"/>
          <w:spacing w:val="-1"/>
          <w:sz w:val="25"/>
          <w:szCs w:val="25"/>
        </w:rPr>
        <w:t>f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pacing w:val="3"/>
          <w:sz w:val="25"/>
          <w:szCs w:val="25"/>
        </w:rPr>
        <w:t>s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onne</w:t>
      </w:r>
      <w:r>
        <w:rPr>
          <w:color w:val="333A56"/>
          <w:spacing w:val="-2"/>
          <w:sz w:val="25"/>
          <w:szCs w:val="25"/>
        </w:rPr>
        <w:t>l</w:t>
      </w:r>
      <w:r>
        <w:rPr>
          <w:color w:val="333A56"/>
          <w:sz w:val="25"/>
          <w:szCs w:val="25"/>
        </w:rPr>
        <w:t>,</w:t>
      </w:r>
      <w:r>
        <w:rPr>
          <w:color w:val="333A56"/>
          <w:spacing w:val="-10"/>
          <w:sz w:val="25"/>
          <w:szCs w:val="25"/>
        </w:rPr>
        <w:t xml:space="preserve"> </w:t>
      </w:r>
      <w:r>
        <w:rPr>
          <w:color w:val="333A56"/>
          <w:spacing w:val="-2"/>
          <w:sz w:val="25"/>
          <w:szCs w:val="25"/>
        </w:rPr>
        <w:t>A</w:t>
      </w:r>
      <w:r>
        <w:rPr>
          <w:color w:val="333A56"/>
          <w:sz w:val="25"/>
          <w:szCs w:val="25"/>
        </w:rPr>
        <w:t>n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7"/>
          <w:sz w:val="25"/>
          <w:szCs w:val="25"/>
        </w:rPr>
        <w:t>l</w:t>
      </w:r>
      <w:r>
        <w:rPr>
          <w:color w:val="333A56"/>
          <w:spacing w:val="-9"/>
          <w:sz w:val="25"/>
          <w:szCs w:val="25"/>
        </w:rPr>
        <w:t>y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-2"/>
          <w:sz w:val="25"/>
          <w:szCs w:val="25"/>
        </w:rPr>
        <w:t xml:space="preserve"> t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an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z w:val="25"/>
          <w:szCs w:val="25"/>
        </w:rPr>
        <w:t>c</w:t>
      </w:r>
      <w:r>
        <w:rPr>
          <w:color w:val="333A56"/>
          <w:spacing w:val="-2"/>
          <w:sz w:val="25"/>
          <w:szCs w:val="25"/>
        </w:rPr>
        <w:t>ti</w:t>
      </w:r>
      <w:r>
        <w:rPr>
          <w:color w:val="333A56"/>
          <w:spacing w:val="4"/>
          <w:sz w:val="25"/>
          <w:szCs w:val="25"/>
        </w:rPr>
        <w:t>on</w:t>
      </w:r>
      <w:r>
        <w:rPr>
          <w:color w:val="333A56"/>
          <w:sz w:val="25"/>
          <w:szCs w:val="25"/>
        </w:rPr>
        <w:t>ne</w:t>
      </w:r>
      <w:r>
        <w:rPr>
          <w:color w:val="333A56"/>
          <w:spacing w:val="-2"/>
          <w:sz w:val="25"/>
          <w:szCs w:val="25"/>
        </w:rPr>
        <w:t>ll</w:t>
      </w:r>
      <w:r>
        <w:rPr>
          <w:color w:val="333A56"/>
          <w:sz w:val="25"/>
          <w:szCs w:val="25"/>
        </w:rPr>
        <w:t>e,</w:t>
      </w:r>
    </w:p>
    <w:p w:rsidR="002B053A" w:rsidRDefault="002B053A">
      <w:pPr>
        <w:spacing w:before="12" w:line="280" w:lineRule="exact"/>
        <w:rPr>
          <w:sz w:val="28"/>
          <w:szCs w:val="28"/>
        </w:rPr>
      </w:pPr>
    </w:p>
    <w:p w:rsidR="002B053A" w:rsidRDefault="00C15307">
      <w:pPr>
        <w:ind w:left="116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color w:val="FF5C5C"/>
          <w:spacing w:val="1"/>
          <w:sz w:val="25"/>
          <w:szCs w:val="25"/>
        </w:rPr>
        <w:t>F</w:t>
      </w:r>
      <w:r>
        <w:rPr>
          <w:rFonts w:ascii="Arial" w:eastAsia="Arial" w:hAnsi="Arial" w:cs="Arial"/>
          <w:b/>
          <w:color w:val="FF5C5C"/>
          <w:sz w:val="25"/>
          <w:szCs w:val="25"/>
        </w:rPr>
        <w:t>év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r</w:t>
      </w:r>
      <w:r>
        <w:rPr>
          <w:rFonts w:ascii="Arial" w:eastAsia="Arial" w:hAnsi="Arial" w:cs="Arial"/>
          <w:b/>
          <w:color w:val="FF5C5C"/>
          <w:spacing w:val="-2"/>
          <w:sz w:val="25"/>
          <w:szCs w:val="25"/>
        </w:rPr>
        <w:t>i</w:t>
      </w:r>
      <w:r>
        <w:rPr>
          <w:rFonts w:ascii="Arial" w:eastAsia="Arial" w:hAnsi="Arial" w:cs="Arial"/>
          <w:b/>
          <w:color w:val="FF5C5C"/>
          <w:sz w:val="25"/>
          <w:szCs w:val="25"/>
        </w:rPr>
        <w:t>er</w:t>
      </w:r>
      <w:r>
        <w:rPr>
          <w:rFonts w:ascii="Arial" w:eastAsia="Arial" w:hAnsi="Arial" w:cs="Arial"/>
          <w:b/>
          <w:color w:val="FF5C5C"/>
          <w:spacing w:val="-9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2019</w:t>
      </w:r>
    </w:p>
    <w:p w:rsidR="002B053A" w:rsidRDefault="00C15307">
      <w:pPr>
        <w:spacing w:line="280" w:lineRule="exact"/>
        <w:ind w:left="116"/>
        <w:rPr>
          <w:sz w:val="25"/>
          <w:szCs w:val="25"/>
        </w:rPr>
      </w:pPr>
      <w:r>
        <w:rPr>
          <w:b/>
          <w:color w:val="333A56"/>
          <w:spacing w:val="-2"/>
          <w:sz w:val="25"/>
          <w:szCs w:val="25"/>
        </w:rPr>
        <w:t>O</w:t>
      </w:r>
      <w:r>
        <w:rPr>
          <w:b/>
          <w:color w:val="333A56"/>
          <w:spacing w:val="3"/>
          <w:sz w:val="25"/>
          <w:szCs w:val="25"/>
        </w:rPr>
        <w:t>ff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z w:val="25"/>
          <w:szCs w:val="25"/>
        </w:rPr>
        <w:t xml:space="preserve">ce </w:t>
      </w:r>
      <w:r>
        <w:rPr>
          <w:b/>
          <w:color w:val="333A56"/>
          <w:spacing w:val="34"/>
          <w:sz w:val="25"/>
          <w:szCs w:val="25"/>
        </w:rPr>
        <w:t xml:space="preserve"> </w:t>
      </w:r>
      <w:r>
        <w:rPr>
          <w:b/>
          <w:color w:val="333A56"/>
          <w:spacing w:val="2"/>
          <w:sz w:val="25"/>
          <w:szCs w:val="25"/>
        </w:rPr>
        <w:t>N</w:t>
      </w:r>
      <w:r>
        <w:rPr>
          <w:b/>
          <w:color w:val="333A56"/>
          <w:sz w:val="25"/>
          <w:szCs w:val="25"/>
        </w:rPr>
        <w:t>a</w:t>
      </w:r>
      <w:r>
        <w:rPr>
          <w:b/>
          <w:color w:val="333A56"/>
          <w:spacing w:val="-1"/>
          <w:sz w:val="25"/>
          <w:szCs w:val="25"/>
        </w:rPr>
        <w:t>t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z w:val="25"/>
          <w:szCs w:val="25"/>
        </w:rPr>
        <w:t>on</w:t>
      </w:r>
      <w:r>
        <w:rPr>
          <w:b/>
          <w:color w:val="333A56"/>
          <w:spacing w:val="5"/>
          <w:sz w:val="25"/>
          <w:szCs w:val="25"/>
        </w:rPr>
        <w:t>a</w:t>
      </w:r>
      <w:r>
        <w:rPr>
          <w:b/>
          <w:color w:val="333A56"/>
          <w:sz w:val="25"/>
          <w:szCs w:val="25"/>
        </w:rPr>
        <w:t xml:space="preserve">l </w:t>
      </w:r>
      <w:r>
        <w:rPr>
          <w:b/>
          <w:color w:val="333A56"/>
          <w:spacing w:val="23"/>
          <w:sz w:val="25"/>
          <w:szCs w:val="25"/>
        </w:rPr>
        <w:t xml:space="preserve"> </w:t>
      </w:r>
      <w:r>
        <w:rPr>
          <w:b/>
          <w:color w:val="333A56"/>
          <w:spacing w:val="2"/>
          <w:sz w:val="25"/>
          <w:szCs w:val="25"/>
        </w:rPr>
        <w:t>D</w:t>
      </w:r>
      <w:r>
        <w:rPr>
          <w:b/>
          <w:color w:val="333A56"/>
          <w:sz w:val="25"/>
          <w:szCs w:val="25"/>
        </w:rPr>
        <w:t xml:space="preserve">es </w:t>
      </w:r>
      <w:r>
        <w:rPr>
          <w:b/>
          <w:color w:val="333A56"/>
          <w:spacing w:val="33"/>
          <w:sz w:val="25"/>
          <w:szCs w:val="25"/>
        </w:rPr>
        <w:t xml:space="preserve"> </w:t>
      </w:r>
      <w:r>
        <w:rPr>
          <w:b/>
          <w:color w:val="333A56"/>
          <w:spacing w:val="2"/>
          <w:sz w:val="25"/>
          <w:szCs w:val="25"/>
        </w:rPr>
        <w:t>A</w:t>
      </w:r>
      <w:r>
        <w:rPr>
          <w:b/>
          <w:color w:val="333A56"/>
          <w:spacing w:val="4"/>
          <w:sz w:val="25"/>
          <w:szCs w:val="25"/>
        </w:rPr>
        <w:t>é</w:t>
      </w:r>
      <w:r>
        <w:rPr>
          <w:b/>
          <w:color w:val="333A56"/>
          <w:spacing w:val="-5"/>
          <w:sz w:val="25"/>
          <w:szCs w:val="25"/>
        </w:rPr>
        <w:t>r</w:t>
      </w:r>
      <w:r>
        <w:rPr>
          <w:b/>
          <w:color w:val="333A56"/>
          <w:sz w:val="25"/>
          <w:szCs w:val="25"/>
        </w:rPr>
        <w:t>op</w:t>
      </w:r>
      <w:r>
        <w:rPr>
          <w:b/>
          <w:color w:val="333A56"/>
          <w:spacing w:val="5"/>
          <w:sz w:val="25"/>
          <w:szCs w:val="25"/>
        </w:rPr>
        <w:t>o</w:t>
      </w:r>
      <w:r>
        <w:rPr>
          <w:b/>
          <w:color w:val="333A56"/>
          <w:sz w:val="25"/>
          <w:szCs w:val="25"/>
        </w:rPr>
        <w:t>r</w:t>
      </w:r>
      <w:r>
        <w:rPr>
          <w:b/>
          <w:color w:val="333A56"/>
          <w:spacing w:val="-2"/>
          <w:sz w:val="25"/>
          <w:szCs w:val="25"/>
        </w:rPr>
        <w:t>t</w:t>
      </w:r>
      <w:r>
        <w:rPr>
          <w:b/>
          <w:color w:val="333A56"/>
          <w:spacing w:val="-1"/>
          <w:sz w:val="25"/>
          <w:szCs w:val="25"/>
        </w:rPr>
        <w:t>s</w:t>
      </w:r>
      <w:r>
        <w:rPr>
          <w:b/>
          <w:color w:val="333A56"/>
          <w:sz w:val="25"/>
          <w:szCs w:val="25"/>
        </w:rPr>
        <w:t xml:space="preserve">, </w:t>
      </w:r>
      <w:r>
        <w:rPr>
          <w:b/>
          <w:color w:val="333A56"/>
          <w:spacing w:val="33"/>
          <w:sz w:val="25"/>
          <w:szCs w:val="25"/>
        </w:rPr>
        <w:t xml:space="preserve"> </w:t>
      </w:r>
      <w:r>
        <w:rPr>
          <w:color w:val="333A56"/>
          <w:spacing w:val="-1"/>
          <w:sz w:val="25"/>
          <w:szCs w:val="25"/>
        </w:rPr>
        <w:t>f</w:t>
      </w:r>
      <w:r>
        <w:rPr>
          <w:color w:val="333A56"/>
          <w:spacing w:val="4"/>
          <w:sz w:val="25"/>
          <w:szCs w:val="25"/>
        </w:rPr>
        <w:t>o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ti</w:t>
      </w:r>
      <w:r>
        <w:rPr>
          <w:color w:val="333A56"/>
          <w:sz w:val="25"/>
          <w:szCs w:val="25"/>
        </w:rPr>
        <w:t xml:space="preserve">on </w:t>
      </w:r>
      <w:r>
        <w:rPr>
          <w:color w:val="333A56"/>
          <w:spacing w:val="40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 xml:space="preserve">au </w:t>
      </w:r>
      <w:r>
        <w:rPr>
          <w:color w:val="333A56"/>
          <w:spacing w:val="35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p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3"/>
          <w:sz w:val="25"/>
          <w:szCs w:val="25"/>
        </w:rPr>
        <w:t>f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 xml:space="preserve">t </w:t>
      </w:r>
      <w:r>
        <w:rPr>
          <w:color w:val="333A56"/>
          <w:spacing w:val="31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 xml:space="preserve">du </w:t>
      </w:r>
      <w:r>
        <w:rPr>
          <w:color w:val="333A56"/>
          <w:spacing w:val="35"/>
          <w:sz w:val="25"/>
          <w:szCs w:val="25"/>
        </w:rPr>
        <w:t xml:space="preserve"> </w:t>
      </w:r>
      <w:r>
        <w:rPr>
          <w:color w:val="333A56"/>
          <w:spacing w:val="4"/>
          <w:sz w:val="25"/>
          <w:szCs w:val="25"/>
        </w:rPr>
        <w:t>p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-2"/>
          <w:sz w:val="25"/>
          <w:szCs w:val="25"/>
        </w:rPr>
        <w:t>r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z w:val="25"/>
          <w:szCs w:val="25"/>
        </w:rPr>
        <w:t>onn</w:t>
      </w:r>
      <w:r>
        <w:rPr>
          <w:color w:val="333A56"/>
          <w:spacing w:val="4"/>
          <w:sz w:val="25"/>
          <w:szCs w:val="25"/>
        </w:rPr>
        <w:t>e</w:t>
      </w:r>
      <w:r>
        <w:rPr>
          <w:color w:val="333A56"/>
          <w:sz w:val="25"/>
          <w:szCs w:val="25"/>
        </w:rPr>
        <w:t xml:space="preserve">l </w:t>
      </w:r>
      <w:r>
        <w:rPr>
          <w:color w:val="333A56"/>
          <w:spacing w:val="26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 xml:space="preserve">de </w:t>
      </w:r>
      <w:r>
        <w:rPr>
          <w:color w:val="333A56"/>
          <w:spacing w:val="40"/>
          <w:sz w:val="25"/>
          <w:szCs w:val="25"/>
        </w:rPr>
        <w:t xml:space="preserve"> </w:t>
      </w:r>
      <w:r>
        <w:rPr>
          <w:color w:val="333A56"/>
          <w:spacing w:val="-2"/>
          <w:sz w:val="25"/>
          <w:szCs w:val="25"/>
        </w:rPr>
        <w:t>l</w:t>
      </w:r>
      <w:r>
        <w:rPr>
          <w:color w:val="333A56"/>
          <w:spacing w:val="3"/>
          <w:sz w:val="25"/>
          <w:szCs w:val="25"/>
        </w:rPr>
        <w:t>’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-1"/>
          <w:sz w:val="25"/>
          <w:szCs w:val="25"/>
        </w:rPr>
        <w:t>c</w:t>
      </w:r>
      <w:r>
        <w:rPr>
          <w:color w:val="333A56"/>
          <w:sz w:val="25"/>
          <w:szCs w:val="25"/>
        </w:rPr>
        <w:t>cu</w:t>
      </w:r>
      <w:r>
        <w:rPr>
          <w:color w:val="333A56"/>
          <w:spacing w:val="-1"/>
          <w:sz w:val="25"/>
          <w:szCs w:val="25"/>
        </w:rPr>
        <w:t>e</w:t>
      </w:r>
      <w:r>
        <w:rPr>
          <w:color w:val="333A56"/>
          <w:spacing w:val="2"/>
          <w:sz w:val="25"/>
          <w:szCs w:val="25"/>
        </w:rPr>
        <w:t>i</w:t>
      </w:r>
      <w:r>
        <w:rPr>
          <w:color w:val="333A56"/>
          <w:sz w:val="25"/>
          <w:szCs w:val="25"/>
        </w:rPr>
        <w:t xml:space="preserve">l </w:t>
      </w:r>
      <w:r>
        <w:rPr>
          <w:color w:val="333A56"/>
          <w:spacing w:val="31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:</w:t>
      </w:r>
    </w:p>
    <w:p w:rsidR="002B053A" w:rsidRDefault="00C15307">
      <w:pPr>
        <w:ind w:left="116"/>
        <w:rPr>
          <w:sz w:val="25"/>
          <w:szCs w:val="25"/>
        </w:rPr>
      </w:pPr>
      <w:r>
        <w:rPr>
          <w:color w:val="333A56"/>
          <w:spacing w:val="1"/>
          <w:sz w:val="25"/>
          <w:szCs w:val="25"/>
        </w:rPr>
        <w:t>C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-2"/>
          <w:sz w:val="25"/>
          <w:szCs w:val="25"/>
        </w:rPr>
        <w:t>mm</w:t>
      </w:r>
      <w:r>
        <w:rPr>
          <w:color w:val="333A56"/>
          <w:sz w:val="25"/>
          <w:szCs w:val="25"/>
        </w:rPr>
        <w:t>un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pacing w:val="4"/>
          <w:sz w:val="25"/>
          <w:szCs w:val="25"/>
        </w:rPr>
        <w:t>c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t</w:t>
      </w:r>
      <w:r>
        <w:rPr>
          <w:color w:val="333A56"/>
          <w:spacing w:val="2"/>
          <w:sz w:val="25"/>
          <w:szCs w:val="25"/>
        </w:rPr>
        <w:t>i</w:t>
      </w:r>
      <w:r>
        <w:rPr>
          <w:color w:val="333A56"/>
          <w:sz w:val="25"/>
          <w:szCs w:val="25"/>
        </w:rPr>
        <w:t>on</w:t>
      </w:r>
      <w:r>
        <w:rPr>
          <w:color w:val="333A56"/>
          <w:spacing w:val="-1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et</w:t>
      </w:r>
      <w:r>
        <w:rPr>
          <w:color w:val="333A56"/>
          <w:spacing w:val="2"/>
          <w:sz w:val="25"/>
          <w:szCs w:val="25"/>
        </w:rPr>
        <w:t xml:space="preserve"> </w:t>
      </w:r>
      <w:r>
        <w:rPr>
          <w:color w:val="333A56"/>
          <w:spacing w:val="-2"/>
          <w:sz w:val="25"/>
          <w:szCs w:val="25"/>
        </w:rPr>
        <w:t>A</w:t>
      </w:r>
      <w:r>
        <w:rPr>
          <w:color w:val="333A56"/>
          <w:sz w:val="25"/>
          <w:szCs w:val="25"/>
        </w:rPr>
        <w:t>na</w:t>
      </w:r>
      <w:r>
        <w:rPr>
          <w:color w:val="333A56"/>
          <w:spacing w:val="7"/>
          <w:sz w:val="25"/>
          <w:szCs w:val="25"/>
        </w:rPr>
        <w:t>l</w:t>
      </w:r>
      <w:r>
        <w:rPr>
          <w:color w:val="333A56"/>
          <w:spacing w:val="-9"/>
          <w:sz w:val="25"/>
          <w:szCs w:val="25"/>
        </w:rPr>
        <w:t>y</w:t>
      </w:r>
      <w:r>
        <w:rPr>
          <w:color w:val="333A56"/>
          <w:spacing w:val="3"/>
          <w:sz w:val="25"/>
          <w:szCs w:val="25"/>
        </w:rPr>
        <w:t>s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-4"/>
          <w:sz w:val="25"/>
          <w:szCs w:val="25"/>
        </w:rPr>
        <w:t xml:space="preserve"> </w:t>
      </w:r>
      <w:r>
        <w:rPr>
          <w:color w:val="333A56"/>
          <w:spacing w:val="2"/>
          <w:sz w:val="25"/>
          <w:szCs w:val="25"/>
        </w:rPr>
        <w:t>t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an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4"/>
          <w:sz w:val="25"/>
          <w:szCs w:val="25"/>
        </w:rPr>
        <w:t>c</w:t>
      </w:r>
      <w:r>
        <w:rPr>
          <w:color w:val="333A56"/>
          <w:spacing w:val="-2"/>
          <w:sz w:val="25"/>
          <w:szCs w:val="25"/>
        </w:rPr>
        <w:t>ti</w:t>
      </w:r>
      <w:r>
        <w:rPr>
          <w:color w:val="333A56"/>
          <w:sz w:val="25"/>
          <w:szCs w:val="25"/>
        </w:rPr>
        <w:t>onn</w:t>
      </w:r>
      <w:r>
        <w:rPr>
          <w:color w:val="333A56"/>
          <w:spacing w:val="4"/>
          <w:sz w:val="25"/>
          <w:szCs w:val="25"/>
        </w:rPr>
        <w:t>e</w:t>
      </w:r>
      <w:r>
        <w:rPr>
          <w:color w:val="333A56"/>
          <w:spacing w:val="-2"/>
          <w:sz w:val="25"/>
          <w:szCs w:val="25"/>
        </w:rPr>
        <w:t>l</w:t>
      </w:r>
      <w:r>
        <w:rPr>
          <w:color w:val="333A56"/>
          <w:spacing w:val="2"/>
          <w:sz w:val="25"/>
          <w:szCs w:val="25"/>
        </w:rPr>
        <w:t>l</w:t>
      </w:r>
      <w:r>
        <w:rPr>
          <w:color w:val="333A56"/>
          <w:sz w:val="25"/>
          <w:szCs w:val="25"/>
        </w:rPr>
        <w:t>e,</w:t>
      </w:r>
      <w:r>
        <w:rPr>
          <w:color w:val="333A56"/>
          <w:spacing w:val="-11"/>
          <w:sz w:val="25"/>
          <w:szCs w:val="25"/>
        </w:rPr>
        <w:t xml:space="preserve"> </w:t>
      </w:r>
      <w:r>
        <w:rPr>
          <w:color w:val="333A56"/>
          <w:spacing w:val="-4"/>
          <w:sz w:val="25"/>
          <w:szCs w:val="25"/>
        </w:rPr>
        <w:t>T</w:t>
      </w:r>
      <w:r>
        <w:rPr>
          <w:color w:val="333A56"/>
          <w:spacing w:val="4"/>
          <w:sz w:val="25"/>
          <w:szCs w:val="25"/>
        </w:rPr>
        <w:t>ec</w:t>
      </w:r>
      <w:r>
        <w:rPr>
          <w:color w:val="333A56"/>
          <w:sz w:val="25"/>
          <w:szCs w:val="25"/>
        </w:rPr>
        <w:t>hn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ques</w:t>
      </w:r>
      <w:r>
        <w:rPr>
          <w:color w:val="333A56"/>
          <w:spacing w:val="-10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de</w:t>
      </w:r>
      <w:r>
        <w:rPr>
          <w:color w:val="333A56"/>
          <w:spacing w:val="2"/>
          <w:sz w:val="25"/>
          <w:szCs w:val="25"/>
        </w:rPr>
        <w:t xml:space="preserve"> </w:t>
      </w:r>
      <w:r>
        <w:rPr>
          <w:color w:val="333A56"/>
          <w:spacing w:val="-5"/>
          <w:sz w:val="25"/>
          <w:szCs w:val="25"/>
        </w:rPr>
        <w:t>v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4"/>
          <w:sz w:val="25"/>
          <w:szCs w:val="25"/>
        </w:rPr>
        <w:t>n</w:t>
      </w:r>
      <w:r>
        <w:rPr>
          <w:color w:val="333A56"/>
          <w:spacing w:val="-2"/>
          <w:sz w:val="25"/>
          <w:szCs w:val="25"/>
        </w:rPr>
        <w:t>t</w:t>
      </w:r>
      <w:r>
        <w:rPr>
          <w:color w:val="333A56"/>
          <w:sz w:val="25"/>
          <w:szCs w:val="25"/>
        </w:rPr>
        <w:t>e.</w:t>
      </w:r>
    </w:p>
    <w:p w:rsidR="002B053A" w:rsidRDefault="002B053A">
      <w:pPr>
        <w:spacing w:before="7" w:line="180" w:lineRule="exact"/>
        <w:rPr>
          <w:sz w:val="18"/>
          <w:szCs w:val="18"/>
        </w:rPr>
      </w:pPr>
    </w:p>
    <w:p w:rsidR="002B053A" w:rsidRDefault="00C15307">
      <w:pPr>
        <w:ind w:left="116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color w:val="FF5C5C"/>
          <w:spacing w:val="2"/>
          <w:sz w:val="25"/>
          <w:szCs w:val="25"/>
        </w:rPr>
        <w:t>D</w:t>
      </w:r>
      <w:r>
        <w:rPr>
          <w:rFonts w:ascii="Arial" w:eastAsia="Arial" w:hAnsi="Arial" w:cs="Arial"/>
          <w:b/>
          <w:color w:val="FF5C5C"/>
          <w:sz w:val="25"/>
          <w:szCs w:val="25"/>
        </w:rPr>
        <w:t>écembre</w:t>
      </w:r>
      <w:r>
        <w:rPr>
          <w:rFonts w:ascii="Arial" w:eastAsia="Arial" w:hAnsi="Arial" w:cs="Arial"/>
          <w:b/>
          <w:color w:val="FF5C5C"/>
          <w:spacing w:val="-13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2018</w:t>
      </w:r>
    </w:p>
    <w:p w:rsidR="002B053A" w:rsidRDefault="00C15307">
      <w:pPr>
        <w:spacing w:line="280" w:lineRule="exact"/>
        <w:ind w:left="116" w:right="76"/>
        <w:rPr>
          <w:sz w:val="25"/>
          <w:szCs w:val="25"/>
        </w:rPr>
      </w:pPr>
      <w:r>
        <w:rPr>
          <w:b/>
          <w:color w:val="333A56"/>
          <w:sz w:val="25"/>
          <w:szCs w:val="25"/>
        </w:rPr>
        <w:t>M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z w:val="25"/>
          <w:szCs w:val="25"/>
        </w:rPr>
        <w:t>n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pacing w:val="3"/>
          <w:sz w:val="25"/>
          <w:szCs w:val="25"/>
        </w:rPr>
        <w:t>s</w:t>
      </w:r>
      <w:r>
        <w:rPr>
          <w:b/>
          <w:color w:val="333A56"/>
          <w:spacing w:val="-1"/>
          <w:sz w:val="25"/>
          <w:szCs w:val="25"/>
        </w:rPr>
        <w:t>t</w:t>
      </w:r>
      <w:r>
        <w:rPr>
          <w:b/>
          <w:color w:val="333A56"/>
          <w:spacing w:val="4"/>
          <w:sz w:val="25"/>
          <w:szCs w:val="25"/>
        </w:rPr>
        <w:t>è</w:t>
      </w:r>
      <w:r>
        <w:rPr>
          <w:b/>
          <w:color w:val="333A56"/>
          <w:spacing w:val="-5"/>
          <w:sz w:val="25"/>
          <w:szCs w:val="25"/>
        </w:rPr>
        <w:t>r</w:t>
      </w:r>
      <w:r>
        <w:rPr>
          <w:b/>
          <w:color w:val="333A56"/>
          <w:sz w:val="25"/>
          <w:szCs w:val="25"/>
        </w:rPr>
        <w:t>e</w:t>
      </w:r>
      <w:r>
        <w:rPr>
          <w:b/>
          <w:color w:val="333A56"/>
          <w:spacing w:val="-16"/>
          <w:sz w:val="25"/>
          <w:szCs w:val="25"/>
        </w:rPr>
        <w:t xml:space="preserve"> </w:t>
      </w:r>
      <w:r>
        <w:rPr>
          <w:b/>
          <w:color w:val="333A56"/>
          <w:sz w:val="25"/>
          <w:szCs w:val="25"/>
        </w:rPr>
        <w:t>de</w:t>
      </w:r>
      <w:r>
        <w:rPr>
          <w:b/>
          <w:color w:val="333A56"/>
          <w:spacing w:val="-2"/>
          <w:sz w:val="25"/>
          <w:szCs w:val="25"/>
        </w:rPr>
        <w:t xml:space="preserve"> l</w:t>
      </w:r>
      <w:r>
        <w:rPr>
          <w:b/>
          <w:color w:val="333A56"/>
          <w:sz w:val="25"/>
          <w:szCs w:val="25"/>
        </w:rPr>
        <w:t>’</w:t>
      </w:r>
      <w:r>
        <w:rPr>
          <w:b/>
          <w:color w:val="333A56"/>
          <w:spacing w:val="2"/>
          <w:sz w:val="25"/>
          <w:szCs w:val="25"/>
        </w:rPr>
        <w:t>A</w:t>
      </w:r>
      <w:r>
        <w:rPr>
          <w:b/>
          <w:color w:val="333A56"/>
          <w:sz w:val="25"/>
          <w:szCs w:val="25"/>
        </w:rPr>
        <w:t>r</w:t>
      </w:r>
      <w:r>
        <w:rPr>
          <w:b/>
          <w:color w:val="333A56"/>
          <w:spacing w:val="-2"/>
          <w:sz w:val="25"/>
          <w:szCs w:val="25"/>
        </w:rPr>
        <w:t>ti</w:t>
      </w:r>
      <w:r>
        <w:rPr>
          <w:b/>
          <w:color w:val="333A56"/>
          <w:spacing w:val="-1"/>
          <w:sz w:val="25"/>
          <w:szCs w:val="25"/>
        </w:rPr>
        <w:t>s</w:t>
      </w:r>
      <w:r>
        <w:rPr>
          <w:b/>
          <w:color w:val="333A56"/>
          <w:sz w:val="25"/>
          <w:szCs w:val="25"/>
        </w:rPr>
        <w:t>an</w:t>
      </w:r>
      <w:r>
        <w:rPr>
          <w:b/>
          <w:color w:val="333A56"/>
          <w:spacing w:val="5"/>
          <w:sz w:val="25"/>
          <w:szCs w:val="25"/>
        </w:rPr>
        <w:t>a</w:t>
      </w:r>
      <w:r>
        <w:rPr>
          <w:b/>
          <w:color w:val="333A56"/>
          <w:spacing w:val="-1"/>
          <w:sz w:val="25"/>
          <w:szCs w:val="25"/>
        </w:rPr>
        <w:t>t</w:t>
      </w:r>
      <w:r>
        <w:rPr>
          <w:b/>
          <w:color w:val="333A56"/>
          <w:sz w:val="25"/>
          <w:szCs w:val="25"/>
        </w:rPr>
        <w:t>,</w:t>
      </w:r>
      <w:r>
        <w:rPr>
          <w:b/>
          <w:color w:val="333A56"/>
          <w:spacing w:val="-15"/>
          <w:sz w:val="25"/>
          <w:szCs w:val="25"/>
        </w:rPr>
        <w:t xml:space="preserve"> </w:t>
      </w:r>
      <w:r>
        <w:rPr>
          <w:color w:val="333A56"/>
          <w:spacing w:val="-2"/>
          <w:sz w:val="25"/>
          <w:szCs w:val="25"/>
        </w:rPr>
        <w:t>f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pacing w:val="2"/>
          <w:sz w:val="25"/>
          <w:szCs w:val="25"/>
        </w:rPr>
        <w:t>m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2"/>
          <w:sz w:val="25"/>
          <w:szCs w:val="25"/>
        </w:rPr>
        <w:t>t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on</w:t>
      </w:r>
      <w:r>
        <w:rPr>
          <w:color w:val="333A56"/>
          <w:spacing w:val="-17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au</w:t>
      </w:r>
      <w:r>
        <w:rPr>
          <w:color w:val="333A56"/>
          <w:spacing w:val="-7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p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3"/>
          <w:sz w:val="25"/>
          <w:szCs w:val="25"/>
        </w:rPr>
        <w:t>f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t</w:t>
      </w:r>
      <w:r>
        <w:rPr>
          <w:color w:val="333A56"/>
          <w:spacing w:val="-11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d</w:t>
      </w:r>
      <w:r>
        <w:rPr>
          <w:color w:val="333A56"/>
          <w:spacing w:val="4"/>
          <w:sz w:val="25"/>
          <w:szCs w:val="25"/>
        </w:rPr>
        <w:t>e</w:t>
      </w:r>
      <w:r>
        <w:rPr>
          <w:color w:val="333A56"/>
          <w:sz w:val="25"/>
          <w:szCs w:val="25"/>
        </w:rPr>
        <w:t>s</w:t>
      </w:r>
      <w:r>
        <w:rPr>
          <w:color w:val="333A56"/>
          <w:spacing w:val="-14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c</w:t>
      </w:r>
      <w:r>
        <w:rPr>
          <w:color w:val="333A56"/>
          <w:spacing w:val="-1"/>
          <w:sz w:val="25"/>
          <w:szCs w:val="25"/>
        </w:rPr>
        <w:t>a</w:t>
      </w:r>
      <w:r>
        <w:rPr>
          <w:color w:val="333A56"/>
          <w:sz w:val="25"/>
          <w:szCs w:val="25"/>
        </w:rPr>
        <w:t>d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pacing w:val="4"/>
          <w:sz w:val="25"/>
          <w:szCs w:val="25"/>
        </w:rPr>
        <w:t>e</w:t>
      </w:r>
      <w:r>
        <w:rPr>
          <w:color w:val="333A56"/>
          <w:sz w:val="25"/>
          <w:szCs w:val="25"/>
        </w:rPr>
        <w:t>s</w:t>
      </w:r>
      <w:r>
        <w:rPr>
          <w:color w:val="333A56"/>
          <w:spacing w:val="-14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:</w:t>
      </w:r>
      <w:r>
        <w:rPr>
          <w:color w:val="333A56"/>
          <w:spacing w:val="-5"/>
          <w:sz w:val="25"/>
          <w:szCs w:val="25"/>
        </w:rPr>
        <w:t xml:space="preserve"> </w:t>
      </w:r>
      <w:r>
        <w:rPr>
          <w:color w:val="333A56"/>
          <w:spacing w:val="1"/>
          <w:sz w:val="25"/>
          <w:szCs w:val="25"/>
        </w:rPr>
        <w:t>C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2"/>
          <w:sz w:val="25"/>
          <w:szCs w:val="25"/>
        </w:rPr>
        <w:t>m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z w:val="25"/>
          <w:szCs w:val="25"/>
        </w:rPr>
        <w:t>un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c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ti</w:t>
      </w:r>
      <w:r>
        <w:rPr>
          <w:color w:val="333A56"/>
          <w:sz w:val="25"/>
          <w:szCs w:val="25"/>
        </w:rPr>
        <w:t>on</w:t>
      </w:r>
      <w:r>
        <w:rPr>
          <w:color w:val="333A56"/>
          <w:spacing w:val="-17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p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pacing w:val="4"/>
          <w:sz w:val="25"/>
          <w:szCs w:val="25"/>
        </w:rPr>
        <w:t>o</w:t>
      </w:r>
      <w:r>
        <w:rPr>
          <w:color w:val="333A56"/>
          <w:spacing w:val="-1"/>
          <w:sz w:val="25"/>
          <w:szCs w:val="25"/>
        </w:rPr>
        <w:t>f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pacing w:val="3"/>
          <w:sz w:val="25"/>
          <w:szCs w:val="25"/>
        </w:rPr>
        <w:t>s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onne</w:t>
      </w:r>
      <w:r>
        <w:rPr>
          <w:color w:val="333A56"/>
          <w:spacing w:val="2"/>
          <w:sz w:val="25"/>
          <w:szCs w:val="25"/>
        </w:rPr>
        <w:t>l</w:t>
      </w:r>
      <w:r>
        <w:rPr>
          <w:color w:val="333A56"/>
          <w:spacing w:val="-2"/>
          <w:sz w:val="25"/>
          <w:szCs w:val="25"/>
        </w:rPr>
        <w:t>l</w:t>
      </w:r>
      <w:r>
        <w:rPr>
          <w:color w:val="333A56"/>
          <w:sz w:val="25"/>
          <w:szCs w:val="25"/>
        </w:rPr>
        <w:t xml:space="preserve">e, </w:t>
      </w:r>
      <w:r>
        <w:rPr>
          <w:color w:val="333A56"/>
          <w:spacing w:val="-1"/>
          <w:sz w:val="25"/>
          <w:szCs w:val="25"/>
        </w:rPr>
        <w:t>M</w:t>
      </w:r>
      <w:r>
        <w:rPr>
          <w:color w:val="333A56"/>
          <w:sz w:val="25"/>
          <w:szCs w:val="25"/>
        </w:rPr>
        <w:t>an</w:t>
      </w:r>
      <w:r>
        <w:rPr>
          <w:color w:val="333A56"/>
          <w:spacing w:val="-1"/>
          <w:sz w:val="25"/>
          <w:szCs w:val="25"/>
        </w:rPr>
        <w:t>a</w:t>
      </w:r>
      <w:r>
        <w:rPr>
          <w:color w:val="333A56"/>
          <w:sz w:val="25"/>
          <w:szCs w:val="25"/>
        </w:rPr>
        <w:t>ge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4"/>
          <w:sz w:val="25"/>
          <w:szCs w:val="25"/>
        </w:rPr>
        <w:t>n</w:t>
      </w:r>
      <w:r>
        <w:rPr>
          <w:color w:val="333A56"/>
          <w:sz w:val="25"/>
          <w:szCs w:val="25"/>
        </w:rPr>
        <w:t>t</w:t>
      </w:r>
      <w:r>
        <w:rPr>
          <w:color w:val="333A56"/>
          <w:spacing w:val="-14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P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pacing w:val="4"/>
          <w:sz w:val="25"/>
          <w:szCs w:val="25"/>
        </w:rPr>
        <w:t>o</w:t>
      </w:r>
      <w:r>
        <w:rPr>
          <w:color w:val="333A56"/>
          <w:spacing w:val="-1"/>
          <w:sz w:val="25"/>
          <w:szCs w:val="25"/>
        </w:rPr>
        <w:t>f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pacing w:val="3"/>
          <w:sz w:val="25"/>
          <w:szCs w:val="25"/>
        </w:rPr>
        <w:t>s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onne</w:t>
      </w:r>
      <w:r>
        <w:rPr>
          <w:color w:val="333A56"/>
          <w:spacing w:val="-1"/>
          <w:sz w:val="25"/>
          <w:szCs w:val="25"/>
        </w:rPr>
        <w:t>l</w:t>
      </w:r>
      <w:r>
        <w:rPr>
          <w:color w:val="333A56"/>
          <w:sz w:val="25"/>
          <w:szCs w:val="25"/>
        </w:rPr>
        <w:t>.</w:t>
      </w:r>
    </w:p>
    <w:p w:rsidR="002B053A" w:rsidRDefault="002B053A">
      <w:pPr>
        <w:spacing w:before="4" w:line="180" w:lineRule="exact"/>
        <w:rPr>
          <w:sz w:val="18"/>
          <w:szCs w:val="18"/>
        </w:rPr>
      </w:pPr>
    </w:p>
    <w:p w:rsidR="002B053A" w:rsidRDefault="00C15307">
      <w:pPr>
        <w:ind w:left="116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color w:val="FF5C5C"/>
          <w:spacing w:val="1"/>
          <w:sz w:val="25"/>
          <w:szCs w:val="25"/>
        </w:rPr>
        <w:t>S</w:t>
      </w:r>
      <w:r>
        <w:rPr>
          <w:rFonts w:ascii="Arial" w:eastAsia="Arial" w:hAnsi="Arial" w:cs="Arial"/>
          <w:b/>
          <w:color w:val="FF5C5C"/>
          <w:sz w:val="25"/>
          <w:szCs w:val="25"/>
        </w:rPr>
        <w:t>e</w:t>
      </w:r>
      <w:r>
        <w:rPr>
          <w:rFonts w:ascii="Arial" w:eastAsia="Arial" w:hAnsi="Arial" w:cs="Arial"/>
          <w:b/>
          <w:color w:val="FF5C5C"/>
          <w:spacing w:val="1"/>
          <w:sz w:val="25"/>
          <w:szCs w:val="25"/>
        </w:rPr>
        <w:t>p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t</w:t>
      </w:r>
      <w:r>
        <w:rPr>
          <w:rFonts w:ascii="Arial" w:eastAsia="Arial" w:hAnsi="Arial" w:cs="Arial"/>
          <w:b/>
          <w:color w:val="FF5C5C"/>
          <w:sz w:val="25"/>
          <w:szCs w:val="25"/>
        </w:rPr>
        <w:t>embre</w:t>
      </w:r>
      <w:r>
        <w:rPr>
          <w:rFonts w:ascii="Arial" w:eastAsia="Arial" w:hAnsi="Arial" w:cs="Arial"/>
          <w:b/>
          <w:color w:val="FF5C5C"/>
          <w:spacing w:val="-15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2018</w:t>
      </w:r>
    </w:p>
    <w:p w:rsidR="002B053A" w:rsidRDefault="00C15307">
      <w:pPr>
        <w:spacing w:line="280" w:lineRule="exact"/>
        <w:ind w:left="116" w:right="74"/>
        <w:rPr>
          <w:sz w:val="25"/>
          <w:szCs w:val="25"/>
        </w:rPr>
      </w:pPr>
      <w:r>
        <w:rPr>
          <w:b/>
          <w:color w:val="333A56"/>
          <w:spacing w:val="2"/>
          <w:sz w:val="25"/>
          <w:szCs w:val="25"/>
        </w:rPr>
        <w:t>G</w:t>
      </w:r>
      <w:r>
        <w:rPr>
          <w:b/>
          <w:color w:val="333A56"/>
          <w:spacing w:val="-5"/>
          <w:sz w:val="25"/>
          <w:szCs w:val="25"/>
        </w:rPr>
        <w:t>r</w:t>
      </w:r>
      <w:r>
        <w:rPr>
          <w:b/>
          <w:color w:val="333A56"/>
          <w:sz w:val="25"/>
          <w:szCs w:val="25"/>
        </w:rPr>
        <w:t>oupe</w:t>
      </w:r>
      <w:r>
        <w:rPr>
          <w:b/>
          <w:color w:val="333A56"/>
          <w:spacing w:val="12"/>
          <w:sz w:val="25"/>
          <w:szCs w:val="25"/>
        </w:rPr>
        <w:t xml:space="preserve"> </w:t>
      </w:r>
      <w:r>
        <w:rPr>
          <w:b/>
          <w:color w:val="333A56"/>
          <w:spacing w:val="6"/>
          <w:sz w:val="25"/>
          <w:szCs w:val="25"/>
        </w:rPr>
        <w:t>L</w:t>
      </w:r>
      <w:r>
        <w:rPr>
          <w:b/>
          <w:color w:val="333A56"/>
          <w:spacing w:val="-11"/>
          <w:sz w:val="25"/>
          <w:szCs w:val="25"/>
        </w:rPr>
        <w:t>m</w:t>
      </w:r>
      <w:r>
        <w:rPr>
          <w:b/>
          <w:color w:val="333A56"/>
          <w:spacing w:val="3"/>
          <w:sz w:val="25"/>
          <w:szCs w:val="25"/>
        </w:rPr>
        <w:t>f</w:t>
      </w:r>
      <w:r>
        <w:rPr>
          <w:b/>
          <w:color w:val="333A56"/>
          <w:sz w:val="25"/>
          <w:szCs w:val="25"/>
        </w:rPr>
        <w:t>ad</w:t>
      </w:r>
      <w:r>
        <w:rPr>
          <w:b/>
          <w:color w:val="333A56"/>
          <w:spacing w:val="4"/>
          <w:sz w:val="25"/>
          <w:szCs w:val="25"/>
        </w:rPr>
        <w:t>e</w:t>
      </w:r>
      <w:r>
        <w:rPr>
          <w:b/>
          <w:color w:val="333A56"/>
          <w:sz w:val="25"/>
          <w:szCs w:val="25"/>
        </w:rPr>
        <w:t>l</w:t>
      </w:r>
      <w:r>
        <w:rPr>
          <w:b/>
          <w:color w:val="333A56"/>
          <w:spacing w:val="1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:</w:t>
      </w:r>
      <w:r>
        <w:rPr>
          <w:color w:val="333A56"/>
          <w:spacing w:val="17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Fo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ti</w:t>
      </w:r>
      <w:r>
        <w:rPr>
          <w:color w:val="333A56"/>
          <w:sz w:val="25"/>
          <w:szCs w:val="25"/>
        </w:rPr>
        <w:t>on</w:t>
      </w:r>
      <w:r>
        <w:rPr>
          <w:color w:val="333A56"/>
          <w:spacing w:val="11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au</w:t>
      </w:r>
      <w:r>
        <w:rPr>
          <w:color w:val="333A56"/>
          <w:spacing w:val="16"/>
          <w:sz w:val="25"/>
          <w:szCs w:val="25"/>
        </w:rPr>
        <w:t xml:space="preserve"> </w:t>
      </w:r>
      <w:r>
        <w:rPr>
          <w:color w:val="333A56"/>
          <w:spacing w:val="4"/>
          <w:sz w:val="25"/>
          <w:szCs w:val="25"/>
        </w:rPr>
        <w:t>p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-1"/>
          <w:sz w:val="25"/>
          <w:szCs w:val="25"/>
        </w:rPr>
        <w:t>f</w:t>
      </w:r>
      <w:r>
        <w:rPr>
          <w:color w:val="333A56"/>
          <w:spacing w:val="2"/>
          <w:sz w:val="25"/>
          <w:szCs w:val="25"/>
        </w:rPr>
        <w:t>i</w:t>
      </w:r>
      <w:r>
        <w:rPr>
          <w:color w:val="333A56"/>
          <w:sz w:val="25"/>
          <w:szCs w:val="25"/>
        </w:rPr>
        <w:t>t</w:t>
      </w:r>
      <w:r>
        <w:rPr>
          <w:color w:val="333A56"/>
          <w:spacing w:val="13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des</w:t>
      </w:r>
      <w:r>
        <w:rPr>
          <w:color w:val="333A56"/>
          <w:spacing w:val="14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c</w:t>
      </w:r>
      <w:r>
        <w:rPr>
          <w:color w:val="333A56"/>
          <w:spacing w:val="-1"/>
          <w:sz w:val="25"/>
          <w:szCs w:val="25"/>
        </w:rPr>
        <w:t>a</w:t>
      </w:r>
      <w:r>
        <w:rPr>
          <w:color w:val="333A56"/>
          <w:spacing w:val="4"/>
          <w:sz w:val="25"/>
          <w:szCs w:val="25"/>
        </w:rPr>
        <w:t>d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es</w:t>
      </w:r>
      <w:r>
        <w:rPr>
          <w:color w:val="333A56"/>
          <w:spacing w:val="13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:</w:t>
      </w:r>
      <w:r>
        <w:rPr>
          <w:color w:val="333A56"/>
          <w:spacing w:val="17"/>
          <w:sz w:val="25"/>
          <w:szCs w:val="25"/>
        </w:rPr>
        <w:t xml:space="preserve"> </w:t>
      </w:r>
      <w:r>
        <w:rPr>
          <w:color w:val="333A56"/>
          <w:spacing w:val="-2"/>
          <w:sz w:val="25"/>
          <w:szCs w:val="25"/>
        </w:rPr>
        <w:t>A</w:t>
      </w:r>
      <w:r>
        <w:rPr>
          <w:color w:val="333A56"/>
          <w:sz w:val="25"/>
          <w:szCs w:val="25"/>
        </w:rPr>
        <w:t>p</w:t>
      </w:r>
      <w:r>
        <w:rPr>
          <w:color w:val="333A56"/>
          <w:spacing w:val="4"/>
          <w:sz w:val="25"/>
          <w:szCs w:val="25"/>
        </w:rPr>
        <w:t>p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oche</w:t>
      </w:r>
      <w:r>
        <w:rPr>
          <w:color w:val="333A56"/>
          <w:spacing w:val="8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gén</w:t>
      </w:r>
      <w:r>
        <w:rPr>
          <w:color w:val="333A56"/>
          <w:spacing w:val="-1"/>
          <w:sz w:val="25"/>
          <w:szCs w:val="25"/>
        </w:rPr>
        <w:t>é</w:t>
      </w:r>
      <w:r>
        <w:rPr>
          <w:color w:val="333A56"/>
          <w:spacing w:val="3"/>
          <w:sz w:val="25"/>
          <w:szCs w:val="25"/>
        </w:rPr>
        <w:t>r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l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1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du</w:t>
      </w:r>
      <w:r>
        <w:rPr>
          <w:color w:val="333A56"/>
          <w:spacing w:val="23"/>
          <w:sz w:val="25"/>
          <w:szCs w:val="25"/>
        </w:rPr>
        <w:t xml:space="preserve"> </w:t>
      </w:r>
      <w:r>
        <w:rPr>
          <w:color w:val="333A56"/>
          <w:spacing w:val="-1"/>
          <w:sz w:val="25"/>
          <w:szCs w:val="25"/>
        </w:rPr>
        <w:t>M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ke</w:t>
      </w:r>
      <w:r>
        <w:rPr>
          <w:color w:val="333A56"/>
          <w:spacing w:val="2"/>
          <w:sz w:val="25"/>
          <w:szCs w:val="25"/>
        </w:rPr>
        <w:t>t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ng</w:t>
      </w:r>
      <w:r>
        <w:rPr>
          <w:color w:val="333A56"/>
          <w:spacing w:val="13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 xml:space="preserve">de </w:t>
      </w:r>
      <w:r>
        <w:rPr>
          <w:color w:val="333A56"/>
          <w:spacing w:val="2"/>
          <w:sz w:val="25"/>
          <w:szCs w:val="25"/>
        </w:rPr>
        <w:t>l</w:t>
      </w:r>
      <w:r>
        <w:rPr>
          <w:color w:val="333A56"/>
          <w:spacing w:val="-6"/>
          <w:sz w:val="25"/>
          <w:szCs w:val="25"/>
        </w:rPr>
        <w:t>'</w:t>
      </w:r>
      <w:r>
        <w:rPr>
          <w:color w:val="333A56"/>
          <w:spacing w:val="2"/>
          <w:sz w:val="25"/>
          <w:szCs w:val="25"/>
        </w:rPr>
        <w:t>i</w:t>
      </w:r>
      <w:r>
        <w:rPr>
          <w:color w:val="333A56"/>
          <w:spacing w:val="-2"/>
          <w:sz w:val="25"/>
          <w:szCs w:val="25"/>
        </w:rPr>
        <w:t>mm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4"/>
          <w:sz w:val="25"/>
          <w:szCs w:val="25"/>
        </w:rPr>
        <w:t>b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pacing w:val="2"/>
          <w:sz w:val="25"/>
          <w:szCs w:val="25"/>
        </w:rPr>
        <w:t>l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-2"/>
          <w:sz w:val="25"/>
          <w:szCs w:val="25"/>
        </w:rPr>
        <w:t>r</w:t>
      </w:r>
      <w:r>
        <w:rPr>
          <w:color w:val="333A56"/>
          <w:sz w:val="25"/>
          <w:szCs w:val="25"/>
        </w:rPr>
        <w:t>.</w:t>
      </w:r>
    </w:p>
    <w:p w:rsidR="002B053A" w:rsidRDefault="002B053A">
      <w:pPr>
        <w:spacing w:before="3" w:line="180" w:lineRule="exact"/>
        <w:rPr>
          <w:sz w:val="18"/>
          <w:szCs w:val="18"/>
        </w:rPr>
      </w:pPr>
    </w:p>
    <w:p w:rsidR="002B053A" w:rsidRDefault="00C15307">
      <w:pPr>
        <w:ind w:left="116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M</w:t>
      </w:r>
      <w:r>
        <w:rPr>
          <w:rFonts w:ascii="Arial" w:eastAsia="Arial" w:hAnsi="Arial" w:cs="Arial"/>
          <w:b/>
          <w:color w:val="FF5C5C"/>
          <w:sz w:val="25"/>
          <w:szCs w:val="25"/>
        </w:rPr>
        <w:t>ai</w:t>
      </w:r>
      <w:r>
        <w:rPr>
          <w:rFonts w:ascii="Arial" w:eastAsia="Arial" w:hAnsi="Arial" w:cs="Arial"/>
          <w:b/>
          <w:color w:val="FF5C5C"/>
          <w:spacing w:val="-8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2018</w:t>
      </w:r>
    </w:p>
    <w:p w:rsidR="002B053A" w:rsidRDefault="00C15307">
      <w:pPr>
        <w:spacing w:line="280" w:lineRule="exact"/>
        <w:ind w:left="116"/>
        <w:rPr>
          <w:sz w:val="25"/>
          <w:szCs w:val="25"/>
        </w:rPr>
      </w:pPr>
      <w:r>
        <w:rPr>
          <w:b/>
          <w:color w:val="333A56"/>
          <w:sz w:val="25"/>
          <w:szCs w:val="25"/>
        </w:rPr>
        <w:t>Webh</w:t>
      </w:r>
      <w:r>
        <w:rPr>
          <w:b/>
          <w:color w:val="333A56"/>
          <w:spacing w:val="4"/>
          <w:sz w:val="25"/>
          <w:szCs w:val="25"/>
        </w:rPr>
        <w:t>e</w:t>
      </w:r>
      <w:r>
        <w:rPr>
          <w:b/>
          <w:color w:val="333A56"/>
          <w:spacing w:val="-7"/>
          <w:sz w:val="25"/>
          <w:szCs w:val="25"/>
        </w:rPr>
        <w:t>l</w:t>
      </w:r>
      <w:r>
        <w:rPr>
          <w:b/>
          <w:color w:val="333A56"/>
          <w:sz w:val="25"/>
          <w:szCs w:val="25"/>
        </w:rPr>
        <w:t>p,</w:t>
      </w:r>
      <w:r>
        <w:rPr>
          <w:b/>
          <w:color w:val="333A56"/>
          <w:spacing w:val="-3"/>
          <w:sz w:val="25"/>
          <w:szCs w:val="25"/>
        </w:rPr>
        <w:t xml:space="preserve"> </w:t>
      </w:r>
      <w:r>
        <w:rPr>
          <w:color w:val="333A56"/>
          <w:spacing w:val="3"/>
          <w:sz w:val="25"/>
          <w:szCs w:val="25"/>
        </w:rPr>
        <w:t>f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ti</w:t>
      </w:r>
      <w:r>
        <w:rPr>
          <w:color w:val="333A56"/>
          <w:spacing w:val="4"/>
          <w:sz w:val="25"/>
          <w:szCs w:val="25"/>
        </w:rPr>
        <w:t>o</w:t>
      </w:r>
      <w:r>
        <w:rPr>
          <w:color w:val="333A56"/>
          <w:sz w:val="25"/>
          <w:szCs w:val="25"/>
        </w:rPr>
        <w:t>n</w:t>
      </w:r>
      <w:r>
        <w:rPr>
          <w:color w:val="333A56"/>
          <w:spacing w:val="-7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au</w:t>
      </w:r>
      <w:r>
        <w:rPr>
          <w:color w:val="333A56"/>
          <w:spacing w:val="-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p</w:t>
      </w:r>
      <w:r>
        <w:rPr>
          <w:color w:val="333A56"/>
          <w:spacing w:val="-2"/>
          <w:sz w:val="25"/>
          <w:szCs w:val="25"/>
        </w:rPr>
        <w:t>r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3"/>
          <w:sz w:val="25"/>
          <w:szCs w:val="25"/>
        </w:rPr>
        <w:t>f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t</w:t>
      </w:r>
      <w:r>
        <w:rPr>
          <w:color w:val="333A56"/>
          <w:spacing w:val="-6"/>
          <w:sz w:val="25"/>
          <w:szCs w:val="25"/>
        </w:rPr>
        <w:t xml:space="preserve"> </w:t>
      </w:r>
      <w:r>
        <w:rPr>
          <w:color w:val="333A56"/>
          <w:spacing w:val="4"/>
          <w:sz w:val="25"/>
          <w:szCs w:val="25"/>
        </w:rPr>
        <w:t>d</w:t>
      </w:r>
      <w:r>
        <w:rPr>
          <w:color w:val="333A56"/>
          <w:sz w:val="25"/>
          <w:szCs w:val="25"/>
        </w:rPr>
        <w:t>es</w:t>
      </w:r>
      <w:r>
        <w:rPr>
          <w:color w:val="333A56"/>
          <w:spacing w:val="-2"/>
          <w:sz w:val="25"/>
          <w:szCs w:val="25"/>
        </w:rPr>
        <w:t xml:space="preserve"> t</w:t>
      </w:r>
      <w:r>
        <w:rPr>
          <w:color w:val="333A56"/>
          <w:spacing w:val="4"/>
          <w:sz w:val="25"/>
          <w:szCs w:val="25"/>
        </w:rPr>
        <w:t>é</w:t>
      </w:r>
      <w:r>
        <w:rPr>
          <w:color w:val="333A56"/>
          <w:spacing w:val="-2"/>
          <w:sz w:val="25"/>
          <w:szCs w:val="25"/>
        </w:rPr>
        <w:t>l</w:t>
      </w:r>
      <w:r>
        <w:rPr>
          <w:color w:val="333A56"/>
          <w:sz w:val="25"/>
          <w:szCs w:val="25"/>
        </w:rPr>
        <w:t>é</w:t>
      </w:r>
      <w:r>
        <w:rPr>
          <w:color w:val="333A56"/>
          <w:spacing w:val="-1"/>
          <w:sz w:val="25"/>
          <w:szCs w:val="25"/>
        </w:rPr>
        <w:t>c</w:t>
      </w:r>
      <w:r>
        <w:rPr>
          <w:color w:val="333A56"/>
          <w:sz w:val="25"/>
          <w:szCs w:val="25"/>
        </w:rPr>
        <w:t>on</w:t>
      </w:r>
      <w:r>
        <w:rPr>
          <w:color w:val="333A56"/>
          <w:spacing w:val="3"/>
          <w:sz w:val="25"/>
          <w:szCs w:val="25"/>
        </w:rPr>
        <w:t>s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2"/>
          <w:sz w:val="25"/>
          <w:szCs w:val="25"/>
        </w:rPr>
        <w:t>i</w:t>
      </w:r>
      <w:r>
        <w:rPr>
          <w:color w:val="333A56"/>
          <w:spacing w:val="-2"/>
          <w:sz w:val="25"/>
          <w:szCs w:val="25"/>
        </w:rPr>
        <w:t>ll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2"/>
          <w:sz w:val="25"/>
          <w:szCs w:val="25"/>
        </w:rPr>
        <w:t>r</w:t>
      </w:r>
      <w:r>
        <w:rPr>
          <w:color w:val="333A56"/>
          <w:sz w:val="25"/>
          <w:szCs w:val="25"/>
        </w:rPr>
        <w:t>s</w:t>
      </w:r>
      <w:r>
        <w:rPr>
          <w:color w:val="333A56"/>
          <w:spacing w:val="-1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:</w:t>
      </w:r>
      <w:r>
        <w:rPr>
          <w:color w:val="333A56"/>
          <w:spacing w:val="-2"/>
          <w:sz w:val="25"/>
          <w:szCs w:val="25"/>
        </w:rPr>
        <w:t xml:space="preserve"> </w:t>
      </w:r>
      <w:r>
        <w:rPr>
          <w:color w:val="333A56"/>
          <w:spacing w:val="1"/>
          <w:sz w:val="25"/>
          <w:szCs w:val="25"/>
        </w:rPr>
        <w:t>C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-2"/>
          <w:sz w:val="25"/>
          <w:szCs w:val="25"/>
        </w:rPr>
        <w:t>mm</w:t>
      </w:r>
      <w:r>
        <w:rPr>
          <w:color w:val="333A56"/>
          <w:sz w:val="25"/>
          <w:szCs w:val="25"/>
        </w:rPr>
        <w:t>u</w:t>
      </w:r>
      <w:r>
        <w:rPr>
          <w:color w:val="333A56"/>
          <w:spacing w:val="4"/>
          <w:sz w:val="25"/>
          <w:szCs w:val="25"/>
        </w:rPr>
        <w:t>n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c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ti</w:t>
      </w:r>
      <w:r>
        <w:rPr>
          <w:color w:val="333A56"/>
          <w:sz w:val="25"/>
          <w:szCs w:val="25"/>
        </w:rPr>
        <w:t>on</w:t>
      </w:r>
      <w:r>
        <w:rPr>
          <w:color w:val="333A56"/>
          <w:spacing w:val="-1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en</w:t>
      </w:r>
      <w:r>
        <w:rPr>
          <w:color w:val="333A56"/>
          <w:spacing w:val="-2"/>
          <w:sz w:val="25"/>
          <w:szCs w:val="25"/>
        </w:rPr>
        <w:t xml:space="preserve"> </w:t>
      </w:r>
      <w:r>
        <w:rPr>
          <w:color w:val="333A56"/>
          <w:spacing w:val="4"/>
          <w:sz w:val="25"/>
          <w:szCs w:val="25"/>
        </w:rPr>
        <w:t>F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an</w:t>
      </w:r>
      <w:r>
        <w:rPr>
          <w:color w:val="333A56"/>
          <w:spacing w:val="-1"/>
          <w:sz w:val="25"/>
          <w:szCs w:val="25"/>
        </w:rPr>
        <w:t>ç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2"/>
          <w:sz w:val="25"/>
          <w:szCs w:val="25"/>
        </w:rPr>
        <w:t>i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z w:val="25"/>
          <w:szCs w:val="25"/>
        </w:rPr>
        <w:t>.</w:t>
      </w:r>
    </w:p>
    <w:p w:rsidR="002B053A" w:rsidRDefault="002B053A">
      <w:pPr>
        <w:spacing w:before="7" w:line="180" w:lineRule="exact"/>
        <w:rPr>
          <w:sz w:val="18"/>
          <w:szCs w:val="18"/>
        </w:rPr>
      </w:pPr>
    </w:p>
    <w:p w:rsidR="002B053A" w:rsidRDefault="00C15307">
      <w:pPr>
        <w:ind w:left="116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color w:val="FF5C5C"/>
          <w:spacing w:val="1"/>
          <w:sz w:val="25"/>
          <w:szCs w:val="25"/>
        </w:rPr>
        <w:t>F</w:t>
      </w:r>
      <w:r>
        <w:rPr>
          <w:rFonts w:ascii="Arial" w:eastAsia="Arial" w:hAnsi="Arial" w:cs="Arial"/>
          <w:b/>
          <w:color w:val="FF5C5C"/>
          <w:sz w:val="25"/>
          <w:szCs w:val="25"/>
        </w:rPr>
        <w:t>év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r</w:t>
      </w:r>
      <w:r>
        <w:rPr>
          <w:rFonts w:ascii="Arial" w:eastAsia="Arial" w:hAnsi="Arial" w:cs="Arial"/>
          <w:b/>
          <w:color w:val="FF5C5C"/>
          <w:spacing w:val="-2"/>
          <w:sz w:val="25"/>
          <w:szCs w:val="25"/>
        </w:rPr>
        <w:t>i</w:t>
      </w:r>
      <w:r>
        <w:rPr>
          <w:rFonts w:ascii="Arial" w:eastAsia="Arial" w:hAnsi="Arial" w:cs="Arial"/>
          <w:b/>
          <w:color w:val="FF5C5C"/>
          <w:sz w:val="25"/>
          <w:szCs w:val="25"/>
        </w:rPr>
        <w:t>er,</w:t>
      </w:r>
      <w:r>
        <w:rPr>
          <w:rFonts w:ascii="Arial" w:eastAsia="Arial" w:hAnsi="Arial" w:cs="Arial"/>
          <w:b/>
          <w:color w:val="FF5C5C"/>
          <w:spacing w:val="-3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pacing w:val="-7"/>
          <w:sz w:val="25"/>
          <w:szCs w:val="25"/>
        </w:rPr>
        <w:t>A</w:t>
      </w:r>
      <w:r>
        <w:rPr>
          <w:rFonts w:ascii="Arial" w:eastAsia="Arial" w:hAnsi="Arial" w:cs="Arial"/>
          <w:b/>
          <w:color w:val="FF5C5C"/>
          <w:sz w:val="25"/>
          <w:szCs w:val="25"/>
        </w:rPr>
        <w:t>v</w:t>
      </w:r>
      <w:r>
        <w:rPr>
          <w:rFonts w:ascii="Arial" w:eastAsia="Arial" w:hAnsi="Arial" w:cs="Arial"/>
          <w:b/>
          <w:color w:val="FF5C5C"/>
          <w:spacing w:val="4"/>
          <w:sz w:val="25"/>
          <w:szCs w:val="25"/>
        </w:rPr>
        <w:t>r</w:t>
      </w:r>
      <w:r>
        <w:rPr>
          <w:rFonts w:ascii="Arial" w:eastAsia="Arial" w:hAnsi="Arial" w:cs="Arial"/>
          <w:b/>
          <w:color w:val="FF5C5C"/>
          <w:spacing w:val="-2"/>
          <w:sz w:val="25"/>
          <w:szCs w:val="25"/>
        </w:rPr>
        <w:t>i</w:t>
      </w:r>
      <w:r>
        <w:rPr>
          <w:rFonts w:ascii="Arial" w:eastAsia="Arial" w:hAnsi="Arial" w:cs="Arial"/>
          <w:b/>
          <w:color w:val="FF5C5C"/>
          <w:sz w:val="25"/>
          <w:szCs w:val="25"/>
        </w:rPr>
        <w:t>l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2018-</w:t>
      </w:r>
      <w:r>
        <w:rPr>
          <w:rFonts w:ascii="Arial" w:eastAsia="Arial" w:hAnsi="Arial" w:cs="Arial"/>
          <w:b/>
          <w:color w:val="FF5C5C"/>
          <w:spacing w:val="-10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pacing w:val="1"/>
          <w:sz w:val="25"/>
          <w:szCs w:val="25"/>
        </w:rPr>
        <w:t>S</w:t>
      </w:r>
      <w:r>
        <w:rPr>
          <w:rFonts w:ascii="Arial" w:eastAsia="Arial" w:hAnsi="Arial" w:cs="Arial"/>
          <w:b/>
          <w:color w:val="FF5C5C"/>
          <w:sz w:val="25"/>
          <w:szCs w:val="25"/>
        </w:rPr>
        <w:t>e</w:t>
      </w:r>
      <w:r>
        <w:rPr>
          <w:rFonts w:ascii="Arial" w:eastAsia="Arial" w:hAnsi="Arial" w:cs="Arial"/>
          <w:b/>
          <w:color w:val="FF5C5C"/>
          <w:spacing w:val="1"/>
          <w:sz w:val="25"/>
          <w:szCs w:val="25"/>
        </w:rPr>
        <w:t>p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t</w:t>
      </w:r>
      <w:r>
        <w:rPr>
          <w:rFonts w:ascii="Arial" w:eastAsia="Arial" w:hAnsi="Arial" w:cs="Arial"/>
          <w:b/>
          <w:color w:val="FF5C5C"/>
          <w:spacing w:val="5"/>
          <w:sz w:val="25"/>
          <w:szCs w:val="25"/>
        </w:rPr>
        <w:t>e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m</w:t>
      </w:r>
      <w:r>
        <w:rPr>
          <w:rFonts w:ascii="Arial" w:eastAsia="Arial" w:hAnsi="Arial" w:cs="Arial"/>
          <w:b/>
          <w:color w:val="FF5C5C"/>
          <w:spacing w:val="1"/>
          <w:sz w:val="25"/>
          <w:szCs w:val="25"/>
        </w:rPr>
        <w:t>b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r</w:t>
      </w:r>
      <w:r>
        <w:rPr>
          <w:rFonts w:ascii="Arial" w:eastAsia="Arial" w:hAnsi="Arial" w:cs="Arial"/>
          <w:b/>
          <w:color w:val="FF5C5C"/>
          <w:sz w:val="25"/>
          <w:szCs w:val="25"/>
        </w:rPr>
        <w:t>e</w:t>
      </w:r>
      <w:r>
        <w:rPr>
          <w:rFonts w:ascii="Arial" w:eastAsia="Arial" w:hAnsi="Arial" w:cs="Arial"/>
          <w:b/>
          <w:color w:val="FF5C5C"/>
          <w:spacing w:val="-13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2017 -</w:t>
      </w:r>
    </w:p>
    <w:p w:rsidR="002B053A" w:rsidRDefault="00C15307">
      <w:pPr>
        <w:spacing w:line="280" w:lineRule="exact"/>
        <w:ind w:left="116"/>
        <w:rPr>
          <w:sz w:val="25"/>
          <w:szCs w:val="25"/>
        </w:rPr>
      </w:pPr>
      <w:r>
        <w:rPr>
          <w:b/>
          <w:color w:val="333A56"/>
          <w:sz w:val="25"/>
          <w:szCs w:val="25"/>
        </w:rPr>
        <w:t>M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z w:val="25"/>
          <w:szCs w:val="25"/>
        </w:rPr>
        <w:t>n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pacing w:val="3"/>
          <w:sz w:val="25"/>
          <w:szCs w:val="25"/>
        </w:rPr>
        <w:t>s</w:t>
      </w:r>
      <w:r>
        <w:rPr>
          <w:b/>
          <w:color w:val="333A56"/>
          <w:spacing w:val="-1"/>
          <w:sz w:val="25"/>
          <w:szCs w:val="25"/>
        </w:rPr>
        <w:t>t</w:t>
      </w:r>
      <w:r>
        <w:rPr>
          <w:b/>
          <w:color w:val="333A56"/>
          <w:spacing w:val="4"/>
          <w:sz w:val="25"/>
          <w:szCs w:val="25"/>
        </w:rPr>
        <w:t>è</w:t>
      </w:r>
      <w:r>
        <w:rPr>
          <w:b/>
          <w:color w:val="333A56"/>
          <w:spacing w:val="-5"/>
          <w:sz w:val="25"/>
          <w:szCs w:val="25"/>
        </w:rPr>
        <w:t>r</w:t>
      </w:r>
      <w:r>
        <w:rPr>
          <w:b/>
          <w:color w:val="333A56"/>
          <w:sz w:val="25"/>
          <w:szCs w:val="25"/>
        </w:rPr>
        <w:t xml:space="preserve">e </w:t>
      </w:r>
      <w:r>
        <w:rPr>
          <w:b/>
          <w:color w:val="333A56"/>
          <w:spacing w:val="10"/>
          <w:sz w:val="25"/>
          <w:szCs w:val="25"/>
        </w:rPr>
        <w:t xml:space="preserve"> </w:t>
      </w:r>
      <w:r>
        <w:rPr>
          <w:b/>
          <w:color w:val="333A56"/>
          <w:sz w:val="25"/>
          <w:szCs w:val="25"/>
        </w:rPr>
        <w:t xml:space="preserve">de </w:t>
      </w:r>
      <w:r>
        <w:rPr>
          <w:b/>
          <w:color w:val="333A56"/>
          <w:spacing w:val="16"/>
          <w:sz w:val="25"/>
          <w:szCs w:val="25"/>
        </w:rPr>
        <w:t xml:space="preserve"> </w:t>
      </w:r>
      <w:r>
        <w:rPr>
          <w:b/>
          <w:color w:val="333A56"/>
          <w:spacing w:val="-2"/>
          <w:sz w:val="25"/>
          <w:szCs w:val="25"/>
        </w:rPr>
        <w:t>l'</w:t>
      </w:r>
      <w:r>
        <w:rPr>
          <w:b/>
          <w:color w:val="333A56"/>
          <w:spacing w:val="7"/>
          <w:sz w:val="25"/>
          <w:szCs w:val="25"/>
        </w:rPr>
        <w:t>A</w:t>
      </w:r>
      <w:r>
        <w:rPr>
          <w:b/>
          <w:color w:val="333A56"/>
          <w:spacing w:val="-5"/>
          <w:sz w:val="25"/>
          <w:szCs w:val="25"/>
        </w:rPr>
        <w:t>r</w:t>
      </w:r>
      <w:r>
        <w:rPr>
          <w:b/>
          <w:color w:val="333A56"/>
          <w:spacing w:val="3"/>
          <w:sz w:val="25"/>
          <w:szCs w:val="25"/>
        </w:rPr>
        <w:t>t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pacing w:val="-1"/>
          <w:sz w:val="25"/>
          <w:szCs w:val="25"/>
        </w:rPr>
        <w:t>s</w:t>
      </w:r>
      <w:r>
        <w:rPr>
          <w:b/>
          <w:color w:val="333A56"/>
          <w:sz w:val="25"/>
          <w:szCs w:val="25"/>
        </w:rPr>
        <w:t xml:space="preserve">anat </w:t>
      </w:r>
      <w:r>
        <w:rPr>
          <w:b/>
          <w:color w:val="333A56"/>
          <w:spacing w:val="13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 xml:space="preserve">: </w:t>
      </w:r>
      <w:r>
        <w:rPr>
          <w:color w:val="333A56"/>
          <w:spacing w:val="17"/>
          <w:sz w:val="25"/>
          <w:szCs w:val="25"/>
        </w:rPr>
        <w:t xml:space="preserve"> </w:t>
      </w:r>
      <w:r>
        <w:rPr>
          <w:color w:val="333A56"/>
          <w:spacing w:val="-1"/>
          <w:sz w:val="25"/>
          <w:szCs w:val="25"/>
        </w:rPr>
        <w:t>f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pacing w:val="2"/>
          <w:sz w:val="25"/>
          <w:szCs w:val="25"/>
        </w:rPr>
        <w:t>m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2"/>
          <w:sz w:val="25"/>
          <w:szCs w:val="25"/>
        </w:rPr>
        <w:t>t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 xml:space="preserve">on </w:t>
      </w:r>
      <w:r>
        <w:rPr>
          <w:color w:val="333A56"/>
          <w:spacing w:val="7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 xml:space="preserve">au </w:t>
      </w:r>
      <w:r>
        <w:rPr>
          <w:color w:val="333A56"/>
          <w:spacing w:val="1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p</w:t>
      </w:r>
      <w:r>
        <w:rPr>
          <w:color w:val="333A56"/>
          <w:spacing w:val="3"/>
          <w:sz w:val="25"/>
          <w:szCs w:val="25"/>
        </w:rPr>
        <w:t>r</w:t>
      </w:r>
      <w:r>
        <w:rPr>
          <w:color w:val="333A56"/>
          <w:spacing w:val="4"/>
          <w:sz w:val="25"/>
          <w:szCs w:val="25"/>
        </w:rPr>
        <w:t>o</w:t>
      </w:r>
      <w:r>
        <w:rPr>
          <w:color w:val="333A56"/>
          <w:spacing w:val="-1"/>
          <w:sz w:val="25"/>
          <w:szCs w:val="25"/>
        </w:rPr>
        <w:t>f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 xml:space="preserve">t </w:t>
      </w:r>
      <w:r>
        <w:rPr>
          <w:color w:val="333A56"/>
          <w:spacing w:val="8"/>
          <w:sz w:val="25"/>
          <w:szCs w:val="25"/>
        </w:rPr>
        <w:t xml:space="preserve"> </w:t>
      </w:r>
      <w:r>
        <w:rPr>
          <w:color w:val="333A56"/>
          <w:spacing w:val="4"/>
          <w:sz w:val="25"/>
          <w:szCs w:val="25"/>
        </w:rPr>
        <w:t>d</w:t>
      </w:r>
      <w:r>
        <w:rPr>
          <w:color w:val="333A56"/>
          <w:sz w:val="25"/>
          <w:szCs w:val="25"/>
        </w:rPr>
        <w:t xml:space="preserve">es </w:t>
      </w:r>
      <w:r>
        <w:rPr>
          <w:color w:val="333A56"/>
          <w:spacing w:val="10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c</w:t>
      </w:r>
      <w:r>
        <w:rPr>
          <w:color w:val="333A56"/>
          <w:spacing w:val="-1"/>
          <w:sz w:val="25"/>
          <w:szCs w:val="25"/>
        </w:rPr>
        <w:t>a</w:t>
      </w:r>
      <w:r>
        <w:rPr>
          <w:color w:val="333A56"/>
          <w:spacing w:val="4"/>
          <w:sz w:val="25"/>
          <w:szCs w:val="25"/>
        </w:rPr>
        <w:t>d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 xml:space="preserve">es </w:t>
      </w:r>
      <w:r>
        <w:rPr>
          <w:color w:val="333A56"/>
          <w:spacing w:val="13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 xml:space="preserve">: </w:t>
      </w:r>
      <w:r>
        <w:rPr>
          <w:color w:val="333A56"/>
          <w:spacing w:val="16"/>
          <w:sz w:val="25"/>
          <w:szCs w:val="25"/>
        </w:rPr>
        <w:t xml:space="preserve"> </w:t>
      </w:r>
      <w:r>
        <w:rPr>
          <w:color w:val="333A56"/>
          <w:spacing w:val="1"/>
          <w:sz w:val="25"/>
          <w:szCs w:val="25"/>
        </w:rPr>
        <w:t>L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-1"/>
          <w:sz w:val="25"/>
          <w:szCs w:val="25"/>
        </w:rPr>
        <w:t>a</w:t>
      </w:r>
      <w:r>
        <w:rPr>
          <w:color w:val="333A56"/>
          <w:sz w:val="25"/>
          <w:szCs w:val="25"/>
        </w:rPr>
        <w:t>de</w:t>
      </w:r>
      <w:r>
        <w:rPr>
          <w:color w:val="333A56"/>
          <w:spacing w:val="2"/>
          <w:sz w:val="25"/>
          <w:szCs w:val="25"/>
        </w:rPr>
        <w:t>r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z w:val="25"/>
          <w:szCs w:val="25"/>
        </w:rPr>
        <w:t>h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pacing w:val="1"/>
          <w:sz w:val="25"/>
          <w:szCs w:val="25"/>
        </w:rPr>
        <w:t>p</w:t>
      </w:r>
      <w:r>
        <w:rPr>
          <w:color w:val="333A56"/>
          <w:sz w:val="25"/>
          <w:szCs w:val="25"/>
        </w:rPr>
        <w:t xml:space="preserve">, </w:t>
      </w:r>
      <w:r>
        <w:rPr>
          <w:color w:val="333A56"/>
          <w:spacing w:val="11"/>
          <w:sz w:val="25"/>
          <w:szCs w:val="25"/>
        </w:rPr>
        <w:t xml:space="preserve"> </w:t>
      </w:r>
      <w:r>
        <w:rPr>
          <w:color w:val="333A56"/>
          <w:spacing w:val="-1"/>
          <w:sz w:val="25"/>
          <w:szCs w:val="25"/>
        </w:rPr>
        <w:t>M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r</w:t>
      </w:r>
      <w:r>
        <w:rPr>
          <w:color w:val="333A56"/>
          <w:sz w:val="25"/>
          <w:szCs w:val="25"/>
        </w:rPr>
        <w:t>k</w:t>
      </w:r>
      <w:r>
        <w:rPr>
          <w:color w:val="333A56"/>
          <w:spacing w:val="4"/>
          <w:sz w:val="25"/>
          <w:szCs w:val="25"/>
        </w:rPr>
        <w:t>e</w:t>
      </w:r>
      <w:r>
        <w:rPr>
          <w:color w:val="333A56"/>
          <w:spacing w:val="-2"/>
          <w:sz w:val="25"/>
          <w:szCs w:val="25"/>
        </w:rPr>
        <w:t>ti</w:t>
      </w:r>
      <w:r>
        <w:rPr>
          <w:color w:val="333A56"/>
          <w:sz w:val="25"/>
          <w:szCs w:val="25"/>
        </w:rPr>
        <w:t>ng</w:t>
      </w:r>
    </w:p>
    <w:p w:rsidR="002B053A" w:rsidRDefault="00C15307">
      <w:pPr>
        <w:ind w:left="116"/>
        <w:rPr>
          <w:sz w:val="25"/>
          <w:szCs w:val="25"/>
        </w:rPr>
      </w:pPr>
      <w:r>
        <w:rPr>
          <w:color w:val="333A56"/>
          <w:sz w:val="25"/>
          <w:szCs w:val="25"/>
        </w:rPr>
        <w:t>Fonda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z w:val="25"/>
          <w:szCs w:val="25"/>
        </w:rPr>
        <w:t>en</w:t>
      </w:r>
      <w:r>
        <w:rPr>
          <w:color w:val="333A56"/>
          <w:spacing w:val="-2"/>
          <w:sz w:val="25"/>
          <w:szCs w:val="25"/>
        </w:rPr>
        <w:t>t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l</w:t>
      </w:r>
      <w:r>
        <w:rPr>
          <w:color w:val="333A56"/>
          <w:sz w:val="25"/>
          <w:szCs w:val="25"/>
        </w:rPr>
        <w:t>,</w:t>
      </w:r>
      <w:r>
        <w:rPr>
          <w:color w:val="333A56"/>
          <w:spacing w:val="-9"/>
          <w:sz w:val="25"/>
          <w:szCs w:val="25"/>
        </w:rPr>
        <w:t xml:space="preserve"> </w:t>
      </w:r>
      <w:r>
        <w:rPr>
          <w:color w:val="333A56"/>
          <w:spacing w:val="-1"/>
          <w:sz w:val="25"/>
          <w:szCs w:val="25"/>
        </w:rPr>
        <w:t>M</w:t>
      </w:r>
      <w:r>
        <w:rPr>
          <w:color w:val="333A56"/>
          <w:sz w:val="25"/>
          <w:szCs w:val="25"/>
        </w:rPr>
        <w:t>an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z w:val="25"/>
          <w:szCs w:val="25"/>
        </w:rPr>
        <w:t>ge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4"/>
          <w:sz w:val="25"/>
          <w:szCs w:val="25"/>
        </w:rPr>
        <w:t>n</w:t>
      </w:r>
      <w:r>
        <w:rPr>
          <w:color w:val="333A56"/>
          <w:sz w:val="25"/>
          <w:szCs w:val="25"/>
        </w:rPr>
        <w:t>t</w:t>
      </w:r>
      <w:r>
        <w:rPr>
          <w:color w:val="333A56"/>
          <w:spacing w:val="-14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P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3"/>
          <w:sz w:val="25"/>
          <w:szCs w:val="25"/>
        </w:rPr>
        <w:t>f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pacing w:val="3"/>
          <w:sz w:val="25"/>
          <w:szCs w:val="25"/>
        </w:rPr>
        <w:t>s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onne</w:t>
      </w:r>
      <w:r>
        <w:rPr>
          <w:color w:val="333A56"/>
          <w:spacing w:val="-2"/>
          <w:sz w:val="25"/>
          <w:szCs w:val="25"/>
        </w:rPr>
        <w:t>l</w:t>
      </w:r>
      <w:r>
        <w:rPr>
          <w:color w:val="333A56"/>
          <w:sz w:val="25"/>
          <w:szCs w:val="25"/>
        </w:rPr>
        <w:t>.</w:t>
      </w:r>
    </w:p>
    <w:p w:rsidR="002B053A" w:rsidRDefault="002B053A">
      <w:pPr>
        <w:spacing w:before="7" w:line="180" w:lineRule="exact"/>
        <w:rPr>
          <w:sz w:val="18"/>
          <w:szCs w:val="18"/>
        </w:rPr>
      </w:pPr>
    </w:p>
    <w:p w:rsidR="002B053A" w:rsidRDefault="00C15307">
      <w:pPr>
        <w:ind w:left="116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color w:val="FF5C5C"/>
          <w:spacing w:val="1"/>
          <w:sz w:val="25"/>
          <w:szCs w:val="25"/>
        </w:rPr>
        <w:t>F</w:t>
      </w:r>
      <w:r>
        <w:rPr>
          <w:rFonts w:ascii="Arial" w:eastAsia="Arial" w:hAnsi="Arial" w:cs="Arial"/>
          <w:b/>
          <w:color w:val="FF5C5C"/>
          <w:sz w:val="25"/>
          <w:szCs w:val="25"/>
        </w:rPr>
        <w:t>év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r</w:t>
      </w:r>
      <w:r>
        <w:rPr>
          <w:rFonts w:ascii="Arial" w:eastAsia="Arial" w:hAnsi="Arial" w:cs="Arial"/>
          <w:b/>
          <w:color w:val="FF5C5C"/>
          <w:spacing w:val="-2"/>
          <w:sz w:val="25"/>
          <w:szCs w:val="25"/>
        </w:rPr>
        <w:t>i</w:t>
      </w:r>
      <w:r>
        <w:rPr>
          <w:rFonts w:ascii="Arial" w:eastAsia="Arial" w:hAnsi="Arial" w:cs="Arial"/>
          <w:b/>
          <w:color w:val="FF5C5C"/>
          <w:sz w:val="25"/>
          <w:szCs w:val="25"/>
        </w:rPr>
        <w:t>er</w:t>
      </w:r>
      <w:r>
        <w:rPr>
          <w:rFonts w:ascii="Arial" w:eastAsia="Arial" w:hAnsi="Arial" w:cs="Arial"/>
          <w:b/>
          <w:color w:val="FF5C5C"/>
          <w:spacing w:val="-9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2017</w:t>
      </w:r>
    </w:p>
    <w:p w:rsidR="002B053A" w:rsidRDefault="00C15307">
      <w:pPr>
        <w:spacing w:line="280" w:lineRule="exact"/>
        <w:ind w:left="116" w:right="75"/>
        <w:rPr>
          <w:sz w:val="25"/>
          <w:szCs w:val="25"/>
        </w:rPr>
      </w:pPr>
      <w:r>
        <w:rPr>
          <w:b/>
          <w:color w:val="333A56"/>
          <w:sz w:val="25"/>
          <w:szCs w:val="25"/>
        </w:rPr>
        <w:t>M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z w:val="25"/>
          <w:szCs w:val="25"/>
        </w:rPr>
        <w:t>n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pacing w:val="3"/>
          <w:sz w:val="25"/>
          <w:szCs w:val="25"/>
        </w:rPr>
        <w:t>s</w:t>
      </w:r>
      <w:r>
        <w:rPr>
          <w:b/>
          <w:color w:val="333A56"/>
          <w:spacing w:val="-1"/>
          <w:sz w:val="25"/>
          <w:szCs w:val="25"/>
        </w:rPr>
        <w:t>t</w:t>
      </w:r>
      <w:r>
        <w:rPr>
          <w:b/>
          <w:color w:val="333A56"/>
          <w:spacing w:val="4"/>
          <w:sz w:val="25"/>
          <w:szCs w:val="25"/>
        </w:rPr>
        <w:t>è</w:t>
      </w:r>
      <w:r>
        <w:rPr>
          <w:b/>
          <w:color w:val="333A56"/>
          <w:spacing w:val="-5"/>
          <w:sz w:val="25"/>
          <w:szCs w:val="25"/>
        </w:rPr>
        <w:t>r</w:t>
      </w:r>
      <w:r>
        <w:rPr>
          <w:b/>
          <w:color w:val="333A56"/>
          <w:sz w:val="25"/>
          <w:szCs w:val="25"/>
        </w:rPr>
        <w:t>e</w:t>
      </w:r>
      <w:r>
        <w:rPr>
          <w:b/>
          <w:color w:val="333A56"/>
          <w:spacing w:val="10"/>
          <w:sz w:val="25"/>
          <w:szCs w:val="25"/>
        </w:rPr>
        <w:t xml:space="preserve"> </w:t>
      </w:r>
      <w:r>
        <w:rPr>
          <w:b/>
          <w:color w:val="333A56"/>
          <w:sz w:val="25"/>
          <w:szCs w:val="25"/>
        </w:rPr>
        <w:t>du</w:t>
      </w:r>
      <w:r>
        <w:rPr>
          <w:b/>
          <w:color w:val="333A56"/>
          <w:spacing w:val="12"/>
          <w:sz w:val="25"/>
          <w:szCs w:val="25"/>
        </w:rPr>
        <w:t xml:space="preserve"> </w:t>
      </w:r>
      <w:r>
        <w:rPr>
          <w:b/>
          <w:color w:val="333A56"/>
          <w:spacing w:val="3"/>
          <w:sz w:val="25"/>
          <w:szCs w:val="25"/>
        </w:rPr>
        <w:t>t</w:t>
      </w:r>
      <w:r>
        <w:rPr>
          <w:b/>
          <w:color w:val="333A56"/>
          <w:spacing w:val="-5"/>
          <w:sz w:val="25"/>
          <w:szCs w:val="25"/>
        </w:rPr>
        <w:t>r</w:t>
      </w:r>
      <w:r>
        <w:rPr>
          <w:b/>
          <w:color w:val="333A56"/>
          <w:sz w:val="25"/>
          <w:szCs w:val="25"/>
        </w:rPr>
        <w:t>ansp</w:t>
      </w:r>
      <w:r>
        <w:rPr>
          <w:b/>
          <w:color w:val="333A56"/>
          <w:spacing w:val="4"/>
          <w:sz w:val="25"/>
          <w:szCs w:val="25"/>
        </w:rPr>
        <w:t>o</w:t>
      </w:r>
      <w:r>
        <w:rPr>
          <w:b/>
          <w:color w:val="333A56"/>
          <w:sz w:val="25"/>
          <w:szCs w:val="25"/>
        </w:rPr>
        <w:t>r</w:t>
      </w:r>
      <w:r>
        <w:rPr>
          <w:b/>
          <w:color w:val="333A56"/>
          <w:spacing w:val="-2"/>
          <w:sz w:val="25"/>
          <w:szCs w:val="25"/>
        </w:rPr>
        <w:t>t</w:t>
      </w:r>
      <w:r>
        <w:rPr>
          <w:b/>
          <w:color w:val="333A56"/>
          <w:sz w:val="25"/>
          <w:szCs w:val="25"/>
        </w:rPr>
        <w:t>,</w:t>
      </w:r>
      <w:r>
        <w:rPr>
          <w:b/>
          <w:color w:val="333A56"/>
          <w:spacing w:val="4"/>
          <w:sz w:val="25"/>
          <w:szCs w:val="25"/>
        </w:rPr>
        <w:t xml:space="preserve"> </w:t>
      </w:r>
      <w:r>
        <w:rPr>
          <w:b/>
          <w:color w:val="333A56"/>
          <w:spacing w:val="2"/>
          <w:sz w:val="25"/>
          <w:szCs w:val="25"/>
        </w:rPr>
        <w:t>R</w:t>
      </w:r>
      <w:r>
        <w:rPr>
          <w:b/>
          <w:color w:val="333A56"/>
          <w:sz w:val="25"/>
          <w:szCs w:val="25"/>
        </w:rPr>
        <w:t>oy</w:t>
      </w:r>
      <w:r>
        <w:rPr>
          <w:b/>
          <w:color w:val="333A56"/>
          <w:spacing w:val="4"/>
          <w:sz w:val="25"/>
          <w:szCs w:val="25"/>
        </w:rPr>
        <w:t>a</w:t>
      </w:r>
      <w:r>
        <w:rPr>
          <w:b/>
          <w:color w:val="333A56"/>
          <w:sz w:val="25"/>
          <w:szCs w:val="25"/>
        </w:rPr>
        <w:t>l</w:t>
      </w:r>
      <w:r>
        <w:rPr>
          <w:b/>
          <w:color w:val="333A56"/>
          <w:spacing w:val="1"/>
          <w:sz w:val="25"/>
          <w:szCs w:val="25"/>
        </w:rPr>
        <w:t xml:space="preserve"> </w:t>
      </w:r>
      <w:r>
        <w:rPr>
          <w:b/>
          <w:color w:val="333A56"/>
          <w:spacing w:val="2"/>
          <w:sz w:val="25"/>
          <w:szCs w:val="25"/>
        </w:rPr>
        <w:t>Ai</w:t>
      </w:r>
      <w:r>
        <w:rPr>
          <w:b/>
          <w:color w:val="333A56"/>
          <w:sz w:val="25"/>
          <w:szCs w:val="25"/>
        </w:rPr>
        <w:t>r</w:t>
      </w:r>
      <w:r>
        <w:rPr>
          <w:b/>
          <w:color w:val="333A56"/>
          <w:spacing w:val="12"/>
          <w:sz w:val="25"/>
          <w:szCs w:val="25"/>
        </w:rPr>
        <w:t xml:space="preserve"> </w:t>
      </w:r>
      <w:r>
        <w:rPr>
          <w:b/>
          <w:color w:val="333A56"/>
          <w:sz w:val="25"/>
          <w:szCs w:val="25"/>
        </w:rPr>
        <w:t>M</w:t>
      </w:r>
      <w:r>
        <w:rPr>
          <w:b/>
          <w:color w:val="333A56"/>
          <w:spacing w:val="4"/>
          <w:sz w:val="25"/>
          <w:szCs w:val="25"/>
        </w:rPr>
        <w:t>a</w:t>
      </w:r>
      <w:r>
        <w:rPr>
          <w:b/>
          <w:color w:val="333A56"/>
          <w:spacing w:val="-5"/>
          <w:sz w:val="25"/>
          <w:szCs w:val="25"/>
        </w:rPr>
        <w:t>r</w:t>
      </w:r>
      <w:r>
        <w:rPr>
          <w:b/>
          <w:color w:val="333A56"/>
          <w:sz w:val="25"/>
          <w:szCs w:val="25"/>
        </w:rPr>
        <w:t>oc,</w:t>
      </w:r>
      <w:r>
        <w:rPr>
          <w:b/>
          <w:color w:val="333A56"/>
          <w:spacing w:val="-2"/>
          <w:sz w:val="25"/>
          <w:szCs w:val="25"/>
        </w:rPr>
        <w:t xml:space="preserve"> </w:t>
      </w:r>
      <w:r>
        <w:rPr>
          <w:color w:val="333A56"/>
          <w:spacing w:val="-1"/>
          <w:sz w:val="25"/>
          <w:szCs w:val="25"/>
        </w:rPr>
        <w:t>f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3"/>
          <w:sz w:val="25"/>
          <w:szCs w:val="25"/>
        </w:rPr>
        <w:t>r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2"/>
          <w:sz w:val="25"/>
          <w:szCs w:val="25"/>
        </w:rPr>
        <w:t>t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on</w:t>
      </w:r>
      <w:r>
        <w:rPr>
          <w:color w:val="333A56"/>
          <w:spacing w:val="7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au</w:t>
      </w:r>
      <w:r>
        <w:rPr>
          <w:color w:val="333A56"/>
          <w:spacing w:val="1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p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3"/>
          <w:sz w:val="25"/>
          <w:szCs w:val="25"/>
        </w:rPr>
        <w:t>f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t</w:t>
      </w:r>
      <w:r>
        <w:rPr>
          <w:color w:val="333A56"/>
          <w:spacing w:val="8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d</w:t>
      </w:r>
      <w:r>
        <w:rPr>
          <w:color w:val="333A56"/>
          <w:spacing w:val="4"/>
          <w:sz w:val="25"/>
          <w:szCs w:val="25"/>
        </w:rPr>
        <w:t>e</w:t>
      </w:r>
      <w:r>
        <w:rPr>
          <w:color w:val="333A56"/>
          <w:sz w:val="25"/>
          <w:szCs w:val="25"/>
        </w:rPr>
        <w:t>s</w:t>
      </w:r>
      <w:r>
        <w:rPr>
          <w:color w:val="333A56"/>
          <w:spacing w:val="10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c</w:t>
      </w:r>
      <w:r>
        <w:rPr>
          <w:color w:val="333A56"/>
          <w:spacing w:val="-1"/>
          <w:sz w:val="25"/>
          <w:szCs w:val="25"/>
        </w:rPr>
        <w:t>a</w:t>
      </w:r>
      <w:r>
        <w:rPr>
          <w:color w:val="333A56"/>
          <w:sz w:val="25"/>
          <w:szCs w:val="25"/>
        </w:rPr>
        <w:t>d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es</w:t>
      </w:r>
      <w:r>
        <w:rPr>
          <w:color w:val="333A56"/>
          <w:spacing w:val="9"/>
          <w:sz w:val="25"/>
          <w:szCs w:val="25"/>
        </w:rPr>
        <w:t xml:space="preserve"> </w:t>
      </w:r>
      <w:r>
        <w:rPr>
          <w:color w:val="333A56"/>
          <w:spacing w:val="4"/>
          <w:sz w:val="25"/>
          <w:szCs w:val="25"/>
        </w:rPr>
        <w:t>e</w:t>
      </w:r>
      <w:r>
        <w:rPr>
          <w:color w:val="333A56"/>
          <w:sz w:val="25"/>
          <w:szCs w:val="25"/>
        </w:rPr>
        <w:t>t</w:t>
      </w:r>
      <w:r>
        <w:rPr>
          <w:color w:val="333A56"/>
          <w:spacing w:val="12"/>
          <w:sz w:val="25"/>
          <w:szCs w:val="25"/>
        </w:rPr>
        <w:t xml:space="preserve"> 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4"/>
          <w:sz w:val="25"/>
          <w:szCs w:val="25"/>
        </w:rPr>
        <w:t>n</w:t>
      </w:r>
      <w:r>
        <w:rPr>
          <w:color w:val="333A56"/>
          <w:sz w:val="25"/>
          <w:szCs w:val="25"/>
        </w:rPr>
        <w:t>ag</w:t>
      </w:r>
      <w:r>
        <w:rPr>
          <w:color w:val="333A56"/>
          <w:spacing w:val="-1"/>
          <w:sz w:val="25"/>
          <w:szCs w:val="25"/>
        </w:rPr>
        <w:t>er</w:t>
      </w:r>
      <w:r>
        <w:rPr>
          <w:color w:val="333A56"/>
          <w:sz w:val="25"/>
          <w:szCs w:val="25"/>
        </w:rPr>
        <w:t>s</w:t>
      </w:r>
      <w:r>
        <w:rPr>
          <w:color w:val="333A56"/>
          <w:spacing w:val="8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 xml:space="preserve">: </w:t>
      </w:r>
      <w:r>
        <w:rPr>
          <w:color w:val="333A56"/>
          <w:spacing w:val="1"/>
          <w:sz w:val="25"/>
          <w:szCs w:val="25"/>
        </w:rPr>
        <w:t>L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-1"/>
          <w:sz w:val="25"/>
          <w:szCs w:val="25"/>
        </w:rPr>
        <w:t>a</w:t>
      </w:r>
      <w:r>
        <w:rPr>
          <w:color w:val="333A56"/>
          <w:sz w:val="25"/>
          <w:szCs w:val="25"/>
        </w:rPr>
        <w:t>de</w:t>
      </w:r>
      <w:r>
        <w:rPr>
          <w:color w:val="333A56"/>
          <w:spacing w:val="-2"/>
          <w:sz w:val="25"/>
          <w:szCs w:val="25"/>
        </w:rPr>
        <w:t>r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z w:val="25"/>
          <w:szCs w:val="25"/>
        </w:rPr>
        <w:t>h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p,</w:t>
      </w:r>
      <w:r>
        <w:rPr>
          <w:color w:val="333A56"/>
          <w:spacing w:val="-8"/>
          <w:sz w:val="25"/>
          <w:szCs w:val="25"/>
        </w:rPr>
        <w:t xml:space="preserve"> </w:t>
      </w:r>
      <w:r>
        <w:rPr>
          <w:color w:val="333A56"/>
          <w:spacing w:val="1"/>
          <w:sz w:val="25"/>
          <w:szCs w:val="25"/>
        </w:rPr>
        <w:t>C</w:t>
      </w:r>
      <w:r>
        <w:rPr>
          <w:color w:val="333A56"/>
          <w:spacing w:val="4"/>
          <w:sz w:val="25"/>
          <w:szCs w:val="25"/>
        </w:rPr>
        <w:t>o</w:t>
      </w:r>
      <w:r>
        <w:rPr>
          <w:color w:val="333A56"/>
          <w:spacing w:val="-2"/>
          <w:sz w:val="25"/>
          <w:szCs w:val="25"/>
        </w:rPr>
        <w:t>mm</w:t>
      </w:r>
      <w:r>
        <w:rPr>
          <w:color w:val="333A56"/>
          <w:sz w:val="25"/>
          <w:szCs w:val="25"/>
        </w:rPr>
        <w:t>u</w:t>
      </w:r>
      <w:r>
        <w:rPr>
          <w:color w:val="333A56"/>
          <w:spacing w:val="4"/>
          <w:sz w:val="25"/>
          <w:szCs w:val="25"/>
        </w:rPr>
        <w:t>n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c</w:t>
      </w:r>
      <w:r>
        <w:rPr>
          <w:color w:val="333A56"/>
          <w:spacing w:val="-1"/>
          <w:sz w:val="25"/>
          <w:szCs w:val="25"/>
        </w:rPr>
        <w:t>a</w:t>
      </w:r>
      <w:r>
        <w:rPr>
          <w:color w:val="333A56"/>
          <w:spacing w:val="2"/>
          <w:sz w:val="25"/>
          <w:szCs w:val="25"/>
        </w:rPr>
        <w:t>t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on,</w:t>
      </w:r>
      <w:r>
        <w:rPr>
          <w:color w:val="333A56"/>
          <w:spacing w:val="-9"/>
          <w:sz w:val="25"/>
          <w:szCs w:val="25"/>
        </w:rPr>
        <w:t xml:space="preserve"> </w:t>
      </w:r>
      <w:r>
        <w:rPr>
          <w:color w:val="333A56"/>
          <w:spacing w:val="-1"/>
          <w:sz w:val="25"/>
          <w:szCs w:val="25"/>
        </w:rPr>
        <w:t>M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4"/>
          <w:sz w:val="25"/>
          <w:szCs w:val="25"/>
        </w:rPr>
        <w:t>n</w:t>
      </w:r>
      <w:r>
        <w:rPr>
          <w:color w:val="333A56"/>
          <w:sz w:val="25"/>
          <w:szCs w:val="25"/>
        </w:rPr>
        <w:t>ag</w:t>
      </w:r>
      <w:r>
        <w:rPr>
          <w:color w:val="333A56"/>
          <w:spacing w:val="-1"/>
          <w:sz w:val="25"/>
          <w:szCs w:val="25"/>
        </w:rPr>
        <w:t>e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4"/>
          <w:sz w:val="25"/>
          <w:szCs w:val="25"/>
        </w:rPr>
        <w:t>n</w:t>
      </w:r>
      <w:r>
        <w:rPr>
          <w:color w:val="333A56"/>
          <w:sz w:val="25"/>
          <w:szCs w:val="25"/>
        </w:rPr>
        <w:t>t</w:t>
      </w:r>
      <w:r>
        <w:rPr>
          <w:color w:val="333A56"/>
          <w:spacing w:val="-14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du</w:t>
      </w:r>
      <w:r>
        <w:rPr>
          <w:color w:val="333A56"/>
          <w:spacing w:val="-3"/>
          <w:sz w:val="25"/>
          <w:szCs w:val="25"/>
        </w:rPr>
        <w:t xml:space="preserve"> </w:t>
      </w:r>
      <w:r>
        <w:rPr>
          <w:color w:val="333A56"/>
          <w:spacing w:val="2"/>
          <w:sz w:val="25"/>
          <w:szCs w:val="25"/>
        </w:rPr>
        <w:t>t</w:t>
      </w:r>
      <w:r>
        <w:rPr>
          <w:color w:val="333A56"/>
          <w:spacing w:val="3"/>
          <w:sz w:val="25"/>
          <w:szCs w:val="25"/>
        </w:rPr>
        <w:t>r</w:t>
      </w:r>
      <w:r>
        <w:rPr>
          <w:color w:val="333A56"/>
          <w:sz w:val="25"/>
          <w:szCs w:val="25"/>
        </w:rPr>
        <w:t>an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z w:val="25"/>
          <w:szCs w:val="25"/>
        </w:rPr>
        <w:t>po</w:t>
      </w:r>
      <w:r>
        <w:rPr>
          <w:color w:val="333A56"/>
          <w:spacing w:val="-1"/>
          <w:sz w:val="25"/>
          <w:szCs w:val="25"/>
        </w:rPr>
        <w:t>rt</w:t>
      </w:r>
      <w:r>
        <w:rPr>
          <w:color w:val="333A56"/>
          <w:sz w:val="25"/>
          <w:szCs w:val="25"/>
        </w:rPr>
        <w:t>.</w:t>
      </w:r>
    </w:p>
    <w:p w:rsidR="002B053A" w:rsidRDefault="002B053A">
      <w:pPr>
        <w:spacing w:before="3" w:line="180" w:lineRule="exact"/>
        <w:rPr>
          <w:sz w:val="18"/>
          <w:szCs w:val="18"/>
        </w:rPr>
      </w:pPr>
    </w:p>
    <w:p w:rsidR="002B053A" w:rsidRDefault="00C15307">
      <w:pPr>
        <w:ind w:left="116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color w:val="FF5C5C"/>
          <w:spacing w:val="-2"/>
          <w:sz w:val="25"/>
          <w:szCs w:val="25"/>
        </w:rPr>
        <w:t>O</w:t>
      </w:r>
      <w:r>
        <w:rPr>
          <w:rFonts w:ascii="Arial" w:eastAsia="Arial" w:hAnsi="Arial" w:cs="Arial"/>
          <w:b/>
          <w:color w:val="FF5C5C"/>
          <w:sz w:val="25"/>
          <w:szCs w:val="25"/>
        </w:rPr>
        <w:t>c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t</w:t>
      </w:r>
      <w:r>
        <w:rPr>
          <w:rFonts w:ascii="Arial" w:eastAsia="Arial" w:hAnsi="Arial" w:cs="Arial"/>
          <w:b/>
          <w:color w:val="FF5C5C"/>
          <w:spacing w:val="1"/>
          <w:sz w:val="25"/>
          <w:szCs w:val="25"/>
        </w:rPr>
        <w:t>ob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r</w:t>
      </w:r>
      <w:r>
        <w:rPr>
          <w:rFonts w:ascii="Arial" w:eastAsia="Arial" w:hAnsi="Arial" w:cs="Arial"/>
          <w:b/>
          <w:color w:val="FF5C5C"/>
          <w:spacing w:val="1"/>
          <w:sz w:val="25"/>
          <w:szCs w:val="25"/>
        </w:rPr>
        <w:t>e</w:t>
      </w:r>
      <w:r>
        <w:rPr>
          <w:rFonts w:ascii="Arial" w:eastAsia="Arial" w:hAnsi="Arial" w:cs="Arial"/>
          <w:b/>
          <w:color w:val="FF5C5C"/>
          <w:sz w:val="25"/>
          <w:szCs w:val="25"/>
        </w:rPr>
        <w:t>,</w:t>
      </w:r>
      <w:r>
        <w:rPr>
          <w:rFonts w:ascii="Arial" w:eastAsia="Arial" w:hAnsi="Arial" w:cs="Arial"/>
          <w:b/>
          <w:color w:val="FF5C5C"/>
          <w:spacing w:val="-7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M</w:t>
      </w:r>
      <w:r>
        <w:rPr>
          <w:rFonts w:ascii="Arial" w:eastAsia="Arial" w:hAnsi="Arial" w:cs="Arial"/>
          <w:b/>
          <w:color w:val="FF5C5C"/>
          <w:sz w:val="25"/>
          <w:szCs w:val="25"/>
        </w:rPr>
        <w:t>ar</w:t>
      </w:r>
      <w:r>
        <w:rPr>
          <w:rFonts w:ascii="Arial" w:eastAsia="Arial" w:hAnsi="Arial" w:cs="Arial"/>
          <w:b/>
          <w:color w:val="FF5C5C"/>
          <w:spacing w:val="4"/>
          <w:sz w:val="25"/>
          <w:szCs w:val="25"/>
        </w:rPr>
        <w:t>s</w:t>
      </w:r>
      <w:r>
        <w:rPr>
          <w:rFonts w:ascii="Arial" w:eastAsia="Arial" w:hAnsi="Arial" w:cs="Arial"/>
          <w:b/>
          <w:color w:val="FF5C5C"/>
          <w:sz w:val="25"/>
          <w:szCs w:val="25"/>
        </w:rPr>
        <w:t>,</w:t>
      </w:r>
      <w:r>
        <w:rPr>
          <w:rFonts w:ascii="Arial" w:eastAsia="Arial" w:hAnsi="Arial" w:cs="Arial"/>
          <w:b/>
          <w:color w:val="FF5C5C"/>
          <w:spacing w:val="-10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2017</w:t>
      </w:r>
    </w:p>
    <w:p w:rsidR="002B053A" w:rsidRDefault="00C15307">
      <w:pPr>
        <w:spacing w:line="280" w:lineRule="exact"/>
        <w:ind w:left="116" w:right="74"/>
        <w:rPr>
          <w:sz w:val="25"/>
          <w:szCs w:val="25"/>
        </w:rPr>
      </w:pPr>
      <w:r>
        <w:rPr>
          <w:b/>
          <w:color w:val="333A56"/>
          <w:spacing w:val="1"/>
          <w:sz w:val="25"/>
          <w:szCs w:val="25"/>
        </w:rPr>
        <w:t>B</w:t>
      </w:r>
      <w:r>
        <w:rPr>
          <w:b/>
          <w:color w:val="333A56"/>
          <w:sz w:val="25"/>
          <w:szCs w:val="25"/>
        </w:rPr>
        <w:t>M</w:t>
      </w:r>
      <w:r>
        <w:rPr>
          <w:b/>
          <w:color w:val="333A56"/>
          <w:spacing w:val="1"/>
          <w:sz w:val="25"/>
          <w:szCs w:val="25"/>
        </w:rPr>
        <w:t>C</w:t>
      </w:r>
      <w:r>
        <w:rPr>
          <w:b/>
          <w:color w:val="333A56"/>
          <w:sz w:val="25"/>
          <w:szCs w:val="25"/>
        </w:rPr>
        <w:t>E</w:t>
      </w:r>
      <w:r>
        <w:rPr>
          <w:b/>
          <w:color w:val="333A56"/>
          <w:spacing w:val="37"/>
          <w:sz w:val="25"/>
          <w:szCs w:val="25"/>
        </w:rPr>
        <w:t xml:space="preserve"> </w:t>
      </w:r>
      <w:r>
        <w:rPr>
          <w:b/>
          <w:color w:val="333A56"/>
          <w:spacing w:val="1"/>
          <w:sz w:val="25"/>
          <w:szCs w:val="25"/>
        </w:rPr>
        <w:t>B</w:t>
      </w:r>
      <w:r>
        <w:rPr>
          <w:b/>
          <w:color w:val="333A56"/>
          <w:sz w:val="25"/>
          <w:szCs w:val="25"/>
        </w:rPr>
        <w:t>ank</w:t>
      </w:r>
      <w:r>
        <w:rPr>
          <w:b/>
          <w:color w:val="333A56"/>
          <w:spacing w:val="-8"/>
          <w:sz w:val="25"/>
          <w:szCs w:val="25"/>
        </w:rPr>
        <w:t xml:space="preserve"> </w:t>
      </w:r>
      <w:r>
        <w:rPr>
          <w:b/>
          <w:color w:val="333A56"/>
          <w:sz w:val="25"/>
          <w:szCs w:val="25"/>
        </w:rPr>
        <w:t>:</w:t>
      </w:r>
      <w:r>
        <w:rPr>
          <w:b/>
          <w:color w:val="333A56"/>
          <w:spacing w:val="46"/>
          <w:sz w:val="25"/>
          <w:szCs w:val="25"/>
        </w:rPr>
        <w:t xml:space="preserve"> </w:t>
      </w:r>
      <w:r>
        <w:rPr>
          <w:color w:val="333A56"/>
          <w:spacing w:val="-1"/>
          <w:sz w:val="25"/>
          <w:szCs w:val="25"/>
        </w:rPr>
        <w:t>f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pacing w:val="2"/>
          <w:sz w:val="25"/>
          <w:szCs w:val="25"/>
        </w:rPr>
        <w:t>m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ti</w:t>
      </w:r>
      <w:r>
        <w:rPr>
          <w:color w:val="333A56"/>
          <w:spacing w:val="4"/>
          <w:sz w:val="25"/>
          <w:szCs w:val="25"/>
        </w:rPr>
        <w:t>o</w:t>
      </w:r>
      <w:r>
        <w:rPr>
          <w:color w:val="333A56"/>
          <w:sz w:val="25"/>
          <w:szCs w:val="25"/>
        </w:rPr>
        <w:t>n</w:t>
      </w:r>
      <w:r>
        <w:rPr>
          <w:color w:val="333A56"/>
          <w:spacing w:val="35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au</w:t>
      </w:r>
      <w:r>
        <w:rPr>
          <w:color w:val="333A56"/>
          <w:spacing w:val="45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p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3"/>
          <w:sz w:val="25"/>
          <w:szCs w:val="25"/>
        </w:rPr>
        <w:t>f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t</w:t>
      </w:r>
      <w:r>
        <w:rPr>
          <w:color w:val="333A56"/>
          <w:spacing w:val="41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des</w:t>
      </w:r>
      <w:r>
        <w:rPr>
          <w:color w:val="333A56"/>
          <w:spacing w:val="4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ch</w:t>
      </w:r>
      <w:r>
        <w:rPr>
          <w:color w:val="333A56"/>
          <w:spacing w:val="3"/>
          <w:sz w:val="25"/>
          <w:szCs w:val="25"/>
        </w:rPr>
        <w:t>a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g</w:t>
      </w:r>
      <w:r>
        <w:rPr>
          <w:color w:val="333A56"/>
          <w:spacing w:val="4"/>
          <w:sz w:val="25"/>
          <w:szCs w:val="25"/>
        </w:rPr>
        <w:t>é</w:t>
      </w:r>
      <w:r>
        <w:rPr>
          <w:color w:val="333A56"/>
          <w:sz w:val="25"/>
          <w:szCs w:val="25"/>
        </w:rPr>
        <w:t>s</w:t>
      </w:r>
      <w:r>
        <w:rPr>
          <w:color w:val="333A56"/>
          <w:spacing w:val="34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de</w:t>
      </w:r>
      <w:r>
        <w:rPr>
          <w:color w:val="333A56"/>
          <w:spacing w:val="40"/>
          <w:sz w:val="25"/>
          <w:szCs w:val="25"/>
        </w:rPr>
        <w:t xml:space="preserve"> </w:t>
      </w:r>
      <w:r>
        <w:rPr>
          <w:color w:val="333A56"/>
          <w:spacing w:val="4"/>
          <w:sz w:val="25"/>
          <w:szCs w:val="25"/>
        </w:rPr>
        <w:t>c</w:t>
      </w:r>
      <w:r>
        <w:rPr>
          <w:color w:val="333A56"/>
          <w:spacing w:val="-2"/>
          <w:sz w:val="25"/>
          <w:szCs w:val="25"/>
        </w:rPr>
        <w:t>li</w:t>
      </w:r>
      <w:r>
        <w:rPr>
          <w:color w:val="333A56"/>
          <w:spacing w:val="4"/>
          <w:sz w:val="25"/>
          <w:szCs w:val="25"/>
        </w:rPr>
        <w:t>e</w:t>
      </w:r>
      <w:r>
        <w:rPr>
          <w:color w:val="333A56"/>
          <w:sz w:val="25"/>
          <w:szCs w:val="25"/>
        </w:rPr>
        <w:t>n</w:t>
      </w:r>
      <w:r>
        <w:rPr>
          <w:color w:val="333A56"/>
          <w:spacing w:val="-2"/>
          <w:sz w:val="25"/>
          <w:szCs w:val="25"/>
        </w:rPr>
        <w:t>t</w:t>
      </w:r>
      <w:r>
        <w:rPr>
          <w:color w:val="333A56"/>
          <w:spacing w:val="4"/>
          <w:sz w:val="25"/>
          <w:szCs w:val="25"/>
        </w:rPr>
        <w:t>è</w:t>
      </w:r>
      <w:r>
        <w:rPr>
          <w:color w:val="333A56"/>
          <w:spacing w:val="-2"/>
          <w:sz w:val="25"/>
          <w:szCs w:val="25"/>
        </w:rPr>
        <w:t>l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46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:</w:t>
      </w:r>
      <w:r>
        <w:rPr>
          <w:color w:val="333A56"/>
          <w:spacing w:val="44"/>
          <w:sz w:val="25"/>
          <w:szCs w:val="25"/>
        </w:rPr>
        <w:t xml:space="preserve"> </w:t>
      </w:r>
      <w:r>
        <w:rPr>
          <w:color w:val="333A56"/>
          <w:spacing w:val="1"/>
          <w:sz w:val="25"/>
          <w:szCs w:val="25"/>
        </w:rPr>
        <w:t>L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-1"/>
          <w:sz w:val="25"/>
          <w:szCs w:val="25"/>
        </w:rPr>
        <w:t>a</w:t>
      </w:r>
      <w:r>
        <w:rPr>
          <w:color w:val="333A56"/>
          <w:sz w:val="25"/>
          <w:szCs w:val="25"/>
        </w:rPr>
        <w:t>d</w:t>
      </w:r>
      <w:r>
        <w:rPr>
          <w:color w:val="333A56"/>
          <w:spacing w:val="4"/>
          <w:sz w:val="25"/>
          <w:szCs w:val="25"/>
        </w:rPr>
        <w:t>e</w:t>
      </w:r>
      <w:r>
        <w:rPr>
          <w:color w:val="333A56"/>
          <w:spacing w:val="-1"/>
          <w:sz w:val="25"/>
          <w:szCs w:val="25"/>
        </w:rPr>
        <w:t>rs</w:t>
      </w:r>
      <w:r>
        <w:rPr>
          <w:color w:val="333A56"/>
          <w:sz w:val="25"/>
          <w:szCs w:val="25"/>
        </w:rPr>
        <w:t>h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pacing w:val="1"/>
          <w:sz w:val="25"/>
          <w:szCs w:val="25"/>
        </w:rPr>
        <w:t>p</w:t>
      </w:r>
      <w:r>
        <w:rPr>
          <w:color w:val="333A56"/>
          <w:sz w:val="25"/>
          <w:szCs w:val="25"/>
        </w:rPr>
        <w:t>,</w:t>
      </w:r>
      <w:r>
        <w:rPr>
          <w:color w:val="333A56"/>
          <w:spacing w:val="40"/>
          <w:sz w:val="25"/>
          <w:szCs w:val="25"/>
        </w:rPr>
        <w:t xml:space="preserve"> </w:t>
      </w:r>
      <w:r>
        <w:rPr>
          <w:color w:val="333A56"/>
          <w:spacing w:val="3"/>
          <w:sz w:val="25"/>
          <w:szCs w:val="25"/>
        </w:rPr>
        <w:t>N</w:t>
      </w:r>
      <w:r>
        <w:rPr>
          <w:color w:val="333A56"/>
          <w:sz w:val="25"/>
          <w:szCs w:val="25"/>
        </w:rPr>
        <w:t>égo</w:t>
      </w:r>
      <w:r>
        <w:rPr>
          <w:color w:val="333A56"/>
          <w:spacing w:val="-1"/>
          <w:sz w:val="25"/>
          <w:szCs w:val="25"/>
        </w:rPr>
        <w:t>c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ti</w:t>
      </w:r>
      <w:r>
        <w:rPr>
          <w:color w:val="333A56"/>
          <w:spacing w:val="4"/>
          <w:sz w:val="25"/>
          <w:szCs w:val="25"/>
        </w:rPr>
        <w:t>o</w:t>
      </w:r>
      <w:r>
        <w:rPr>
          <w:color w:val="333A56"/>
          <w:sz w:val="25"/>
          <w:szCs w:val="25"/>
        </w:rPr>
        <w:t>n co</w:t>
      </w:r>
      <w:r>
        <w:rPr>
          <w:color w:val="333A56"/>
          <w:spacing w:val="-2"/>
          <w:sz w:val="25"/>
          <w:szCs w:val="25"/>
        </w:rPr>
        <w:t>mm</w:t>
      </w:r>
      <w:r>
        <w:rPr>
          <w:color w:val="333A56"/>
          <w:spacing w:val="4"/>
          <w:sz w:val="25"/>
          <w:szCs w:val="25"/>
        </w:rPr>
        <w:t>e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c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l</w:t>
      </w:r>
      <w:r>
        <w:rPr>
          <w:color w:val="333A56"/>
          <w:sz w:val="25"/>
          <w:szCs w:val="25"/>
        </w:rPr>
        <w:t>e,</w:t>
      </w:r>
      <w:r>
        <w:rPr>
          <w:color w:val="333A56"/>
          <w:spacing w:val="-9"/>
          <w:sz w:val="25"/>
          <w:szCs w:val="25"/>
        </w:rPr>
        <w:t xml:space="preserve"> </w:t>
      </w:r>
      <w:r>
        <w:rPr>
          <w:color w:val="333A56"/>
          <w:spacing w:val="-1"/>
          <w:sz w:val="25"/>
          <w:szCs w:val="25"/>
        </w:rPr>
        <w:t>M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ke</w:t>
      </w:r>
      <w:r>
        <w:rPr>
          <w:color w:val="333A56"/>
          <w:spacing w:val="2"/>
          <w:sz w:val="25"/>
          <w:szCs w:val="25"/>
        </w:rPr>
        <w:t>t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ng</w:t>
      </w:r>
      <w:r>
        <w:rPr>
          <w:color w:val="333A56"/>
          <w:spacing w:val="-6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Fond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z w:val="25"/>
          <w:szCs w:val="25"/>
        </w:rPr>
        <w:t>en</w:t>
      </w:r>
      <w:r>
        <w:rPr>
          <w:color w:val="333A56"/>
          <w:spacing w:val="-2"/>
          <w:sz w:val="25"/>
          <w:szCs w:val="25"/>
        </w:rPr>
        <w:t>t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l</w:t>
      </w:r>
      <w:r>
        <w:rPr>
          <w:color w:val="333A56"/>
          <w:sz w:val="25"/>
          <w:szCs w:val="25"/>
        </w:rPr>
        <w:t>.</w:t>
      </w:r>
    </w:p>
    <w:p w:rsidR="002B053A" w:rsidRDefault="002B053A">
      <w:pPr>
        <w:spacing w:before="4" w:line="180" w:lineRule="exact"/>
        <w:rPr>
          <w:sz w:val="18"/>
          <w:szCs w:val="18"/>
        </w:rPr>
      </w:pPr>
    </w:p>
    <w:p w:rsidR="002B053A" w:rsidRDefault="00C15307">
      <w:pPr>
        <w:ind w:left="116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M</w:t>
      </w:r>
      <w:r>
        <w:rPr>
          <w:rFonts w:ascii="Arial" w:eastAsia="Arial" w:hAnsi="Arial" w:cs="Arial"/>
          <w:b/>
          <w:color w:val="FF5C5C"/>
          <w:sz w:val="25"/>
          <w:szCs w:val="25"/>
        </w:rPr>
        <w:t>ai</w:t>
      </w:r>
      <w:r>
        <w:rPr>
          <w:rFonts w:ascii="Arial" w:eastAsia="Arial" w:hAnsi="Arial" w:cs="Arial"/>
          <w:b/>
          <w:color w:val="FF5C5C"/>
          <w:spacing w:val="-8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2017</w:t>
      </w:r>
    </w:p>
    <w:p w:rsidR="002B053A" w:rsidRDefault="00C15307">
      <w:pPr>
        <w:spacing w:line="280" w:lineRule="exact"/>
        <w:ind w:left="116" w:right="75"/>
        <w:rPr>
          <w:sz w:val="25"/>
          <w:szCs w:val="25"/>
        </w:rPr>
      </w:pPr>
      <w:r>
        <w:rPr>
          <w:b/>
          <w:color w:val="333A56"/>
          <w:sz w:val="25"/>
          <w:szCs w:val="25"/>
        </w:rPr>
        <w:t>M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z w:val="25"/>
          <w:szCs w:val="25"/>
        </w:rPr>
        <w:t>n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pacing w:val="3"/>
          <w:sz w:val="25"/>
          <w:szCs w:val="25"/>
        </w:rPr>
        <w:t>s</w:t>
      </w:r>
      <w:r>
        <w:rPr>
          <w:b/>
          <w:color w:val="333A56"/>
          <w:spacing w:val="-1"/>
          <w:sz w:val="25"/>
          <w:szCs w:val="25"/>
        </w:rPr>
        <w:t>t</w:t>
      </w:r>
      <w:r>
        <w:rPr>
          <w:b/>
          <w:color w:val="333A56"/>
          <w:spacing w:val="4"/>
          <w:sz w:val="25"/>
          <w:szCs w:val="25"/>
        </w:rPr>
        <w:t>è</w:t>
      </w:r>
      <w:r>
        <w:rPr>
          <w:b/>
          <w:color w:val="333A56"/>
          <w:spacing w:val="-5"/>
          <w:sz w:val="25"/>
          <w:szCs w:val="25"/>
        </w:rPr>
        <w:t>r</w:t>
      </w:r>
      <w:r>
        <w:rPr>
          <w:b/>
          <w:color w:val="333A56"/>
          <w:sz w:val="25"/>
          <w:szCs w:val="25"/>
        </w:rPr>
        <w:t>e</w:t>
      </w:r>
      <w:r>
        <w:rPr>
          <w:b/>
          <w:color w:val="333A56"/>
          <w:spacing w:val="49"/>
          <w:sz w:val="25"/>
          <w:szCs w:val="25"/>
        </w:rPr>
        <w:t xml:space="preserve"> </w:t>
      </w:r>
      <w:r>
        <w:rPr>
          <w:b/>
          <w:color w:val="333A56"/>
          <w:sz w:val="25"/>
          <w:szCs w:val="25"/>
        </w:rPr>
        <w:t>de</w:t>
      </w:r>
      <w:r>
        <w:rPr>
          <w:b/>
          <w:color w:val="333A56"/>
          <w:spacing w:val="55"/>
          <w:sz w:val="25"/>
          <w:szCs w:val="25"/>
        </w:rPr>
        <w:t xml:space="preserve"> </w:t>
      </w:r>
      <w:r>
        <w:rPr>
          <w:b/>
          <w:color w:val="333A56"/>
          <w:spacing w:val="-7"/>
          <w:sz w:val="25"/>
          <w:szCs w:val="25"/>
        </w:rPr>
        <w:t>l</w:t>
      </w:r>
      <w:r>
        <w:rPr>
          <w:b/>
          <w:color w:val="333A56"/>
          <w:sz w:val="25"/>
          <w:szCs w:val="25"/>
        </w:rPr>
        <w:t>a</w:t>
      </w:r>
      <w:r>
        <w:rPr>
          <w:b/>
          <w:color w:val="333A56"/>
          <w:spacing w:val="51"/>
          <w:sz w:val="25"/>
          <w:szCs w:val="25"/>
        </w:rPr>
        <w:t xml:space="preserve"> </w:t>
      </w:r>
      <w:r>
        <w:rPr>
          <w:b/>
          <w:color w:val="333A56"/>
          <w:spacing w:val="-1"/>
          <w:sz w:val="25"/>
          <w:szCs w:val="25"/>
        </w:rPr>
        <w:t>j</w:t>
      </w:r>
      <w:r>
        <w:rPr>
          <w:b/>
          <w:color w:val="333A56"/>
          <w:sz w:val="25"/>
          <w:szCs w:val="25"/>
        </w:rPr>
        <w:t>u</w:t>
      </w:r>
      <w:r>
        <w:rPr>
          <w:b/>
          <w:color w:val="333A56"/>
          <w:spacing w:val="4"/>
          <w:sz w:val="25"/>
          <w:szCs w:val="25"/>
        </w:rPr>
        <w:t>s</w:t>
      </w:r>
      <w:r>
        <w:rPr>
          <w:b/>
          <w:color w:val="333A56"/>
          <w:spacing w:val="-1"/>
          <w:sz w:val="25"/>
          <w:szCs w:val="25"/>
        </w:rPr>
        <w:t>t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z w:val="25"/>
          <w:szCs w:val="25"/>
        </w:rPr>
        <w:t>ce</w:t>
      </w:r>
      <w:r>
        <w:rPr>
          <w:b/>
          <w:color w:val="333A56"/>
          <w:spacing w:val="2"/>
          <w:sz w:val="25"/>
          <w:szCs w:val="25"/>
        </w:rPr>
        <w:t xml:space="preserve"> </w:t>
      </w:r>
      <w:r>
        <w:rPr>
          <w:b/>
          <w:color w:val="333A56"/>
          <w:sz w:val="25"/>
          <w:szCs w:val="25"/>
        </w:rPr>
        <w:t>:</w:t>
      </w:r>
      <w:r>
        <w:rPr>
          <w:b/>
          <w:color w:val="333A56"/>
          <w:spacing w:val="61"/>
          <w:sz w:val="25"/>
          <w:szCs w:val="25"/>
        </w:rPr>
        <w:t xml:space="preserve"> </w:t>
      </w:r>
      <w:r>
        <w:rPr>
          <w:color w:val="333A56"/>
          <w:spacing w:val="-1"/>
          <w:sz w:val="25"/>
          <w:szCs w:val="25"/>
        </w:rPr>
        <w:t>f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3"/>
          <w:sz w:val="25"/>
          <w:szCs w:val="25"/>
        </w:rPr>
        <w:t>r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ti</w:t>
      </w:r>
      <w:r>
        <w:rPr>
          <w:color w:val="333A56"/>
          <w:sz w:val="25"/>
          <w:szCs w:val="25"/>
        </w:rPr>
        <w:t>on</w:t>
      </w:r>
      <w:r>
        <w:rPr>
          <w:color w:val="333A56"/>
          <w:spacing w:val="45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au</w:t>
      </w:r>
      <w:r>
        <w:rPr>
          <w:color w:val="333A56"/>
          <w:spacing w:val="50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p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pacing w:val="4"/>
          <w:sz w:val="25"/>
          <w:szCs w:val="25"/>
        </w:rPr>
        <w:t>o</w:t>
      </w:r>
      <w:r>
        <w:rPr>
          <w:color w:val="333A56"/>
          <w:spacing w:val="-1"/>
          <w:sz w:val="25"/>
          <w:szCs w:val="25"/>
        </w:rPr>
        <w:t>f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t</w:t>
      </w:r>
      <w:r>
        <w:rPr>
          <w:color w:val="333A56"/>
          <w:spacing w:val="51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des</w:t>
      </w:r>
      <w:r>
        <w:rPr>
          <w:color w:val="333A56"/>
          <w:spacing w:val="48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c</w:t>
      </w:r>
      <w:r>
        <w:rPr>
          <w:color w:val="333A56"/>
          <w:spacing w:val="-1"/>
          <w:sz w:val="25"/>
          <w:szCs w:val="25"/>
        </w:rPr>
        <w:t>a</w:t>
      </w:r>
      <w:r>
        <w:rPr>
          <w:color w:val="333A56"/>
          <w:sz w:val="25"/>
          <w:szCs w:val="25"/>
        </w:rPr>
        <w:t>d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es</w:t>
      </w:r>
      <w:r>
        <w:rPr>
          <w:color w:val="333A56"/>
          <w:spacing w:val="1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:</w:t>
      </w:r>
      <w:r>
        <w:rPr>
          <w:color w:val="333A56"/>
          <w:spacing w:val="52"/>
          <w:sz w:val="25"/>
          <w:szCs w:val="25"/>
        </w:rPr>
        <w:t xml:space="preserve"> </w:t>
      </w:r>
      <w:r>
        <w:rPr>
          <w:color w:val="333A56"/>
          <w:spacing w:val="-1"/>
          <w:sz w:val="25"/>
          <w:szCs w:val="25"/>
        </w:rPr>
        <w:t>M</w:t>
      </w:r>
      <w:r>
        <w:rPr>
          <w:color w:val="333A56"/>
          <w:sz w:val="25"/>
          <w:szCs w:val="25"/>
        </w:rPr>
        <w:t>an</w:t>
      </w:r>
      <w:r>
        <w:rPr>
          <w:color w:val="333A56"/>
          <w:spacing w:val="-1"/>
          <w:sz w:val="25"/>
          <w:szCs w:val="25"/>
        </w:rPr>
        <w:t>a</w:t>
      </w:r>
      <w:r>
        <w:rPr>
          <w:color w:val="333A56"/>
          <w:sz w:val="25"/>
          <w:szCs w:val="25"/>
        </w:rPr>
        <w:t>g</w:t>
      </w:r>
      <w:r>
        <w:rPr>
          <w:color w:val="333A56"/>
          <w:spacing w:val="4"/>
          <w:sz w:val="25"/>
          <w:szCs w:val="25"/>
        </w:rPr>
        <w:t>e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z w:val="25"/>
          <w:szCs w:val="25"/>
        </w:rPr>
        <w:t>ent</w:t>
      </w:r>
      <w:r>
        <w:rPr>
          <w:color w:val="333A56"/>
          <w:spacing w:val="41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P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pacing w:val="4"/>
          <w:sz w:val="25"/>
          <w:szCs w:val="25"/>
        </w:rPr>
        <w:t>o</w:t>
      </w:r>
      <w:r>
        <w:rPr>
          <w:color w:val="333A56"/>
          <w:spacing w:val="-1"/>
          <w:sz w:val="25"/>
          <w:szCs w:val="25"/>
        </w:rPr>
        <w:t>f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pacing w:val="3"/>
          <w:sz w:val="25"/>
          <w:szCs w:val="25"/>
        </w:rPr>
        <w:t>s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onne</w:t>
      </w:r>
      <w:r>
        <w:rPr>
          <w:color w:val="333A56"/>
          <w:spacing w:val="2"/>
          <w:sz w:val="25"/>
          <w:szCs w:val="25"/>
        </w:rPr>
        <w:t>l</w:t>
      </w:r>
      <w:r>
        <w:rPr>
          <w:color w:val="333A56"/>
          <w:sz w:val="25"/>
          <w:szCs w:val="25"/>
        </w:rPr>
        <w:t xml:space="preserve">, </w:t>
      </w:r>
      <w:r>
        <w:rPr>
          <w:color w:val="333A56"/>
          <w:spacing w:val="1"/>
          <w:sz w:val="25"/>
          <w:szCs w:val="25"/>
        </w:rPr>
        <w:t>C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-2"/>
          <w:sz w:val="25"/>
          <w:szCs w:val="25"/>
        </w:rPr>
        <w:t>mm</w:t>
      </w:r>
      <w:r>
        <w:rPr>
          <w:color w:val="333A56"/>
          <w:sz w:val="25"/>
          <w:szCs w:val="25"/>
        </w:rPr>
        <w:t>un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pacing w:val="4"/>
          <w:sz w:val="25"/>
          <w:szCs w:val="25"/>
        </w:rPr>
        <w:t>c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t</w:t>
      </w:r>
      <w:r>
        <w:rPr>
          <w:color w:val="333A56"/>
          <w:spacing w:val="2"/>
          <w:sz w:val="25"/>
          <w:szCs w:val="25"/>
        </w:rPr>
        <w:t>i</w:t>
      </w:r>
      <w:r>
        <w:rPr>
          <w:color w:val="333A56"/>
          <w:sz w:val="25"/>
          <w:szCs w:val="25"/>
        </w:rPr>
        <w:t>on</w:t>
      </w:r>
      <w:r>
        <w:rPr>
          <w:color w:val="333A56"/>
          <w:spacing w:val="-1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p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-1"/>
          <w:sz w:val="25"/>
          <w:szCs w:val="25"/>
        </w:rPr>
        <w:t>f</w:t>
      </w:r>
      <w:r>
        <w:rPr>
          <w:color w:val="333A56"/>
          <w:spacing w:val="4"/>
          <w:sz w:val="25"/>
          <w:szCs w:val="25"/>
        </w:rPr>
        <w:t>e</w:t>
      </w:r>
      <w:r>
        <w:rPr>
          <w:color w:val="333A56"/>
          <w:spacing w:val="-1"/>
          <w:sz w:val="25"/>
          <w:szCs w:val="25"/>
        </w:rPr>
        <w:t>ss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pacing w:val="4"/>
          <w:sz w:val="25"/>
          <w:szCs w:val="25"/>
        </w:rPr>
        <w:t>o</w:t>
      </w:r>
      <w:r>
        <w:rPr>
          <w:color w:val="333A56"/>
          <w:sz w:val="25"/>
          <w:szCs w:val="25"/>
        </w:rPr>
        <w:t>nne</w:t>
      </w:r>
      <w:r>
        <w:rPr>
          <w:color w:val="333A56"/>
          <w:spacing w:val="2"/>
          <w:sz w:val="25"/>
          <w:szCs w:val="25"/>
        </w:rPr>
        <w:t>l</w:t>
      </w:r>
      <w:r>
        <w:rPr>
          <w:color w:val="333A56"/>
          <w:spacing w:val="-2"/>
          <w:sz w:val="25"/>
          <w:szCs w:val="25"/>
        </w:rPr>
        <w:t>l</w:t>
      </w:r>
      <w:r>
        <w:rPr>
          <w:color w:val="333A56"/>
          <w:spacing w:val="2"/>
          <w:sz w:val="25"/>
          <w:szCs w:val="25"/>
        </w:rPr>
        <w:t>e</w:t>
      </w:r>
      <w:r>
        <w:rPr>
          <w:color w:val="333A56"/>
          <w:sz w:val="25"/>
          <w:szCs w:val="25"/>
        </w:rPr>
        <w:t>.</w:t>
      </w:r>
    </w:p>
    <w:p w:rsidR="002B053A" w:rsidRDefault="002B053A">
      <w:pPr>
        <w:spacing w:before="3" w:line="180" w:lineRule="exact"/>
        <w:rPr>
          <w:sz w:val="18"/>
          <w:szCs w:val="18"/>
        </w:rPr>
      </w:pPr>
    </w:p>
    <w:p w:rsidR="002B053A" w:rsidRDefault="00C15307">
      <w:pPr>
        <w:ind w:left="116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color w:val="FF5C5C"/>
          <w:spacing w:val="-7"/>
          <w:sz w:val="25"/>
          <w:szCs w:val="25"/>
        </w:rPr>
        <w:t>A</w:t>
      </w:r>
      <w:r>
        <w:rPr>
          <w:rFonts w:ascii="Arial" w:eastAsia="Arial" w:hAnsi="Arial" w:cs="Arial"/>
          <w:b/>
          <w:color w:val="FF5C5C"/>
          <w:spacing w:val="5"/>
          <w:sz w:val="25"/>
          <w:szCs w:val="25"/>
        </w:rPr>
        <w:t>v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r</w:t>
      </w:r>
      <w:r>
        <w:rPr>
          <w:rFonts w:ascii="Arial" w:eastAsia="Arial" w:hAnsi="Arial" w:cs="Arial"/>
          <w:b/>
          <w:color w:val="FF5C5C"/>
          <w:spacing w:val="2"/>
          <w:sz w:val="25"/>
          <w:szCs w:val="25"/>
        </w:rPr>
        <w:t>i</w:t>
      </w:r>
      <w:r>
        <w:rPr>
          <w:rFonts w:ascii="Arial" w:eastAsia="Arial" w:hAnsi="Arial" w:cs="Arial"/>
          <w:b/>
          <w:color w:val="FF5C5C"/>
          <w:spacing w:val="-2"/>
          <w:sz w:val="25"/>
          <w:szCs w:val="25"/>
        </w:rPr>
        <w:t>l</w:t>
      </w:r>
      <w:r>
        <w:rPr>
          <w:rFonts w:ascii="Arial" w:eastAsia="Arial" w:hAnsi="Arial" w:cs="Arial"/>
          <w:b/>
          <w:color w:val="FF5C5C"/>
          <w:sz w:val="25"/>
          <w:szCs w:val="25"/>
        </w:rPr>
        <w:t>,</w:t>
      </w:r>
      <w:r>
        <w:rPr>
          <w:rFonts w:ascii="Arial" w:eastAsia="Arial" w:hAnsi="Arial" w:cs="Arial"/>
          <w:b/>
          <w:color w:val="FF5C5C"/>
          <w:spacing w:val="-4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M</w:t>
      </w:r>
      <w:r>
        <w:rPr>
          <w:rFonts w:ascii="Arial" w:eastAsia="Arial" w:hAnsi="Arial" w:cs="Arial"/>
          <w:b/>
          <w:color w:val="FF5C5C"/>
          <w:spacing w:val="5"/>
          <w:sz w:val="25"/>
          <w:szCs w:val="25"/>
        </w:rPr>
        <w:t>a</w:t>
      </w:r>
      <w:r>
        <w:rPr>
          <w:rFonts w:ascii="Arial" w:eastAsia="Arial" w:hAnsi="Arial" w:cs="Arial"/>
          <w:b/>
          <w:color w:val="FF5C5C"/>
          <w:spacing w:val="-2"/>
          <w:sz w:val="25"/>
          <w:szCs w:val="25"/>
        </w:rPr>
        <w:t>i</w:t>
      </w:r>
      <w:r>
        <w:rPr>
          <w:rFonts w:ascii="Arial" w:eastAsia="Arial" w:hAnsi="Arial" w:cs="Arial"/>
          <w:b/>
          <w:color w:val="FF5C5C"/>
          <w:sz w:val="25"/>
          <w:szCs w:val="25"/>
        </w:rPr>
        <w:t>,</w:t>
      </w:r>
      <w:r>
        <w:rPr>
          <w:rFonts w:ascii="Arial" w:eastAsia="Arial" w:hAnsi="Arial" w:cs="Arial"/>
          <w:b/>
          <w:color w:val="FF5C5C"/>
          <w:spacing w:val="-7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J</w:t>
      </w:r>
      <w:r>
        <w:rPr>
          <w:rFonts w:ascii="Arial" w:eastAsia="Arial" w:hAnsi="Arial" w:cs="Arial"/>
          <w:b/>
          <w:color w:val="FF5C5C"/>
          <w:spacing w:val="6"/>
          <w:sz w:val="25"/>
          <w:szCs w:val="25"/>
        </w:rPr>
        <w:t>u</w:t>
      </w:r>
      <w:r>
        <w:rPr>
          <w:rFonts w:ascii="Arial" w:eastAsia="Arial" w:hAnsi="Arial" w:cs="Arial"/>
          <w:b/>
          <w:color w:val="FF5C5C"/>
          <w:spacing w:val="-2"/>
          <w:sz w:val="25"/>
          <w:szCs w:val="25"/>
        </w:rPr>
        <w:t>i</w:t>
      </w:r>
      <w:r>
        <w:rPr>
          <w:rFonts w:ascii="Arial" w:eastAsia="Arial" w:hAnsi="Arial" w:cs="Arial"/>
          <w:b/>
          <w:color w:val="FF5C5C"/>
          <w:sz w:val="25"/>
          <w:szCs w:val="25"/>
        </w:rPr>
        <w:t>n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2017</w:t>
      </w:r>
    </w:p>
    <w:p w:rsidR="002B053A" w:rsidRDefault="00C15307">
      <w:pPr>
        <w:spacing w:line="280" w:lineRule="exact"/>
        <w:ind w:left="116"/>
        <w:rPr>
          <w:sz w:val="25"/>
          <w:szCs w:val="25"/>
        </w:rPr>
      </w:pPr>
      <w:r>
        <w:rPr>
          <w:b/>
          <w:color w:val="333A56"/>
          <w:spacing w:val="2"/>
          <w:sz w:val="25"/>
          <w:szCs w:val="25"/>
        </w:rPr>
        <w:t>A</w:t>
      </w:r>
      <w:r>
        <w:rPr>
          <w:b/>
          <w:color w:val="333A56"/>
          <w:spacing w:val="-1"/>
          <w:sz w:val="25"/>
          <w:szCs w:val="25"/>
        </w:rPr>
        <w:t>ss</w:t>
      </w:r>
      <w:r>
        <w:rPr>
          <w:b/>
          <w:color w:val="333A56"/>
          <w:sz w:val="25"/>
          <w:szCs w:val="25"/>
        </w:rPr>
        <w:t>oc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z w:val="25"/>
          <w:szCs w:val="25"/>
        </w:rPr>
        <w:t>a</w:t>
      </w:r>
      <w:r>
        <w:rPr>
          <w:b/>
          <w:color w:val="333A56"/>
          <w:spacing w:val="3"/>
          <w:sz w:val="25"/>
          <w:szCs w:val="25"/>
        </w:rPr>
        <w:t>t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z w:val="25"/>
          <w:szCs w:val="25"/>
        </w:rPr>
        <w:t xml:space="preserve">on </w:t>
      </w:r>
      <w:r>
        <w:rPr>
          <w:b/>
          <w:color w:val="333A56"/>
          <w:spacing w:val="6"/>
          <w:sz w:val="25"/>
          <w:szCs w:val="25"/>
        </w:rPr>
        <w:t xml:space="preserve"> </w:t>
      </w:r>
      <w:r>
        <w:rPr>
          <w:b/>
          <w:color w:val="333A56"/>
          <w:spacing w:val="1"/>
          <w:sz w:val="25"/>
          <w:szCs w:val="25"/>
        </w:rPr>
        <w:t>F</w:t>
      </w:r>
      <w:r>
        <w:rPr>
          <w:b/>
          <w:color w:val="333A56"/>
          <w:sz w:val="25"/>
          <w:szCs w:val="25"/>
        </w:rPr>
        <w:t xml:space="preserve">es </w:t>
      </w:r>
      <w:r>
        <w:rPr>
          <w:b/>
          <w:color w:val="333A56"/>
          <w:spacing w:val="11"/>
          <w:sz w:val="25"/>
          <w:szCs w:val="25"/>
        </w:rPr>
        <w:t xml:space="preserve"> </w:t>
      </w:r>
      <w:r>
        <w:rPr>
          <w:b/>
          <w:color w:val="333A56"/>
          <w:sz w:val="25"/>
          <w:szCs w:val="25"/>
        </w:rPr>
        <w:t>Sa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pacing w:val="-1"/>
          <w:sz w:val="25"/>
          <w:szCs w:val="25"/>
        </w:rPr>
        <w:t>s</w:t>
      </w:r>
      <w:r>
        <w:rPr>
          <w:b/>
          <w:color w:val="333A56"/>
          <w:sz w:val="25"/>
          <w:szCs w:val="25"/>
        </w:rPr>
        <w:t xml:space="preserve">s </w:t>
      </w:r>
      <w:r>
        <w:rPr>
          <w:color w:val="333A56"/>
          <w:sz w:val="25"/>
          <w:szCs w:val="25"/>
        </w:rPr>
        <w:t xml:space="preserve">: </w:t>
      </w:r>
      <w:r>
        <w:rPr>
          <w:color w:val="333A56"/>
          <w:spacing w:val="13"/>
          <w:sz w:val="25"/>
          <w:szCs w:val="25"/>
        </w:rPr>
        <w:t xml:space="preserve"> </w:t>
      </w:r>
      <w:r>
        <w:rPr>
          <w:color w:val="333A56"/>
          <w:spacing w:val="2"/>
          <w:sz w:val="25"/>
          <w:szCs w:val="25"/>
        </w:rPr>
        <w:t>A</w:t>
      </w:r>
      <w:r>
        <w:rPr>
          <w:color w:val="333A56"/>
          <w:sz w:val="25"/>
          <w:szCs w:val="25"/>
        </w:rPr>
        <w:t>c</w:t>
      </w:r>
      <w:r>
        <w:rPr>
          <w:color w:val="333A56"/>
          <w:spacing w:val="-1"/>
          <w:sz w:val="25"/>
          <w:szCs w:val="25"/>
        </w:rPr>
        <w:t>c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z w:val="25"/>
          <w:szCs w:val="25"/>
        </w:rPr>
        <w:t>pag</w:t>
      </w:r>
      <w:r>
        <w:rPr>
          <w:color w:val="333A56"/>
          <w:spacing w:val="4"/>
          <w:sz w:val="25"/>
          <w:szCs w:val="25"/>
        </w:rPr>
        <w:t>n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4"/>
          <w:sz w:val="25"/>
          <w:szCs w:val="25"/>
        </w:rPr>
        <w:t>n</w:t>
      </w:r>
      <w:r>
        <w:rPr>
          <w:color w:val="333A56"/>
          <w:sz w:val="25"/>
          <w:szCs w:val="25"/>
        </w:rPr>
        <w:t>t</w:t>
      </w:r>
      <w:r>
        <w:rPr>
          <w:color w:val="333A56"/>
          <w:spacing w:val="6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 xml:space="preserve">et </w:t>
      </w:r>
      <w:r>
        <w:rPr>
          <w:color w:val="333A56"/>
          <w:spacing w:val="16"/>
          <w:sz w:val="25"/>
          <w:szCs w:val="25"/>
        </w:rPr>
        <w:t xml:space="preserve"> </w:t>
      </w:r>
      <w:r>
        <w:rPr>
          <w:color w:val="333A56"/>
          <w:spacing w:val="1"/>
          <w:sz w:val="25"/>
          <w:szCs w:val="25"/>
        </w:rPr>
        <w:t>C</w:t>
      </w:r>
      <w:r>
        <w:rPr>
          <w:color w:val="333A56"/>
          <w:sz w:val="25"/>
          <w:szCs w:val="25"/>
        </w:rPr>
        <w:t>on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z w:val="25"/>
          <w:szCs w:val="25"/>
        </w:rPr>
        <w:t>u</w:t>
      </w:r>
      <w:r>
        <w:rPr>
          <w:color w:val="333A56"/>
          <w:spacing w:val="-2"/>
          <w:sz w:val="25"/>
          <w:szCs w:val="25"/>
        </w:rPr>
        <w:t>lti</w:t>
      </w:r>
      <w:r>
        <w:rPr>
          <w:color w:val="333A56"/>
          <w:sz w:val="25"/>
          <w:szCs w:val="25"/>
        </w:rPr>
        <w:t xml:space="preserve">ng </w:t>
      </w:r>
      <w:r>
        <w:rPr>
          <w:color w:val="333A56"/>
          <w:spacing w:val="4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 xml:space="preserve">en </w:t>
      </w:r>
      <w:r>
        <w:rPr>
          <w:color w:val="333A56"/>
          <w:spacing w:val="12"/>
          <w:sz w:val="25"/>
          <w:szCs w:val="25"/>
        </w:rPr>
        <w:t xml:space="preserve"> </w:t>
      </w:r>
      <w:r>
        <w:rPr>
          <w:color w:val="333A56"/>
          <w:spacing w:val="1"/>
          <w:sz w:val="25"/>
          <w:szCs w:val="25"/>
        </w:rPr>
        <w:t>C</w:t>
      </w:r>
      <w:r>
        <w:rPr>
          <w:color w:val="333A56"/>
          <w:spacing w:val="4"/>
          <w:sz w:val="25"/>
          <w:szCs w:val="25"/>
        </w:rPr>
        <w:t>o</w:t>
      </w:r>
      <w:r>
        <w:rPr>
          <w:color w:val="333A56"/>
          <w:spacing w:val="-2"/>
          <w:sz w:val="25"/>
          <w:szCs w:val="25"/>
        </w:rPr>
        <w:t>mm</w:t>
      </w:r>
      <w:r>
        <w:rPr>
          <w:color w:val="333A56"/>
          <w:sz w:val="25"/>
          <w:szCs w:val="25"/>
        </w:rPr>
        <w:t>u</w:t>
      </w:r>
      <w:r>
        <w:rPr>
          <w:color w:val="333A56"/>
          <w:spacing w:val="4"/>
          <w:sz w:val="25"/>
          <w:szCs w:val="25"/>
        </w:rPr>
        <w:t>n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c</w:t>
      </w:r>
      <w:r>
        <w:rPr>
          <w:color w:val="333A56"/>
          <w:spacing w:val="-1"/>
          <w:sz w:val="25"/>
          <w:szCs w:val="25"/>
        </w:rPr>
        <w:t>a</w:t>
      </w:r>
      <w:r>
        <w:rPr>
          <w:color w:val="333A56"/>
          <w:spacing w:val="2"/>
          <w:sz w:val="25"/>
          <w:szCs w:val="25"/>
        </w:rPr>
        <w:t>t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 xml:space="preserve">on </w:t>
      </w:r>
      <w:r>
        <w:rPr>
          <w:color w:val="333A56"/>
          <w:spacing w:val="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 xml:space="preserve">dans </w:t>
      </w:r>
      <w:r>
        <w:rPr>
          <w:color w:val="333A56"/>
          <w:spacing w:val="8"/>
          <w:sz w:val="25"/>
          <w:szCs w:val="25"/>
        </w:rPr>
        <w:t xml:space="preserve"> </w:t>
      </w:r>
      <w:r>
        <w:rPr>
          <w:color w:val="333A56"/>
          <w:spacing w:val="2"/>
          <w:sz w:val="25"/>
          <w:szCs w:val="25"/>
        </w:rPr>
        <w:t>l</w:t>
      </w:r>
      <w:r>
        <w:rPr>
          <w:color w:val="333A56"/>
          <w:sz w:val="25"/>
          <w:szCs w:val="25"/>
        </w:rPr>
        <w:t>e</w:t>
      </w:r>
    </w:p>
    <w:p w:rsidR="002B053A" w:rsidRDefault="00C15307">
      <w:pPr>
        <w:spacing w:before="1"/>
        <w:ind w:left="116"/>
        <w:rPr>
          <w:sz w:val="25"/>
          <w:szCs w:val="25"/>
        </w:rPr>
        <w:sectPr w:rsidR="002B053A">
          <w:pgSz w:w="11920" w:h="16840"/>
          <w:pgMar w:top="1560" w:right="1300" w:bottom="280" w:left="1300" w:header="720" w:footer="720" w:gutter="0"/>
          <w:cols w:space="720"/>
        </w:sectPr>
      </w:pPr>
      <w:r>
        <w:rPr>
          <w:color w:val="333A56"/>
          <w:sz w:val="25"/>
          <w:szCs w:val="25"/>
        </w:rPr>
        <w:t>p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oc</w:t>
      </w:r>
      <w:r>
        <w:rPr>
          <w:color w:val="333A56"/>
          <w:spacing w:val="-1"/>
          <w:sz w:val="25"/>
          <w:szCs w:val="25"/>
        </w:rPr>
        <w:t>ess</w:t>
      </w:r>
      <w:r>
        <w:rPr>
          <w:color w:val="333A56"/>
          <w:sz w:val="25"/>
          <w:szCs w:val="25"/>
        </w:rPr>
        <w:t>us</w:t>
      </w:r>
      <w:r>
        <w:rPr>
          <w:color w:val="333A56"/>
          <w:spacing w:val="-7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d</w:t>
      </w:r>
      <w:r>
        <w:rPr>
          <w:color w:val="333A56"/>
          <w:spacing w:val="3"/>
          <w:sz w:val="25"/>
          <w:szCs w:val="25"/>
        </w:rPr>
        <w:t>’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gan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ti</w:t>
      </w:r>
      <w:r>
        <w:rPr>
          <w:color w:val="333A56"/>
          <w:sz w:val="25"/>
          <w:szCs w:val="25"/>
        </w:rPr>
        <w:t>on</w:t>
      </w:r>
      <w:r>
        <w:rPr>
          <w:color w:val="333A56"/>
          <w:spacing w:val="-1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de</w:t>
      </w:r>
      <w:r>
        <w:rPr>
          <w:color w:val="333A56"/>
          <w:spacing w:val="2"/>
          <w:sz w:val="25"/>
          <w:szCs w:val="25"/>
        </w:rPr>
        <w:t xml:space="preserve"> </w:t>
      </w:r>
      <w:r>
        <w:rPr>
          <w:color w:val="333A56"/>
          <w:spacing w:val="-2"/>
          <w:sz w:val="25"/>
          <w:szCs w:val="25"/>
        </w:rPr>
        <w:t>l</w:t>
      </w:r>
      <w:r>
        <w:rPr>
          <w:color w:val="333A56"/>
          <w:sz w:val="25"/>
          <w:szCs w:val="25"/>
        </w:rPr>
        <w:t xml:space="preserve">a </w:t>
      </w:r>
      <w:r>
        <w:rPr>
          <w:color w:val="333A56"/>
          <w:spacing w:val="-1"/>
          <w:sz w:val="25"/>
          <w:szCs w:val="25"/>
        </w:rPr>
        <w:t>c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4"/>
          <w:sz w:val="25"/>
          <w:szCs w:val="25"/>
        </w:rPr>
        <w:t>u</w:t>
      </w:r>
      <w:r>
        <w:rPr>
          <w:color w:val="333A56"/>
          <w:spacing w:val="-1"/>
          <w:sz w:val="25"/>
          <w:szCs w:val="25"/>
        </w:rPr>
        <w:t>rs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-3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au</w:t>
      </w:r>
      <w:r>
        <w:rPr>
          <w:color w:val="333A56"/>
          <w:spacing w:val="2"/>
          <w:sz w:val="25"/>
          <w:szCs w:val="25"/>
        </w:rPr>
        <w:t xml:space="preserve"> </w:t>
      </w:r>
      <w:r>
        <w:rPr>
          <w:color w:val="333A56"/>
          <w:spacing w:val="8"/>
          <w:sz w:val="25"/>
          <w:szCs w:val="25"/>
        </w:rPr>
        <w:t>r</w:t>
      </w:r>
      <w:r>
        <w:rPr>
          <w:color w:val="333A56"/>
          <w:spacing w:val="-9"/>
          <w:sz w:val="25"/>
          <w:szCs w:val="25"/>
        </w:rPr>
        <w:t>y</w:t>
      </w:r>
      <w:r>
        <w:rPr>
          <w:color w:val="333A56"/>
          <w:spacing w:val="-2"/>
          <w:sz w:val="25"/>
          <w:szCs w:val="25"/>
        </w:rPr>
        <w:t>t</w:t>
      </w:r>
      <w:r>
        <w:rPr>
          <w:color w:val="333A56"/>
          <w:spacing w:val="4"/>
          <w:sz w:val="25"/>
          <w:szCs w:val="25"/>
        </w:rPr>
        <w:t>h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-1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des</w:t>
      </w:r>
      <w:r>
        <w:rPr>
          <w:color w:val="333A56"/>
          <w:spacing w:val="-5"/>
          <w:sz w:val="25"/>
          <w:szCs w:val="25"/>
        </w:rPr>
        <w:t xml:space="preserve"> </w:t>
      </w:r>
      <w:r>
        <w:rPr>
          <w:color w:val="333A56"/>
          <w:spacing w:val="-1"/>
          <w:sz w:val="25"/>
          <w:szCs w:val="25"/>
        </w:rPr>
        <w:t>M</w:t>
      </w:r>
      <w:r>
        <w:rPr>
          <w:color w:val="333A56"/>
          <w:sz w:val="25"/>
          <w:szCs w:val="25"/>
        </w:rPr>
        <w:t>u</w:t>
      </w:r>
      <w:r>
        <w:rPr>
          <w:color w:val="333A56"/>
          <w:spacing w:val="3"/>
          <w:sz w:val="25"/>
          <w:szCs w:val="25"/>
        </w:rPr>
        <w:t>s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ques</w:t>
      </w:r>
      <w:r>
        <w:rPr>
          <w:color w:val="333A56"/>
          <w:spacing w:val="-11"/>
          <w:sz w:val="25"/>
          <w:szCs w:val="25"/>
        </w:rPr>
        <w:t xml:space="preserve"> 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4"/>
          <w:sz w:val="25"/>
          <w:szCs w:val="25"/>
        </w:rPr>
        <w:t>c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é</w:t>
      </w:r>
      <w:r>
        <w:rPr>
          <w:color w:val="333A56"/>
          <w:spacing w:val="-1"/>
          <w:sz w:val="25"/>
          <w:szCs w:val="25"/>
        </w:rPr>
        <w:t>e</w:t>
      </w:r>
      <w:r>
        <w:rPr>
          <w:color w:val="333A56"/>
          <w:sz w:val="25"/>
          <w:szCs w:val="25"/>
        </w:rPr>
        <w:t>s</w:t>
      </w:r>
      <w:r>
        <w:rPr>
          <w:color w:val="333A56"/>
          <w:spacing w:val="-4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du</w:t>
      </w:r>
      <w:r>
        <w:rPr>
          <w:color w:val="333A56"/>
          <w:spacing w:val="1"/>
          <w:sz w:val="25"/>
          <w:szCs w:val="25"/>
        </w:rPr>
        <w:t xml:space="preserve"> </w:t>
      </w:r>
      <w:r>
        <w:rPr>
          <w:color w:val="333A56"/>
          <w:spacing w:val="-1"/>
          <w:sz w:val="25"/>
          <w:szCs w:val="25"/>
        </w:rPr>
        <w:t>M</w:t>
      </w:r>
      <w:r>
        <w:rPr>
          <w:color w:val="333A56"/>
          <w:sz w:val="25"/>
          <w:szCs w:val="25"/>
        </w:rPr>
        <w:t>onde.</w:t>
      </w:r>
    </w:p>
    <w:p w:rsidR="002B053A" w:rsidRDefault="00C15307">
      <w:pPr>
        <w:spacing w:before="62"/>
        <w:ind w:left="116"/>
        <w:rPr>
          <w:rFonts w:ascii="Arial" w:eastAsia="Arial" w:hAnsi="Arial" w:cs="Arial"/>
          <w:sz w:val="25"/>
          <w:szCs w:val="25"/>
        </w:rPr>
      </w:pPr>
      <w:r>
        <w:lastRenderedPageBreak/>
        <w:pict>
          <v:group id="_x0000_s1026" style="position:absolute;left:0;text-align:left;margin-left:65pt;margin-top:70.55pt;width:465.4pt;height:203.65pt;z-index:-251656192;mso-position-horizontal-relative:page;mso-position-vertical-relative:page" coordorigin="1300,1411" coordsize="9308,4073">
            <v:shape id="_x0000_s1030" style="position:absolute;left:1311;top:1421;width:9287;height:0" coordorigin="1311,1421" coordsize="9287,0" path="m1311,1421r9287,e" filled="f" strokeweight=".58pt">
              <v:path arrowok="t"/>
            </v:shape>
            <v:shape id="_x0000_s1029" style="position:absolute;left:1311;top:5473;width:9287;height:0" coordorigin="1311,5473" coordsize="9287,0" path="m1311,5473r9287,e" filled="f" strokeweight=".58pt">
              <v:path arrowok="t"/>
            </v:shape>
            <v:shape id="_x0000_s1028" style="position:absolute;left:1306;top:1416;width:0;height:4062" coordorigin="1306,1416" coordsize="0,4062" path="m1306,1416r,4062e" filled="f" strokeweight=".58pt">
              <v:path arrowok="t"/>
            </v:shape>
            <v:shape id="_x0000_s1027" style="position:absolute;left:10603;top:1416;width:0;height:4062" coordorigin="10603,1416" coordsize="0,4062" path="m10603,1416r,4062e" filled="f" strokeweight=".58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FF5C5C"/>
          <w:spacing w:val="2"/>
          <w:sz w:val="25"/>
          <w:szCs w:val="25"/>
        </w:rPr>
        <w:t>N</w:t>
      </w:r>
      <w:r>
        <w:rPr>
          <w:rFonts w:ascii="Arial" w:eastAsia="Arial" w:hAnsi="Arial" w:cs="Arial"/>
          <w:b/>
          <w:color w:val="FF5C5C"/>
          <w:spacing w:val="1"/>
          <w:sz w:val="25"/>
          <w:szCs w:val="25"/>
        </w:rPr>
        <w:t>o</w:t>
      </w:r>
      <w:r>
        <w:rPr>
          <w:rFonts w:ascii="Arial" w:eastAsia="Arial" w:hAnsi="Arial" w:cs="Arial"/>
          <w:b/>
          <w:color w:val="FF5C5C"/>
          <w:sz w:val="25"/>
          <w:szCs w:val="25"/>
        </w:rPr>
        <w:t>ve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m</w:t>
      </w:r>
      <w:r>
        <w:rPr>
          <w:rFonts w:ascii="Arial" w:eastAsia="Arial" w:hAnsi="Arial" w:cs="Arial"/>
          <w:b/>
          <w:color w:val="FF5C5C"/>
          <w:spacing w:val="1"/>
          <w:sz w:val="25"/>
          <w:szCs w:val="25"/>
        </w:rPr>
        <w:t>b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r</w:t>
      </w:r>
      <w:r>
        <w:rPr>
          <w:rFonts w:ascii="Arial" w:eastAsia="Arial" w:hAnsi="Arial" w:cs="Arial"/>
          <w:b/>
          <w:color w:val="FF5C5C"/>
          <w:sz w:val="25"/>
          <w:szCs w:val="25"/>
        </w:rPr>
        <w:t>e</w:t>
      </w:r>
      <w:r>
        <w:rPr>
          <w:rFonts w:ascii="Arial" w:eastAsia="Arial" w:hAnsi="Arial" w:cs="Arial"/>
          <w:b/>
          <w:color w:val="FF5C5C"/>
          <w:spacing w:val="-11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2016</w:t>
      </w:r>
    </w:p>
    <w:p w:rsidR="002B053A" w:rsidRDefault="00C15307">
      <w:pPr>
        <w:spacing w:line="260" w:lineRule="exact"/>
        <w:ind w:left="116"/>
        <w:rPr>
          <w:sz w:val="25"/>
          <w:szCs w:val="25"/>
        </w:rPr>
      </w:pPr>
      <w:r>
        <w:rPr>
          <w:b/>
          <w:color w:val="333A56"/>
          <w:sz w:val="25"/>
          <w:szCs w:val="25"/>
        </w:rPr>
        <w:t>Webh</w:t>
      </w:r>
      <w:r>
        <w:rPr>
          <w:b/>
          <w:color w:val="333A56"/>
          <w:spacing w:val="4"/>
          <w:sz w:val="25"/>
          <w:szCs w:val="25"/>
        </w:rPr>
        <w:t>e</w:t>
      </w:r>
      <w:r>
        <w:rPr>
          <w:b/>
          <w:color w:val="333A56"/>
          <w:spacing w:val="-7"/>
          <w:sz w:val="25"/>
          <w:szCs w:val="25"/>
        </w:rPr>
        <w:t>l</w:t>
      </w:r>
      <w:r>
        <w:rPr>
          <w:b/>
          <w:color w:val="333A56"/>
          <w:sz w:val="25"/>
          <w:szCs w:val="25"/>
        </w:rPr>
        <w:t>p,</w:t>
      </w:r>
      <w:r>
        <w:rPr>
          <w:b/>
          <w:color w:val="333A56"/>
          <w:spacing w:val="-3"/>
          <w:sz w:val="25"/>
          <w:szCs w:val="25"/>
        </w:rPr>
        <w:t xml:space="preserve"> </w:t>
      </w:r>
      <w:r>
        <w:rPr>
          <w:color w:val="333A56"/>
          <w:spacing w:val="3"/>
          <w:sz w:val="25"/>
          <w:szCs w:val="25"/>
        </w:rPr>
        <w:t>f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ti</w:t>
      </w:r>
      <w:r>
        <w:rPr>
          <w:color w:val="333A56"/>
          <w:spacing w:val="4"/>
          <w:sz w:val="25"/>
          <w:szCs w:val="25"/>
        </w:rPr>
        <w:t>o</w:t>
      </w:r>
      <w:r>
        <w:rPr>
          <w:color w:val="333A56"/>
          <w:sz w:val="25"/>
          <w:szCs w:val="25"/>
        </w:rPr>
        <w:t>n</w:t>
      </w:r>
      <w:r>
        <w:rPr>
          <w:color w:val="333A56"/>
          <w:spacing w:val="-7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au</w:t>
      </w:r>
      <w:r>
        <w:rPr>
          <w:color w:val="333A56"/>
          <w:spacing w:val="-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p</w:t>
      </w:r>
      <w:r>
        <w:rPr>
          <w:color w:val="333A56"/>
          <w:spacing w:val="-2"/>
          <w:sz w:val="25"/>
          <w:szCs w:val="25"/>
        </w:rPr>
        <w:t>r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3"/>
          <w:sz w:val="25"/>
          <w:szCs w:val="25"/>
        </w:rPr>
        <w:t>f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t</w:t>
      </w:r>
      <w:r>
        <w:rPr>
          <w:color w:val="333A56"/>
          <w:spacing w:val="-6"/>
          <w:sz w:val="25"/>
          <w:szCs w:val="25"/>
        </w:rPr>
        <w:t xml:space="preserve"> </w:t>
      </w:r>
      <w:r>
        <w:rPr>
          <w:color w:val="333A56"/>
          <w:spacing w:val="4"/>
          <w:sz w:val="25"/>
          <w:szCs w:val="25"/>
        </w:rPr>
        <w:t>d</w:t>
      </w:r>
      <w:r>
        <w:rPr>
          <w:color w:val="333A56"/>
          <w:sz w:val="25"/>
          <w:szCs w:val="25"/>
        </w:rPr>
        <w:t>es</w:t>
      </w:r>
      <w:r>
        <w:rPr>
          <w:color w:val="333A56"/>
          <w:spacing w:val="-5"/>
          <w:sz w:val="25"/>
          <w:szCs w:val="25"/>
        </w:rPr>
        <w:t xml:space="preserve"> 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4"/>
          <w:sz w:val="25"/>
          <w:szCs w:val="25"/>
        </w:rPr>
        <w:t>n</w:t>
      </w:r>
      <w:r>
        <w:rPr>
          <w:color w:val="333A56"/>
          <w:sz w:val="25"/>
          <w:szCs w:val="25"/>
        </w:rPr>
        <w:t>ag</w:t>
      </w:r>
      <w:r>
        <w:rPr>
          <w:color w:val="333A56"/>
          <w:spacing w:val="-1"/>
          <w:sz w:val="25"/>
          <w:szCs w:val="25"/>
        </w:rPr>
        <w:t>er</w:t>
      </w:r>
      <w:r>
        <w:rPr>
          <w:color w:val="333A56"/>
          <w:sz w:val="25"/>
          <w:szCs w:val="25"/>
        </w:rPr>
        <w:t>s</w:t>
      </w:r>
      <w:r>
        <w:rPr>
          <w:color w:val="333A56"/>
          <w:spacing w:val="-4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:</w:t>
      </w:r>
      <w:r>
        <w:rPr>
          <w:color w:val="333A56"/>
          <w:spacing w:val="-2"/>
          <w:sz w:val="25"/>
          <w:szCs w:val="25"/>
        </w:rPr>
        <w:t xml:space="preserve"> </w:t>
      </w:r>
      <w:r>
        <w:rPr>
          <w:color w:val="333A56"/>
          <w:spacing w:val="1"/>
          <w:sz w:val="25"/>
          <w:szCs w:val="25"/>
        </w:rPr>
        <w:t>L</w:t>
      </w:r>
      <w:r>
        <w:rPr>
          <w:color w:val="333A56"/>
          <w:spacing w:val="4"/>
          <w:sz w:val="25"/>
          <w:szCs w:val="25"/>
        </w:rPr>
        <w:t>e</w:t>
      </w:r>
      <w:r>
        <w:rPr>
          <w:color w:val="333A56"/>
          <w:sz w:val="25"/>
          <w:szCs w:val="25"/>
        </w:rPr>
        <w:t>ad</w:t>
      </w:r>
      <w:r>
        <w:rPr>
          <w:color w:val="333A56"/>
          <w:spacing w:val="-1"/>
          <w:sz w:val="25"/>
          <w:szCs w:val="25"/>
        </w:rPr>
        <w:t>ers</w:t>
      </w:r>
      <w:r>
        <w:rPr>
          <w:color w:val="333A56"/>
          <w:sz w:val="25"/>
          <w:szCs w:val="25"/>
        </w:rPr>
        <w:t>h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p,</w:t>
      </w:r>
      <w:r>
        <w:rPr>
          <w:color w:val="333A56"/>
          <w:spacing w:val="-4"/>
          <w:sz w:val="25"/>
          <w:szCs w:val="25"/>
        </w:rPr>
        <w:t xml:space="preserve"> </w:t>
      </w:r>
      <w:r>
        <w:rPr>
          <w:color w:val="333A56"/>
          <w:spacing w:val="-1"/>
          <w:sz w:val="25"/>
          <w:szCs w:val="25"/>
        </w:rPr>
        <w:t>M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r</w:t>
      </w:r>
      <w:r>
        <w:rPr>
          <w:color w:val="333A56"/>
          <w:sz w:val="25"/>
          <w:szCs w:val="25"/>
        </w:rPr>
        <w:t>k</w:t>
      </w:r>
      <w:r>
        <w:rPr>
          <w:color w:val="333A56"/>
          <w:spacing w:val="4"/>
          <w:sz w:val="25"/>
          <w:szCs w:val="25"/>
        </w:rPr>
        <w:t>e</w:t>
      </w:r>
      <w:r>
        <w:rPr>
          <w:color w:val="333A56"/>
          <w:spacing w:val="-2"/>
          <w:sz w:val="25"/>
          <w:szCs w:val="25"/>
        </w:rPr>
        <w:t>ti</w:t>
      </w:r>
      <w:r>
        <w:rPr>
          <w:color w:val="333A56"/>
          <w:sz w:val="25"/>
          <w:szCs w:val="25"/>
        </w:rPr>
        <w:t>ng</w:t>
      </w:r>
      <w:r>
        <w:rPr>
          <w:color w:val="333A56"/>
          <w:spacing w:val="-5"/>
          <w:sz w:val="25"/>
          <w:szCs w:val="25"/>
        </w:rPr>
        <w:t xml:space="preserve"> </w:t>
      </w:r>
      <w:r>
        <w:rPr>
          <w:color w:val="333A56"/>
          <w:spacing w:val="-1"/>
          <w:sz w:val="25"/>
          <w:szCs w:val="25"/>
        </w:rPr>
        <w:t>f</w:t>
      </w:r>
      <w:r>
        <w:rPr>
          <w:color w:val="333A56"/>
          <w:sz w:val="25"/>
          <w:szCs w:val="25"/>
        </w:rPr>
        <w:t>onda</w:t>
      </w:r>
      <w:r>
        <w:rPr>
          <w:color w:val="333A56"/>
          <w:spacing w:val="2"/>
          <w:sz w:val="25"/>
          <w:szCs w:val="25"/>
        </w:rPr>
        <w:t>m</w:t>
      </w:r>
      <w:r>
        <w:rPr>
          <w:color w:val="333A56"/>
          <w:sz w:val="25"/>
          <w:szCs w:val="25"/>
        </w:rPr>
        <w:t>en</w:t>
      </w:r>
      <w:r>
        <w:rPr>
          <w:color w:val="333A56"/>
          <w:spacing w:val="-2"/>
          <w:sz w:val="25"/>
          <w:szCs w:val="25"/>
        </w:rPr>
        <w:t>t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l</w:t>
      </w:r>
      <w:r>
        <w:rPr>
          <w:color w:val="333A56"/>
          <w:sz w:val="25"/>
          <w:szCs w:val="25"/>
        </w:rPr>
        <w:t>.</w:t>
      </w:r>
    </w:p>
    <w:p w:rsidR="002B053A" w:rsidRDefault="002B053A">
      <w:pPr>
        <w:spacing w:line="200" w:lineRule="exact"/>
      </w:pPr>
    </w:p>
    <w:p w:rsidR="002B053A" w:rsidRDefault="002B053A">
      <w:pPr>
        <w:spacing w:before="15" w:line="260" w:lineRule="exact"/>
        <w:rPr>
          <w:sz w:val="26"/>
          <w:szCs w:val="26"/>
        </w:rPr>
      </w:pPr>
    </w:p>
    <w:p w:rsidR="002B053A" w:rsidRDefault="00C15307">
      <w:pPr>
        <w:ind w:left="116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color w:val="FF5C5C"/>
          <w:spacing w:val="1"/>
          <w:sz w:val="25"/>
          <w:szCs w:val="25"/>
        </w:rPr>
        <w:t>S</w:t>
      </w:r>
      <w:r>
        <w:rPr>
          <w:rFonts w:ascii="Arial" w:eastAsia="Arial" w:hAnsi="Arial" w:cs="Arial"/>
          <w:b/>
          <w:color w:val="FF5C5C"/>
          <w:sz w:val="25"/>
          <w:szCs w:val="25"/>
        </w:rPr>
        <w:t>e</w:t>
      </w:r>
      <w:r>
        <w:rPr>
          <w:rFonts w:ascii="Arial" w:eastAsia="Arial" w:hAnsi="Arial" w:cs="Arial"/>
          <w:b/>
          <w:color w:val="FF5C5C"/>
          <w:spacing w:val="1"/>
          <w:sz w:val="25"/>
          <w:szCs w:val="25"/>
        </w:rPr>
        <w:t>p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t</w:t>
      </w:r>
      <w:r>
        <w:rPr>
          <w:rFonts w:ascii="Arial" w:eastAsia="Arial" w:hAnsi="Arial" w:cs="Arial"/>
          <w:b/>
          <w:color w:val="FF5C5C"/>
          <w:sz w:val="25"/>
          <w:szCs w:val="25"/>
        </w:rPr>
        <w:t>embre</w:t>
      </w:r>
      <w:r>
        <w:rPr>
          <w:rFonts w:ascii="Arial" w:eastAsia="Arial" w:hAnsi="Arial" w:cs="Arial"/>
          <w:b/>
          <w:color w:val="FF5C5C"/>
          <w:spacing w:val="-15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2016</w:t>
      </w:r>
    </w:p>
    <w:p w:rsidR="002B053A" w:rsidRDefault="00C15307">
      <w:pPr>
        <w:spacing w:line="280" w:lineRule="exact"/>
        <w:ind w:left="116" w:right="72"/>
        <w:rPr>
          <w:sz w:val="25"/>
          <w:szCs w:val="25"/>
        </w:rPr>
      </w:pPr>
      <w:r>
        <w:rPr>
          <w:b/>
          <w:color w:val="333A56"/>
          <w:spacing w:val="2"/>
          <w:sz w:val="25"/>
          <w:szCs w:val="25"/>
        </w:rPr>
        <w:t>G</w:t>
      </w:r>
      <w:r>
        <w:rPr>
          <w:b/>
          <w:color w:val="333A56"/>
          <w:spacing w:val="-5"/>
          <w:sz w:val="25"/>
          <w:szCs w:val="25"/>
        </w:rPr>
        <w:t>r</w:t>
      </w:r>
      <w:r>
        <w:rPr>
          <w:b/>
          <w:color w:val="333A56"/>
          <w:sz w:val="25"/>
          <w:szCs w:val="25"/>
        </w:rPr>
        <w:t>oupe</w:t>
      </w:r>
      <w:r>
        <w:rPr>
          <w:b/>
          <w:color w:val="333A56"/>
          <w:spacing w:val="61"/>
          <w:sz w:val="25"/>
          <w:szCs w:val="25"/>
        </w:rPr>
        <w:t xml:space="preserve"> </w:t>
      </w:r>
      <w:r>
        <w:rPr>
          <w:b/>
          <w:color w:val="333A56"/>
          <w:spacing w:val="2"/>
          <w:sz w:val="25"/>
          <w:szCs w:val="25"/>
        </w:rPr>
        <w:t>A</w:t>
      </w:r>
      <w:r>
        <w:rPr>
          <w:b/>
          <w:color w:val="333A56"/>
          <w:sz w:val="25"/>
          <w:szCs w:val="25"/>
        </w:rPr>
        <w:t>c</w:t>
      </w:r>
      <w:r>
        <w:rPr>
          <w:b/>
          <w:color w:val="333A56"/>
          <w:spacing w:val="-1"/>
          <w:sz w:val="25"/>
          <w:szCs w:val="25"/>
        </w:rPr>
        <w:t>c</w:t>
      </w:r>
      <w:r>
        <w:rPr>
          <w:b/>
          <w:color w:val="333A56"/>
          <w:spacing w:val="4"/>
          <w:sz w:val="25"/>
          <w:szCs w:val="25"/>
        </w:rPr>
        <w:t>o</w:t>
      </w:r>
      <w:r>
        <w:rPr>
          <w:b/>
          <w:color w:val="333A56"/>
          <w:spacing w:val="-5"/>
          <w:sz w:val="25"/>
          <w:szCs w:val="25"/>
        </w:rPr>
        <w:t>r</w:t>
      </w:r>
      <w:r>
        <w:rPr>
          <w:b/>
          <w:color w:val="333A56"/>
          <w:sz w:val="25"/>
          <w:szCs w:val="25"/>
        </w:rPr>
        <w:t xml:space="preserve">, </w:t>
      </w:r>
      <w:r>
        <w:rPr>
          <w:b/>
          <w:color w:val="333A56"/>
          <w:spacing w:val="8"/>
          <w:sz w:val="25"/>
          <w:szCs w:val="25"/>
        </w:rPr>
        <w:t xml:space="preserve"> </w:t>
      </w:r>
      <w:r>
        <w:rPr>
          <w:color w:val="333A56"/>
          <w:spacing w:val="-1"/>
          <w:sz w:val="25"/>
          <w:szCs w:val="25"/>
        </w:rPr>
        <w:t>f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3"/>
          <w:sz w:val="25"/>
          <w:szCs w:val="25"/>
        </w:rPr>
        <w:t>r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2"/>
          <w:sz w:val="25"/>
          <w:szCs w:val="25"/>
        </w:rPr>
        <w:t>t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on</w:t>
      </w:r>
      <w:r>
        <w:rPr>
          <w:color w:val="333A56"/>
          <w:spacing w:val="59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 xml:space="preserve">au </w:t>
      </w:r>
      <w:r>
        <w:rPr>
          <w:color w:val="333A56"/>
          <w:spacing w:val="2"/>
          <w:sz w:val="25"/>
          <w:szCs w:val="25"/>
        </w:rPr>
        <w:t xml:space="preserve"> </w:t>
      </w:r>
      <w:r>
        <w:rPr>
          <w:color w:val="333A56"/>
          <w:spacing w:val="4"/>
          <w:sz w:val="25"/>
          <w:szCs w:val="25"/>
        </w:rPr>
        <w:t>p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3"/>
          <w:sz w:val="25"/>
          <w:szCs w:val="25"/>
        </w:rPr>
        <w:t>f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t</w:t>
      </w:r>
      <w:r>
        <w:rPr>
          <w:color w:val="333A56"/>
          <w:spacing w:val="60"/>
          <w:sz w:val="25"/>
          <w:szCs w:val="25"/>
        </w:rPr>
        <w:t xml:space="preserve"> </w:t>
      </w:r>
      <w:r>
        <w:rPr>
          <w:color w:val="333A56"/>
          <w:spacing w:val="4"/>
          <w:sz w:val="25"/>
          <w:szCs w:val="25"/>
        </w:rPr>
        <w:t>d</w:t>
      </w:r>
      <w:r>
        <w:rPr>
          <w:color w:val="333A56"/>
          <w:sz w:val="25"/>
          <w:szCs w:val="25"/>
        </w:rPr>
        <w:t xml:space="preserve">es </w:t>
      </w:r>
      <w:r>
        <w:rPr>
          <w:color w:val="333A56"/>
          <w:spacing w:val="5"/>
          <w:sz w:val="25"/>
          <w:szCs w:val="25"/>
        </w:rPr>
        <w:t xml:space="preserve"> 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4"/>
          <w:sz w:val="25"/>
          <w:szCs w:val="25"/>
        </w:rPr>
        <w:t>n</w:t>
      </w:r>
      <w:r>
        <w:rPr>
          <w:color w:val="333A56"/>
          <w:sz w:val="25"/>
          <w:szCs w:val="25"/>
        </w:rPr>
        <w:t>ag</w:t>
      </w:r>
      <w:r>
        <w:rPr>
          <w:color w:val="333A56"/>
          <w:spacing w:val="-1"/>
          <w:sz w:val="25"/>
          <w:szCs w:val="25"/>
        </w:rPr>
        <w:t>ers</w:t>
      </w:r>
      <w:r>
        <w:rPr>
          <w:color w:val="333A56"/>
          <w:sz w:val="25"/>
          <w:szCs w:val="25"/>
        </w:rPr>
        <w:t>,</w:t>
      </w:r>
      <w:r>
        <w:rPr>
          <w:color w:val="333A56"/>
          <w:spacing w:val="61"/>
          <w:sz w:val="25"/>
          <w:szCs w:val="25"/>
        </w:rPr>
        <w:t xml:space="preserve"> </w:t>
      </w:r>
      <w:r>
        <w:rPr>
          <w:color w:val="333A56"/>
          <w:spacing w:val="5"/>
          <w:sz w:val="25"/>
          <w:szCs w:val="25"/>
        </w:rPr>
        <w:t>S</w:t>
      </w:r>
      <w:r>
        <w:rPr>
          <w:color w:val="333A56"/>
          <w:spacing w:val="-2"/>
          <w:sz w:val="25"/>
          <w:szCs w:val="25"/>
        </w:rPr>
        <w:t>t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t</w:t>
      </w:r>
      <w:r>
        <w:rPr>
          <w:color w:val="333A56"/>
          <w:sz w:val="25"/>
          <w:szCs w:val="25"/>
        </w:rPr>
        <w:t>ég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pacing w:val="4"/>
          <w:sz w:val="25"/>
          <w:szCs w:val="25"/>
        </w:rPr>
        <w:t>e</w:t>
      </w:r>
      <w:r>
        <w:rPr>
          <w:color w:val="333A56"/>
          <w:sz w:val="25"/>
          <w:szCs w:val="25"/>
        </w:rPr>
        <w:t>s</w:t>
      </w:r>
      <w:r>
        <w:rPr>
          <w:color w:val="333A56"/>
          <w:spacing w:val="6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 xml:space="preserve">de </w:t>
      </w:r>
      <w:r>
        <w:rPr>
          <w:color w:val="333A56"/>
          <w:spacing w:val="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c</w:t>
      </w:r>
      <w:r>
        <w:rPr>
          <w:color w:val="333A56"/>
          <w:spacing w:val="4"/>
          <w:sz w:val="25"/>
          <w:szCs w:val="25"/>
        </w:rPr>
        <w:t>o</w:t>
      </w:r>
      <w:r>
        <w:rPr>
          <w:color w:val="333A56"/>
          <w:spacing w:val="-2"/>
          <w:sz w:val="25"/>
          <w:szCs w:val="25"/>
        </w:rPr>
        <w:t>mm</w:t>
      </w:r>
      <w:r>
        <w:rPr>
          <w:color w:val="333A56"/>
          <w:spacing w:val="4"/>
          <w:sz w:val="25"/>
          <w:szCs w:val="25"/>
        </w:rPr>
        <w:t>u</w:t>
      </w:r>
      <w:r>
        <w:rPr>
          <w:color w:val="333A56"/>
          <w:sz w:val="25"/>
          <w:szCs w:val="25"/>
        </w:rPr>
        <w:t>n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c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ti</w:t>
      </w:r>
      <w:r>
        <w:rPr>
          <w:color w:val="333A56"/>
          <w:sz w:val="25"/>
          <w:szCs w:val="25"/>
        </w:rPr>
        <w:t xml:space="preserve">on </w:t>
      </w:r>
      <w:r>
        <w:rPr>
          <w:color w:val="333A56"/>
          <w:spacing w:val="1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des de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pacing w:val="-2"/>
          <w:sz w:val="25"/>
          <w:szCs w:val="25"/>
        </w:rPr>
        <w:t>ti</w:t>
      </w:r>
      <w:r>
        <w:rPr>
          <w:color w:val="333A56"/>
          <w:spacing w:val="4"/>
          <w:sz w:val="25"/>
          <w:szCs w:val="25"/>
        </w:rPr>
        <w:t>n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ti</w:t>
      </w:r>
      <w:r>
        <w:rPr>
          <w:color w:val="333A56"/>
          <w:spacing w:val="4"/>
          <w:sz w:val="25"/>
          <w:szCs w:val="25"/>
        </w:rPr>
        <w:t>o</w:t>
      </w:r>
      <w:r>
        <w:rPr>
          <w:color w:val="333A56"/>
          <w:sz w:val="25"/>
          <w:szCs w:val="25"/>
        </w:rPr>
        <w:t>ns</w:t>
      </w:r>
      <w:r>
        <w:rPr>
          <w:color w:val="333A56"/>
          <w:spacing w:val="-8"/>
          <w:sz w:val="25"/>
          <w:szCs w:val="25"/>
        </w:rPr>
        <w:t xml:space="preserve"> </w:t>
      </w:r>
      <w:r>
        <w:rPr>
          <w:color w:val="333A56"/>
          <w:spacing w:val="-2"/>
          <w:sz w:val="25"/>
          <w:szCs w:val="25"/>
        </w:rPr>
        <w:t>t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4"/>
          <w:sz w:val="25"/>
          <w:szCs w:val="25"/>
        </w:rPr>
        <w:t>u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pacing w:val="3"/>
          <w:sz w:val="25"/>
          <w:szCs w:val="25"/>
        </w:rPr>
        <w:t>s</w:t>
      </w:r>
      <w:r>
        <w:rPr>
          <w:color w:val="333A56"/>
          <w:spacing w:val="-2"/>
          <w:sz w:val="25"/>
          <w:szCs w:val="25"/>
        </w:rPr>
        <w:t>ti</w:t>
      </w:r>
      <w:r>
        <w:rPr>
          <w:color w:val="333A56"/>
          <w:sz w:val="25"/>
          <w:szCs w:val="25"/>
        </w:rPr>
        <w:t>q</w:t>
      </w:r>
      <w:r>
        <w:rPr>
          <w:color w:val="333A56"/>
          <w:spacing w:val="4"/>
          <w:sz w:val="25"/>
          <w:szCs w:val="25"/>
        </w:rPr>
        <w:t>u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z w:val="25"/>
          <w:szCs w:val="25"/>
        </w:rPr>
        <w:t>,</w:t>
      </w:r>
      <w:r>
        <w:rPr>
          <w:color w:val="333A56"/>
          <w:spacing w:val="-9"/>
          <w:sz w:val="25"/>
          <w:szCs w:val="25"/>
        </w:rPr>
        <w:t xml:space="preserve"> </w:t>
      </w:r>
      <w:r>
        <w:rPr>
          <w:color w:val="333A56"/>
          <w:spacing w:val="1"/>
          <w:sz w:val="25"/>
          <w:szCs w:val="25"/>
        </w:rPr>
        <w:t>L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-1"/>
          <w:sz w:val="25"/>
          <w:szCs w:val="25"/>
        </w:rPr>
        <w:t>a</w:t>
      </w:r>
      <w:r>
        <w:rPr>
          <w:color w:val="333A56"/>
          <w:sz w:val="25"/>
          <w:szCs w:val="25"/>
        </w:rPr>
        <w:t>de</w:t>
      </w:r>
      <w:r>
        <w:rPr>
          <w:color w:val="333A56"/>
          <w:spacing w:val="5"/>
          <w:sz w:val="25"/>
          <w:szCs w:val="25"/>
        </w:rPr>
        <w:t>r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z w:val="25"/>
          <w:szCs w:val="25"/>
        </w:rPr>
        <w:t>h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p.</w:t>
      </w:r>
    </w:p>
    <w:p w:rsidR="002B053A" w:rsidRDefault="00C15307">
      <w:pPr>
        <w:ind w:left="116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color w:val="FF5C5C"/>
          <w:spacing w:val="-7"/>
          <w:sz w:val="25"/>
          <w:szCs w:val="25"/>
        </w:rPr>
        <w:t>A</w:t>
      </w:r>
      <w:r>
        <w:rPr>
          <w:rFonts w:ascii="Arial" w:eastAsia="Arial" w:hAnsi="Arial" w:cs="Arial"/>
          <w:b/>
          <w:color w:val="FF5C5C"/>
          <w:spacing w:val="5"/>
          <w:sz w:val="25"/>
          <w:szCs w:val="25"/>
        </w:rPr>
        <w:t>v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r</w:t>
      </w:r>
      <w:r>
        <w:rPr>
          <w:rFonts w:ascii="Arial" w:eastAsia="Arial" w:hAnsi="Arial" w:cs="Arial"/>
          <w:b/>
          <w:color w:val="FF5C5C"/>
          <w:spacing w:val="2"/>
          <w:sz w:val="25"/>
          <w:szCs w:val="25"/>
        </w:rPr>
        <w:t>i</w:t>
      </w:r>
      <w:r>
        <w:rPr>
          <w:rFonts w:ascii="Arial" w:eastAsia="Arial" w:hAnsi="Arial" w:cs="Arial"/>
          <w:b/>
          <w:color w:val="FF5C5C"/>
          <w:sz w:val="25"/>
          <w:szCs w:val="25"/>
        </w:rPr>
        <w:t>l</w:t>
      </w:r>
      <w:r>
        <w:rPr>
          <w:rFonts w:ascii="Arial" w:eastAsia="Arial" w:hAnsi="Arial" w:cs="Arial"/>
          <w:b/>
          <w:color w:val="FF5C5C"/>
          <w:spacing w:val="-8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2016</w:t>
      </w:r>
    </w:p>
    <w:p w:rsidR="002B053A" w:rsidRDefault="00C15307">
      <w:pPr>
        <w:spacing w:line="280" w:lineRule="exact"/>
        <w:ind w:left="116" w:right="74"/>
        <w:rPr>
          <w:sz w:val="25"/>
          <w:szCs w:val="25"/>
        </w:rPr>
      </w:pPr>
      <w:r>
        <w:rPr>
          <w:b/>
          <w:color w:val="333A56"/>
          <w:spacing w:val="-2"/>
          <w:sz w:val="25"/>
          <w:szCs w:val="25"/>
        </w:rPr>
        <w:t>O</w:t>
      </w:r>
      <w:r>
        <w:rPr>
          <w:b/>
          <w:color w:val="333A56"/>
          <w:spacing w:val="3"/>
          <w:sz w:val="25"/>
          <w:szCs w:val="25"/>
        </w:rPr>
        <w:t>ff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z w:val="25"/>
          <w:szCs w:val="25"/>
        </w:rPr>
        <w:t>ce</w:t>
      </w:r>
      <w:r>
        <w:rPr>
          <w:b/>
          <w:color w:val="333A56"/>
          <w:spacing w:val="39"/>
          <w:sz w:val="25"/>
          <w:szCs w:val="25"/>
        </w:rPr>
        <w:t xml:space="preserve"> </w:t>
      </w:r>
      <w:r>
        <w:rPr>
          <w:b/>
          <w:color w:val="333A56"/>
          <w:spacing w:val="2"/>
          <w:sz w:val="25"/>
          <w:szCs w:val="25"/>
        </w:rPr>
        <w:t>N</w:t>
      </w:r>
      <w:r>
        <w:rPr>
          <w:b/>
          <w:color w:val="333A56"/>
          <w:sz w:val="25"/>
          <w:szCs w:val="25"/>
        </w:rPr>
        <w:t>a</w:t>
      </w:r>
      <w:r>
        <w:rPr>
          <w:b/>
          <w:color w:val="333A56"/>
          <w:spacing w:val="-1"/>
          <w:sz w:val="25"/>
          <w:szCs w:val="25"/>
        </w:rPr>
        <w:t>t</w:t>
      </w:r>
      <w:r>
        <w:rPr>
          <w:b/>
          <w:color w:val="333A56"/>
          <w:spacing w:val="-2"/>
          <w:sz w:val="25"/>
          <w:szCs w:val="25"/>
        </w:rPr>
        <w:t>i</w:t>
      </w:r>
      <w:r>
        <w:rPr>
          <w:b/>
          <w:color w:val="333A56"/>
          <w:sz w:val="25"/>
          <w:szCs w:val="25"/>
        </w:rPr>
        <w:t>on</w:t>
      </w:r>
      <w:r>
        <w:rPr>
          <w:b/>
          <w:color w:val="333A56"/>
          <w:spacing w:val="5"/>
          <w:sz w:val="25"/>
          <w:szCs w:val="25"/>
        </w:rPr>
        <w:t>a</w:t>
      </w:r>
      <w:r>
        <w:rPr>
          <w:b/>
          <w:color w:val="333A56"/>
          <w:sz w:val="25"/>
          <w:szCs w:val="25"/>
        </w:rPr>
        <w:t>l</w:t>
      </w:r>
      <w:r>
        <w:rPr>
          <w:b/>
          <w:color w:val="333A56"/>
          <w:spacing w:val="28"/>
          <w:sz w:val="25"/>
          <w:szCs w:val="25"/>
        </w:rPr>
        <w:t xml:space="preserve"> </w:t>
      </w:r>
      <w:r>
        <w:rPr>
          <w:b/>
          <w:color w:val="333A56"/>
          <w:spacing w:val="2"/>
          <w:sz w:val="25"/>
          <w:szCs w:val="25"/>
        </w:rPr>
        <w:t>D</w:t>
      </w:r>
      <w:r>
        <w:rPr>
          <w:b/>
          <w:color w:val="333A56"/>
          <w:sz w:val="25"/>
          <w:szCs w:val="25"/>
        </w:rPr>
        <w:t>es</w:t>
      </w:r>
      <w:r>
        <w:rPr>
          <w:b/>
          <w:color w:val="333A56"/>
          <w:spacing w:val="38"/>
          <w:sz w:val="25"/>
          <w:szCs w:val="25"/>
        </w:rPr>
        <w:t xml:space="preserve"> </w:t>
      </w:r>
      <w:r>
        <w:rPr>
          <w:b/>
          <w:color w:val="333A56"/>
          <w:spacing w:val="2"/>
          <w:sz w:val="25"/>
          <w:szCs w:val="25"/>
        </w:rPr>
        <w:t>A</w:t>
      </w:r>
      <w:r>
        <w:rPr>
          <w:b/>
          <w:color w:val="333A56"/>
          <w:sz w:val="25"/>
          <w:szCs w:val="25"/>
        </w:rPr>
        <w:t>é</w:t>
      </w:r>
      <w:r>
        <w:rPr>
          <w:b/>
          <w:color w:val="333A56"/>
          <w:spacing w:val="-6"/>
          <w:sz w:val="25"/>
          <w:szCs w:val="25"/>
        </w:rPr>
        <w:t>r</w:t>
      </w:r>
      <w:r>
        <w:rPr>
          <w:b/>
          <w:color w:val="333A56"/>
          <w:sz w:val="25"/>
          <w:szCs w:val="25"/>
        </w:rPr>
        <w:t>op</w:t>
      </w:r>
      <w:r>
        <w:rPr>
          <w:b/>
          <w:color w:val="333A56"/>
          <w:spacing w:val="5"/>
          <w:sz w:val="25"/>
          <w:szCs w:val="25"/>
        </w:rPr>
        <w:t>o</w:t>
      </w:r>
      <w:r>
        <w:rPr>
          <w:b/>
          <w:color w:val="333A56"/>
          <w:sz w:val="25"/>
          <w:szCs w:val="25"/>
        </w:rPr>
        <w:t>r</w:t>
      </w:r>
      <w:r>
        <w:rPr>
          <w:b/>
          <w:color w:val="333A56"/>
          <w:spacing w:val="-2"/>
          <w:sz w:val="25"/>
          <w:szCs w:val="25"/>
        </w:rPr>
        <w:t>t</w:t>
      </w:r>
      <w:r>
        <w:rPr>
          <w:b/>
          <w:color w:val="333A56"/>
          <w:spacing w:val="3"/>
          <w:sz w:val="25"/>
          <w:szCs w:val="25"/>
        </w:rPr>
        <w:t>s</w:t>
      </w:r>
      <w:r>
        <w:rPr>
          <w:color w:val="333A56"/>
          <w:sz w:val="25"/>
          <w:szCs w:val="25"/>
        </w:rPr>
        <w:t>,</w:t>
      </w:r>
      <w:r>
        <w:rPr>
          <w:color w:val="333A56"/>
          <w:spacing w:val="33"/>
          <w:sz w:val="25"/>
          <w:szCs w:val="25"/>
        </w:rPr>
        <w:t xml:space="preserve"> </w:t>
      </w:r>
      <w:r>
        <w:rPr>
          <w:color w:val="333A56"/>
          <w:spacing w:val="3"/>
          <w:sz w:val="25"/>
          <w:szCs w:val="25"/>
        </w:rPr>
        <w:t>f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ti</w:t>
      </w:r>
      <w:r>
        <w:rPr>
          <w:color w:val="333A56"/>
          <w:sz w:val="25"/>
          <w:szCs w:val="25"/>
        </w:rPr>
        <w:t>on</w:t>
      </w:r>
      <w:r>
        <w:rPr>
          <w:color w:val="333A56"/>
          <w:spacing w:val="40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au</w:t>
      </w:r>
      <w:r>
        <w:rPr>
          <w:color w:val="333A56"/>
          <w:spacing w:val="45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p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-1"/>
          <w:sz w:val="25"/>
          <w:szCs w:val="25"/>
        </w:rPr>
        <w:t>f</w:t>
      </w:r>
      <w:r>
        <w:rPr>
          <w:color w:val="333A56"/>
          <w:spacing w:val="2"/>
          <w:sz w:val="25"/>
          <w:szCs w:val="25"/>
        </w:rPr>
        <w:t>i</w:t>
      </w:r>
      <w:r>
        <w:rPr>
          <w:color w:val="333A56"/>
          <w:sz w:val="25"/>
          <w:szCs w:val="25"/>
        </w:rPr>
        <w:t>t</w:t>
      </w:r>
      <w:r>
        <w:rPr>
          <w:color w:val="333A56"/>
          <w:spacing w:val="36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des</w:t>
      </w:r>
      <w:r>
        <w:rPr>
          <w:color w:val="333A56"/>
          <w:spacing w:val="38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c</w:t>
      </w:r>
      <w:r>
        <w:rPr>
          <w:color w:val="333A56"/>
          <w:spacing w:val="-1"/>
          <w:sz w:val="25"/>
          <w:szCs w:val="25"/>
        </w:rPr>
        <w:t>a</w:t>
      </w:r>
      <w:r>
        <w:rPr>
          <w:color w:val="333A56"/>
          <w:sz w:val="25"/>
          <w:szCs w:val="25"/>
        </w:rPr>
        <w:t>d</w:t>
      </w:r>
      <w:r>
        <w:rPr>
          <w:color w:val="333A56"/>
          <w:spacing w:val="3"/>
          <w:sz w:val="25"/>
          <w:szCs w:val="25"/>
        </w:rPr>
        <w:t>r</w:t>
      </w:r>
      <w:r>
        <w:rPr>
          <w:color w:val="333A56"/>
          <w:sz w:val="25"/>
          <w:szCs w:val="25"/>
        </w:rPr>
        <w:t>es</w:t>
      </w:r>
      <w:r>
        <w:rPr>
          <w:color w:val="333A56"/>
          <w:spacing w:val="37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:</w:t>
      </w:r>
      <w:r>
        <w:rPr>
          <w:color w:val="333A56"/>
          <w:spacing w:val="41"/>
          <w:sz w:val="25"/>
          <w:szCs w:val="25"/>
        </w:rPr>
        <w:t xml:space="preserve"> </w:t>
      </w:r>
      <w:r>
        <w:rPr>
          <w:color w:val="333A56"/>
          <w:spacing w:val="5"/>
          <w:sz w:val="25"/>
          <w:szCs w:val="25"/>
        </w:rPr>
        <w:t>S</w:t>
      </w:r>
      <w:r>
        <w:rPr>
          <w:color w:val="333A56"/>
          <w:spacing w:val="-2"/>
          <w:sz w:val="25"/>
          <w:szCs w:val="25"/>
        </w:rPr>
        <w:t>t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t</w:t>
      </w:r>
      <w:r>
        <w:rPr>
          <w:color w:val="333A56"/>
          <w:sz w:val="25"/>
          <w:szCs w:val="25"/>
        </w:rPr>
        <w:t>ég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50"/>
          <w:sz w:val="25"/>
          <w:szCs w:val="25"/>
        </w:rPr>
        <w:t xml:space="preserve"> </w:t>
      </w:r>
      <w:r>
        <w:rPr>
          <w:color w:val="333A56"/>
          <w:spacing w:val="-1"/>
          <w:sz w:val="25"/>
          <w:szCs w:val="25"/>
        </w:rPr>
        <w:t>M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r</w:t>
      </w:r>
      <w:r>
        <w:rPr>
          <w:color w:val="333A56"/>
          <w:sz w:val="25"/>
          <w:szCs w:val="25"/>
        </w:rPr>
        <w:t>k</w:t>
      </w:r>
      <w:r>
        <w:rPr>
          <w:color w:val="333A56"/>
          <w:spacing w:val="4"/>
          <w:sz w:val="25"/>
          <w:szCs w:val="25"/>
        </w:rPr>
        <w:t>e</w:t>
      </w:r>
      <w:r>
        <w:rPr>
          <w:color w:val="333A56"/>
          <w:spacing w:val="-2"/>
          <w:sz w:val="25"/>
          <w:szCs w:val="25"/>
        </w:rPr>
        <w:t>ti</w:t>
      </w:r>
      <w:r>
        <w:rPr>
          <w:color w:val="333A56"/>
          <w:sz w:val="25"/>
          <w:szCs w:val="25"/>
        </w:rPr>
        <w:t>ng, S</w:t>
      </w:r>
      <w:r>
        <w:rPr>
          <w:color w:val="333A56"/>
          <w:spacing w:val="-2"/>
          <w:sz w:val="25"/>
          <w:szCs w:val="25"/>
        </w:rPr>
        <w:t>t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t</w:t>
      </w:r>
      <w:r>
        <w:rPr>
          <w:color w:val="333A56"/>
          <w:spacing w:val="4"/>
          <w:sz w:val="25"/>
          <w:szCs w:val="25"/>
        </w:rPr>
        <w:t>é</w:t>
      </w:r>
      <w:r>
        <w:rPr>
          <w:color w:val="333A56"/>
          <w:sz w:val="25"/>
          <w:szCs w:val="25"/>
        </w:rPr>
        <w:t>g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-5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de</w:t>
      </w:r>
      <w:r>
        <w:rPr>
          <w:color w:val="333A56"/>
          <w:spacing w:val="-3"/>
          <w:sz w:val="25"/>
          <w:szCs w:val="25"/>
        </w:rPr>
        <w:t xml:space="preserve"> </w:t>
      </w:r>
      <w:r>
        <w:rPr>
          <w:color w:val="333A56"/>
          <w:spacing w:val="1"/>
          <w:sz w:val="25"/>
          <w:szCs w:val="25"/>
        </w:rPr>
        <w:t>C</w:t>
      </w:r>
      <w:r>
        <w:rPr>
          <w:color w:val="333A56"/>
          <w:spacing w:val="4"/>
          <w:sz w:val="25"/>
          <w:szCs w:val="25"/>
        </w:rPr>
        <w:t>o</w:t>
      </w:r>
      <w:r>
        <w:rPr>
          <w:color w:val="333A56"/>
          <w:spacing w:val="-2"/>
          <w:sz w:val="25"/>
          <w:szCs w:val="25"/>
        </w:rPr>
        <w:t>mm</w:t>
      </w:r>
      <w:r>
        <w:rPr>
          <w:color w:val="333A56"/>
          <w:sz w:val="25"/>
          <w:szCs w:val="25"/>
        </w:rPr>
        <w:t>u</w:t>
      </w:r>
      <w:r>
        <w:rPr>
          <w:color w:val="333A56"/>
          <w:spacing w:val="4"/>
          <w:sz w:val="25"/>
          <w:szCs w:val="25"/>
        </w:rPr>
        <w:t>n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c</w:t>
      </w:r>
      <w:r>
        <w:rPr>
          <w:color w:val="333A56"/>
          <w:spacing w:val="-1"/>
          <w:sz w:val="25"/>
          <w:szCs w:val="25"/>
        </w:rPr>
        <w:t>a</w:t>
      </w:r>
      <w:r>
        <w:rPr>
          <w:color w:val="333A56"/>
          <w:spacing w:val="2"/>
          <w:sz w:val="25"/>
          <w:szCs w:val="25"/>
        </w:rPr>
        <w:t>t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on.</w:t>
      </w:r>
    </w:p>
    <w:p w:rsidR="002B053A" w:rsidRDefault="002B053A">
      <w:pPr>
        <w:spacing w:before="4" w:line="180" w:lineRule="exact"/>
        <w:rPr>
          <w:sz w:val="18"/>
          <w:szCs w:val="18"/>
        </w:rPr>
      </w:pPr>
    </w:p>
    <w:p w:rsidR="002B053A" w:rsidRDefault="00C15307">
      <w:pPr>
        <w:ind w:left="116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color w:val="FF5C5C"/>
          <w:spacing w:val="-7"/>
          <w:sz w:val="25"/>
          <w:szCs w:val="25"/>
        </w:rPr>
        <w:t>A</w:t>
      </w:r>
      <w:r>
        <w:rPr>
          <w:rFonts w:ascii="Arial" w:eastAsia="Arial" w:hAnsi="Arial" w:cs="Arial"/>
          <w:b/>
          <w:color w:val="FF5C5C"/>
          <w:spacing w:val="5"/>
          <w:sz w:val="25"/>
          <w:szCs w:val="25"/>
        </w:rPr>
        <w:t>v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r</w:t>
      </w:r>
      <w:r>
        <w:rPr>
          <w:rFonts w:ascii="Arial" w:eastAsia="Arial" w:hAnsi="Arial" w:cs="Arial"/>
          <w:b/>
          <w:color w:val="FF5C5C"/>
          <w:spacing w:val="2"/>
          <w:sz w:val="25"/>
          <w:szCs w:val="25"/>
        </w:rPr>
        <w:t>i</w:t>
      </w:r>
      <w:r>
        <w:rPr>
          <w:rFonts w:ascii="Arial" w:eastAsia="Arial" w:hAnsi="Arial" w:cs="Arial"/>
          <w:b/>
          <w:color w:val="FF5C5C"/>
          <w:spacing w:val="-2"/>
          <w:sz w:val="25"/>
          <w:szCs w:val="25"/>
        </w:rPr>
        <w:t>l</w:t>
      </w:r>
      <w:r>
        <w:rPr>
          <w:rFonts w:ascii="Arial" w:eastAsia="Arial" w:hAnsi="Arial" w:cs="Arial"/>
          <w:b/>
          <w:color w:val="FF5C5C"/>
          <w:sz w:val="25"/>
          <w:szCs w:val="25"/>
        </w:rPr>
        <w:t>,</w:t>
      </w:r>
      <w:r>
        <w:rPr>
          <w:rFonts w:ascii="Arial" w:eastAsia="Arial" w:hAnsi="Arial" w:cs="Arial"/>
          <w:b/>
          <w:color w:val="FF5C5C"/>
          <w:spacing w:val="-4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pacing w:val="-1"/>
          <w:sz w:val="25"/>
          <w:szCs w:val="25"/>
        </w:rPr>
        <w:t>M</w:t>
      </w:r>
      <w:r>
        <w:rPr>
          <w:rFonts w:ascii="Arial" w:eastAsia="Arial" w:hAnsi="Arial" w:cs="Arial"/>
          <w:b/>
          <w:color w:val="FF5C5C"/>
          <w:spacing w:val="5"/>
          <w:sz w:val="25"/>
          <w:szCs w:val="25"/>
        </w:rPr>
        <w:t>a</w:t>
      </w:r>
      <w:r>
        <w:rPr>
          <w:rFonts w:ascii="Arial" w:eastAsia="Arial" w:hAnsi="Arial" w:cs="Arial"/>
          <w:b/>
          <w:color w:val="FF5C5C"/>
          <w:spacing w:val="-2"/>
          <w:sz w:val="25"/>
          <w:szCs w:val="25"/>
        </w:rPr>
        <w:t>i</w:t>
      </w:r>
      <w:r>
        <w:rPr>
          <w:rFonts w:ascii="Arial" w:eastAsia="Arial" w:hAnsi="Arial" w:cs="Arial"/>
          <w:b/>
          <w:color w:val="FF5C5C"/>
          <w:sz w:val="25"/>
          <w:szCs w:val="25"/>
        </w:rPr>
        <w:t>,</w:t>
      </w:r>
      <w:r>
        <w:rPr>
          <w:rFonts w:ascii="Arial" w:eastAsia="Arial" w:hAnsi="Arial" w:cs="Arial"/>
          <w:b/>
          <w:color w:val="FF5C5C"/>
          <w:spacing w:val="-7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J</w:t>
      </w:r>
      <w:r>
        <w:rPr>
          <w:rFonts w:ascii="Arial" w:eastAsia="Arial" w:hAnsi="Arial" w:cs="Arial"/>
          <w:b/>
          <w:color w:val="FF5C5C"/>
          <w:spacing w:val="6"/>
          <w:sz w:val="25"/>
          <w:szCs w:val="25"/>
        </w:rPr>
        <w:t>u</w:t>
      </w:r>
      <w:r>
        <w:rPr>
          <w:rFonts w:ascii="Arial" w:eastAsia="Arial" w:hAnsi="Arial" w:cs="Arial"/>
          <w:b/>
          <w:color w:val="FF5C5C"/>
          <w:spacing w:val="-2"/>
          <w:sz w:val="25"/>
          <w:szCs w:val="25"/>
        </w:rPr>
        <w:t>i</w:t>
      </w:r>
      <w:r>
        <w:rPr>
          <w:rFonts w:ascii="Arial" w:eastAsia="Arial" w:hAnsi="Arial" w:cs="Arial"/>
          <w:b/>
          <w:color w:val="FF5C5C"/>
          <w:sz w:val="25"/>
          <w:szCs w:val="25"/>
        </w:rPr>
        <w:t>n</w:t>
      </w:r>
      <w:r>
        <w:rPr>
          <w:rFonts w:ascii="Arial" w:eastAsia="Arial" w:hAnsi="Arial" w:cs="Arial"/>
          <w:b/>
          <w:color w:val="FF5C5C"/>
          <w:spacing w:val="-4"/>
          <w:sz w:val="25"/>
          <w:szCs w:val="25"/>
        </w:rPr>
        <w:t xml:space="preserve"> </w:t>
      </w:r>
      <w:r>
        <w:rPr>
          <w:rFonts w:ascii="Arial" w:eastAsia="Arial" w:hAnsi="Arial" w:cs="Arial"/>
          <w:b/>
          <w:color w:val="FF5C5C"/>
          <w:sz w:val="25"/>
          <w:szCs w:val="25"/>
        </w:rPr>
        <w:t>2015</w:t>
      </w:r>
    </w:p>
    <w:p w:rsidR="002B053A" w:rsidRDefault="00C15307">
      <w:pPr>
        <w:spacing w:line="280" w:lineRule="exact"/>
        <w:ind w:left="116"/>
        <w:rPr>
          <w:sz w:val="25"/>
          <w:szCs w:val="25"/>
        </w:rPr>
      </w:pPr>
      <w:r>
        <w:rPr>
          <w:b/>
          <w:color w:val="333A56"/>
          <w:spacing w:val="-1"/>
          <w:sz w:val="25"/>
          <w:szCs w:val="25"/>
        </w:rPr>
        <w:t>I</w:t>
      </w:r>
      <w:r>
        <w:rPr>
          <w:b/>
          <w:color w:val="333A56"/>
          <w:sz w:val="25"/>
          <w:szCs w:val="25"/>
        </w:rPr>
        <w:t>nspe</w:t>
      </w:r>
      <w:r>
        <w:rPr>
          <w:b/>
          <w:color w:val="333A56"/>
          <w:spacing w:val="-1"/>
          <w:sz w:val="25"/>
          <w:szCs w:val="25"/>
        </w:rPr>
        <w:t>ct</w:t>
      </w:r>
      <w:r>
        <w:rPr>
          <w:b/>
          <w:color w:val="333A56"/>
          <w:spacing w:val="2"/>
          <w:sz w:val="25"/>
          <w:szCs w:val="25"/>
        </w:rPr>
        <w:t>i</w:t>
      </w:r>
      <w:r>
        <w:rPr>
          <w:b/>
          <w:color w:val="333A56"/>
          <w:sz w:val="25"/>
          <w:szCs w:val="25"/>
        </w:rPr>
        <w:t>on</w:t>
      </w:r>
      <w:r>
        <w:rPr>
          <w:b/>
          <w:color w:val="333A56"/>
          <w:spacing w:val="57"/>
          <w:sz w:val="25"/>
          <w:szCs w:val="25"/>
        </w:rPr>
        <w:t xml:space="preserve"> </w:t>
      </w:r>
      <w:r>
        <w:rPr>
          <w:b/>
          <w:color w:val="333A56"/>
          <w:sz w:val="25"/>
          <w:szCs w:val="25"/>
        </w:rPr>
        <w:t xml:space="preserve">du </w:t>
      </w:r>
      <w:r>
        <w:rPr>
          <w:b/>
          <w:color w:val="333A56"/>
          <w:spacing w:val="2"/>
          <w:sz w:val="25"/>
          <w:szCs w:val="25"/>
        </w:rPr>
        <w:t xml:space="preserve"> </w:t>
      </w:r>
      <w:r>
        <w:rPr>
          <w:b/>
          <w:color w:val="333A56"/>
          <w:spacing w:val="-1"/>
          <w:sz w:val="25"/>
          <w:szCs w:val="25"/>
        </w:rPr>
        <w:t>t</w:t>
      </w:r>
      <w:r>
        <w:rPr>
          <w:b/>
          <w:color w:val="333A56"/>
          <w:spacing w:val="-5"/>
          <w:sz w:val="25"/>
          <w:szCs w:val="25"/>
        </w:rPr>
        <w:t>r</w:t>
      </w:r>
      <w:r>
        <w:rPr>
          <w:b/>
          <w:color w:val="333A56"/>
          <w:sz w:val="25"/>
          <w:szCs w:val="25"/>
        </w:rPr>
        <w:t>a</w:t>
      </w:r>
      <w:r>
        <w:rPr>
          <w:b/>
          <w:color w:val="333A56"/>
          <w:spacing w:val="4"/>
          <w:sz w:val="25"/>
          <w:szCs w:val="25"/>
        </w:rPr>
        <w:t>v</w:t>
      </w:r>
      <w:r>
        <w:rPr>
          <w:b/>
          <w:color w:val="333A56"/>
          <w:sz w:val="25"/>
          <w:szCs w:val="25"/>
        </w:rPr>
        <w:t>a</w:t>
      </w:r>
      <w:r>
        <w:rPr>
          <w:b/>
          <w:color w:val="333A56"/>
          <w:spacing w:val="2"/>
          <w:sz w:val="25"/>
          <w:szCs w:val="25"/>
        </w:rPr>
        <w:t>i</w:t>
      </w:r>
      <w:r>
        <w:rPr>
          <w:b/>
          <w:color w:val="333A56"/>
          <w:spacing w:val="-7"/>
          <w:sz w:val="25"/>
          <w:szCs w:val="25"/>
        </w:rPr>
        <w:t>l</w:t>
      </w:r>
      <w:r>
        <w:rPr>
          <w:b/>
          <w:color w:val="333A56"/>
          <w:sz w:val="25"/>
          <w:szCs w:val="25"/>
        </w:rPr>
        <w:t xml:space="preserve">, </w:t>
      </w:r>
      <w:r>
        <w:rPr>
          <w:b/>
          <w:color w:val="333A56"/>
          <w:spacing w:val="6"/>
          <w:sz w:val="25"/>
          <w:szCs w:val="25"/>
        </w:rPr>
        <w:t xml:space="preserve"> </w:t>
      </w:r>
      <w:r>
        <w:rPr>
          <w:color w:val="333A56"/>
          <w:spacing w:val="-1"/>
          <w:sz w:val="25"/>
          <w:szCs w:val="25"/>
        </w:rPr>
        <w:t>f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pacing w:val="2"/>
          <w:sz w:val="25"/>
          <w:szCs w:val="25"/>
        </w:rPr>
        <w:t>m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2"/>
          <w:sz w:val="25"/>
          <w:szCs w:val="25"/>
        </w:rPr>
        <w:t>t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on</w:t>
      </w:r>
      <w:r>
        <w:rPr>
          <w:color w:val="333A56"/>
          <w:spacing w:val="59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 xml:space="preserve">au </w:t>
      </w:r>
      <w:r>
        <w:rPr>
          <w:color w:val="333A56"/>
          <w:spacing w:val="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p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3"/>
          <w:sz w:val="25"/>
          <w:szCs w:val="25"/>
        </w:rPr>
        <w:t>f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t</w:t>
      </w:r>
      <w:r>
        <w:rPr>
          <w:color w:val="333A56"/>
          <w:spacing w:val="60"/>
          <w:sz w:val="25"/>
          <w:szCs w:val="25"/>
        </w:rPr>
        <w:t xml:space="preserve"> </w:t>
      </w:r>
      <w:r>
        <w:rPr>
          <w:color w:val="333A56"/>
          <w:spacing w:val="4"/>
          <w:sz w:val="25"/>
          <w:szCs w:val="25"/>
        </w:rPr>
        <w:t>d</w:t>
      </w:r>
      <w:r>
        <w:rPr>
          <w:color w:val="333A56"/>
          <w:sz w:val="25"/>
          <w:szCs w:val="25"/>
        </w:rPr>
        <w:t>es</w:t>
      </w:r>
      <w:r>
        <w:rPr>
          <w:color w:val="333A56"/>
          <w:spacing w:val="62"/>
          <w:sz w:val="25"/>
          <w:szCs w:val="25"/>
        </w:rPr>
        <w:t xml:space="preserve"> 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n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z w:val="25"/>
          <w:szCs w:val="25"/>
        </w:rPr>
        <w:t>pe</w:t>
      </w:r>
      <w:r>
        <w:rPr>
          <w:color w:val="333A56"/>
          <w:spacing w:val="4"/>
          <w:sz w:val="25"/>
          <w:szCs w:val="25"/>
        </w:rPr>
        <w:t>c</w:t>
      </w:r>
      <w:r>
        <w:rPr>
          <w:color w:val="333A56"/>
          <w:spacing w:val="-2"/>
          <w:sz w:val="25"/>
          <w:szCs w:val="25"/>
        </w:rPr>
        <w:t>t</w:t>
      </w:r>
      <w:r>
        <w:rPr>
          <w:color w:val="333A56"/>
          <w:sz w:val="25"/>
          <w:szCs w:val="25"/>
        </w:rPr>
        <w:t>eu</w:t>
      </w:r>
      <w:r>
        <w:rPr>
          <w:color w:val="333A56"/>
          <w:spacing w:val="-2"/>
          <w:sz w:val="25"/>
          <w:szCs w:val="25"/>
        </w:rPr>
        <w:t>r</w:t>
      </w:r>
      <w:r>
        <w:rPr>
          <w:color w:val="333A56"/>
          <w:sz w:val="25"/>
          <w:szCs w:val="25"/>
        </w:rPr>
        <w:t>s</w:t>
      </w:r>
      <w:r>
        <w:rPr>
          <w:color w:val="333A56"/>
          <w:spacing w:val="56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 xml:space="preserve">du </w:t>
      </w:r>
      <w:r>
        <w:rPr>
          <w:color w:val="333A56"/>
          <w:spacing w:val="6"/>
          <w:sz w:val="25"/>
          <w:szCs w:val="25"/>
        </w:rPr>
        <w:t xml:space="preserve"> </w:t>
      </w:r>
      <w:r>
        <w:rPr>
          <w:color w:val="333A56"/>
          <w:spacing w:val="-2"/>
          <w:sz w:val="25"/>
          <w:szCs w:val="25"/>
        </w:rPr>
        <w:t>t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5"/>
          <w:sz w:val="25"/>
          <w:szCs w:val="25"/>
        </w:rPr>
        <w:t>v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l</w:t>
      </w:r>
      <w:r>
        <w:rPr>
          <w:color w:val="333A56"/>
          <w:spacing w:val="6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 xml:space="preserve">: </w:t>
      </w:r>
      <w:r>
        <w:rPr>
          <w:color w:val="333A56"/>
          <w:spacing w:val="9"/>
          <w:sz w:val="25"/>
          <w:szCs w:val="25"/>
        </w:rPr>
        <w:t xml:space="preserve"> </w:t>
      </w:r>
      <w:r>
        <w:rPr>
          <w:color w:val="333A56"/>
          <w:spacing w:val="-1"/>
          <w:sz w:val="25"/>
          <w:szCs w:val="25"/>
        </w:rPr>
        <w:t>M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z w:val="25"/>
          <w:szCs w:val="25"/>
        </w:rPr>
        <w:t>nag</w:t>
      </w:r>
      <w:r>
        <w:rPr>
          <w:color w:val="333A56"/>
          <w:spacing w:val="-1"/>
          <w:sz w:val="25"/>
          <w:szCs w:val="25"/>
        </w:rPr>
        <w:t>e</w:t>
      </w:r>
      <w:r>
        <w:rPr>
          <w:color w:val="333A56"/>
          <w:spacing w:val="-2"/>
          <w:sz w:val="25"/>
          <w:szCs w:val="25"/>
        </w:rPr>
        <w:t>m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4"/>
          <w:sz w:val="25"/>
          <w:szCs w:val="25"/>
        </w:rPr>
        <w:t>n</w:t>
      </w:r>
      <w:r>
        <w:rPr>
          <w:color w:val="333A56"/>
          <w:sz w:val="25"/>
          <w:szCs w:val="25"/>
        </w:rPr>
        <w:t>t</w:t>
      </w:r>
    </w:p>
    <w:p w:rsidR="002B053A" w:rsidRDefault="00C15307">
      <w:pPr>
        <w:spacing w:line="280" w:lineRule="exact"/>
        <w:ind w:left="116"/>
        <w:rPr>
          <w:sz w:val="25"/>
          <w:szCs w:val="25"/>
        </w:rPr>
      </w:pPr>
      <w:r>
        <w:rPr>
          <w:color w:val="333A56"/>
          <w:position w:val="-1"/>
          <w:sz w:val="25"/>
          <w:szCs w:val="25"/>
        </w:rPr>
        <w:t>P</w:t>
      </w:r>
      <w:r>
        <w:rPr>
          <w:color w:val="333A56"/>
          <w:spacing w:val="-1"/>
          <w:position w:val="-1"/>
          <w:sz w:val="25"/>
          <w:szCs w:val="25"/>
        </w:rPr>
        <w:t>r</w:t>
      </w:r>
      <w:r>
        <w:rPr>
          <w:color w:val="333A56"/>
          <w:position w:val="-1"/>
          <w:sz w:val="25"/>
          <w:szCs w:val="25"/>
        </w:rPr>
        <w:t>o</w:t>
      </w:r>
      <w:r>
        <w:rPr>
          <w:color w:val="333A56"/>
          <w:spacing w:val="-1"/>
          <w:position w:val="-1"/>
          <w:sz w:val="25"/>
          <w:szCs w:val="25"/>
        </w:rPr>
        <w:t>f</w:t>
      </w:r>
      <w:r>
        <w:rPr>
          <w:color w:val="333A56"/>
          <w:position w:val="-1"/>
          <w:sz w:val="25"/>
          <w:szCs w:val="25"/>
        </w:rPr>
        <w:t>e</w:t>
      </w:r>
      <w:r>
        <w:rPr>
          <w:color w:val="333A56"/>
          <w:spacing w:val="-1"/>
          <w:position w:val="-1"/>
          <w:sz w:val="25"/>
          <w:szCs w:val="25"/>
        </w:rPr>
        <w:t>s</w:t>
      </w:r>
      <w:r>
        <w:rPr>
          <w:color w:val="333A56"/>
          <w:spacing w:val="3"/>
          <w:position w:val="-1"/>
          <w:sz w:val="25"/>
          <w:szCs w:val="25"/>
        </w:rPr>
        <w:t>s</w:t>
      </w:r>
      <w:r>
        <w:rPr>
          <w:color w:val="333A56"/>
          <w:spacing w:val="-2"/>
          <w:position w:val="-1"/>
          <w:sz w:val="25"/>
          <w:szCs w:val="25"/>
        </w:rPr>
        <w:t>i</w:t>
      </w:r>
      <w:r>
        <w:rPr>
          <w:color w:val="333A56"/>
          <w:position w:val="-1"/>
          <w:sz w:val="25"/>
          <w:szCs w:val="25"/>
        </w:rPr>
        <w:t>onne</w:t>
      </w:r>
      <w:r>
        <w:rPr>
          <w:color w:val="333A56"/>
          <w:spacing w:val="2"/>
          <w:position w:val="-1"/>
          <w:sz w:val="25"/>
          <w:szCs w:val="25"/>
        </w:rPr>
        <w:t>l</w:t>
      </w:r>
      <w:r>
        <w:rPr>
          <w:color w:val="333A56"/>
          <w:position w:val="-1"/>
          <w:sz w:val="25"/>
          <w:szCs w:val="25"/>
        </w:rPr>
        <w:t>.</w:t>
      </w:r>
    </w:p>
    <w:p w:rsidR="002B053A" w:rsidRDefault="002B053A">
      <w:pPr>
        <w:spacing w:line="200" w:lineRule="exact"/>
      </w:pPr>
    </w:p>
    <w:p w:rsidR="002B053A" w:rsidRDefault="002B053A">
      <w:pPr>
        <w:spacing w:line="200" w:lineRule="exact"/>
      </w:pPr>
    </w:p>
    <w:p w:rsidR="002B053A" w:rsidRDefault="002B053A">
      <w:pPr>
        <w:spacing w:before="14" w:line="260" w:lineRule="exact"/>
        <w:rPr>
          <w:sz w:val="26"/>
          <w:szCs w:val="26"/>
        </w:rPr>
      </w:pPr>
    </w:p>
    <w:p w:rsidR="002B053A" w:rsidRDefault="00C15307">
      <w:pPr>
        <w:spacing w:before="23"/>
        <w:ind w:left="11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FF5C5C"/>
          <w:spacing w:val="3"/>
          <w:sz w:val="28"/>
          <w:szCs w:val="28"/>
        </w:rPr>
        <w:t>L</w:t>
      </w:r>
      <w:r>
        <w:rPr>
          <w:rFonts w:ascii="Arial" w:eastAsia="Arial" w:hAnsi="Arial" w:cs="Arial"/>
          <w:b/>
          <w:color w:val="FF5C5C"/>
          <w:spacing w:val="-4"/>
          <w:sz w:val="28"/>
          <w:szCs w:val="28"/>
        </w:rPr>
        <w:t>A</w:t>
      </w:r>
      <w:r>
        <w:rPr>
          <w:rFonts w:ascii="Arial" w:eastAsia="Arial" w:hAnsi="Arial" w:cs="Arial"/>
          <w:b/>
          <w:color w:val="FF5C5C"/>
          <w:sz w:val="28"/>
          <w:szCs w:val="28"/>
        </w:rPr>
        <w:t>NGU</w:t>
      </w:r>
      <w:r>
        <w:rPr>
          <w:rFonts w:ascii="Arial" w:eastAsia="Arial" w:hAnsi="Arial" w:cs="Arial"/>
          <w:b/>
          <w:color w:val="FF5C5C"/>
          <w:spacing w:val="2"/>
          <w:sz w:val="28"/>
          <w:szCs w:val="28"/>
        </w:rPr>
        <w:t>E</w:t>
      </w:r>
      <w:r>
        <w:rPr>
          <w:rFonts w:ascii="Arial" w:eastAsia="Arial" w:hAnsi="Arial" w:cs="Arial"/>
          <w:b/>
          <w:color w:val="FF5C5C"/>
          <w:sz w:val="28"/>
          <w:szCs w:val="28"/>
        </w:rPr>
        <w:t>S</w:t>
      </w:r>
    </w:p>
    <w:p w:rsidR="002B053A" w:rsidRDefault="002B053A">
      <w:pPr>
        <w:spacing w:before="1" w:line="100" w:lineRule="exact"/>
        <w:rPr>
          <w:sz w:val="10"/>
          <w:szCs w:val="10"/>
        </w:rPr>
      </w:pPr>
    </w:p>
    <w:p w:rsidR="002B053A" w:rsidRDefault="00C15307">
      <w:pPr>
        <w:ind w:left="116"/>
        <w:rPr>
          <w:sz w:val="25"/>
          <w:szCs w:val="25"/>
        </w:rPr>
      </w:pPr>
      <w:r>
        <w:rPr>
          <w:color w:val="333A56"/>
          <w:spacing w:val="-2"/>
          <w:sz w:val="25"/>
          <w:szCs w:val="25"/>
        </w:rPr>
        <w:t>A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abe</w:t>
      </w:r>
      <w:r>
        <w:rPr>
          <w:color w:val="333A56"/>
          <w:spacing w:val="-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:</w:t>
      </w:r>
      <w:r>
        <w:rPr>
          <w:color w:val="333A56"/>
          <w:spacing w:val="-2"/>
          <w:sz w:val="25"/>
          <w:szCs w:val="25"/>
        </w:rPr>
        <w:t xml:space="preserve"> </w:t>
      </w:r>
      <w:r>
        <w:rPr>
          <w:color w:val="333A56"/>
          <w:spacing w:val="1"/>
          <w:sz w:val="25"/>
          <w:szCs w:val="25"/>
        </w:rPr>
        <w:t>L</w:t>
      </w:r>
      <w:r>
        <w:rPr>
          <w:color w:val="333A56"/>
          <w:sz w:val="25"/>
          <w:szCs w:val="25"/>
        </w:rPr>
        <w:t>angue</w:t>
      </w:r>
      <w:r>
        <w:rPr>
          <w:color w:val="333A56"/>
          <w:spacing w:val="-7"/>
          <w:sz w:val="25"/>
          <w:szCs w:val="25"/>
        </w:rPr>
        <w:t xml:space="preserve"> </w:t>
      </w:r>
      <w:r>
        <w:rPr>
          <w:color w:val="333A56"/>
          <w:spacing w:val="2"/>
          <w:sz w:val="25"/>
          <w:szCs w:val="25"/>
        </w:rPr>
        <w:t>m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t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-2"/>
          <w:sz w:val="25"/>
          <w:szCs w:val="25"/>
        </w:rPr>
        <w:t>r</w:t>
      </w:r>
      <w:r>
        <w:rPr>
          <w:color w:val="333A56"/>
          <w:spacing w:val="4"/>
          <w:sz w:val="25"/>
          <w:szCs w:val="25"/>
        </w:rPr>
        <w:t>n</w:t>
      </w:r>
      <w:r>
        <w:rPr>
          <w:color w:val="333A56"/>
          <w:sz w:val="25"/>
          <w:szCs w:val="25"/>
        </w:rPr>
        <w:t>e</w:t>
      </w:r>
      <w:r>
        <w:rPr>
          <w:color w:val="333A56"/>
          <w:spacing w:val="2"/>
          <w:sz w:val="25"/>
          <w:szCs w:val="25"/>
        </w:rPr>
        <w:t>l</w:t>
      </w:r>
      <w:r>
        <w:rPr>
          <w:color w:val="333A56"/>
          <w:spacing w:val="-2"/>
          <w:sz w:val="25"/>
          <w:szCs w:val="25"/>
        </w:rPr>
        <w:t>l</w:t>
      </w:r>
      <w:r>
        <w:rPr>
          <w:color w:val="333A56"/>
          <w:sz w:val="25"/>
          <w:szCs w:val="25"/>
        </w:rPr>
        <w:t>e</w:t>
      </w:r>
    </w:p>
    <w:p w:rsidR="002B053A" w:rsidRDefault="002B053A">
      <w:pPr>
        <w:spacing w:line="120" w:lineRule="exact"/>
        <w:rPr>
          <w:sz w:val="13"/>
          <w:szCs w:val="13"/>
        </w:rPr>
      </w:pPr>
    </w:p>
    <w:p w:rsidR="002B053A" w:rsidRDefault="00C15307">
      <w:pPr>
        <w:spacing w:line="392" w:lineRule="auto"/>
        <w:ind w:left="116" w:right="6704"/>
        <w:rPr>
          <w:sz w:val="25"/>
          <w:szCs w:val="25"/>
        </w:rPr>
      </w:pPr>
      <w:r>
        <w:rPr>
          <w:color w:val="333A56"/>
          <w:sz w:val="25"/>
          <w:szCs w:val="25"/>
        </w:rPr>
        <w:t>F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an</w:t>
      </w:r>
      <w:r>
        <w:rPr>
          <w:color w:val="333A56"/>
          <w:spacing w:val="-1"/>
          <w:sz w:val="25"/>
          <w:szCs w:val="25"/>
        </w:rPr>
        <w:t>ç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s</w:t>
      </w:r>
      <w:r>
        <w:rPr>
          <w:color w:val="333A56"/>
          <w:spacing w:val="-3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:</w:t>
      </w:r>
      <w:r>
        <w:rPr>
          <w:color w:val="333A56"/>
          <w:spacing w:val="-2"/>
          <w:sz w:val="25"/>
          <w:szCs w:val="25"/>
        </w:rPr>
        <w:t xml:space="preserve"> </w:t>
      </w:r>
      <w:r>
        <w:rPr>
          <w:color w:val="333A56"/>
          <w:spacing w:val="1"/>
          <w:sz w:val="25"/>
          <w:szCs w:val="25"/>
        </w:rPr>
        <w:t>C</w:t>
      </w:r>
      <w:r>
        <w:rPr>
          <w:color w:val="333A56"/>
          <w:sz w:val="25"/>
          <w:szCs w:val="25"/>
        </w:rPr>
        <w:t>ou</w:t>
      </w:r>
      <w:r>
        <w:rPr>
          <w:color w:val="333A56"/>
          <w:spacing w:val="-1"/>
          <w:sz w:val="25"/>
          <w:szCs w:val="25"/>
        </w:rPr>
        <w:t>r</w:t>
      </w:r>
      <w:r>
        <w:rPr>
          <w:color w:val="333A56"/>
          <w:sz w:val="25"/>
          <w:szCs w:val="25"/>
        </w:rPr>
        <w:t>a</w:t>
      </w:r>
      <w:r>
        <w:rPr>
          <w:color w:val="333A56"/>
          <w:spacing w:val="4"/>
          <w:sz w:val="25"/>
          <w:szCs w:val="25"/>
        </w:rPr>
        <w:t>n</w:t>
      </w:r>
      <w:r>
        <w:rPr>
          <w:color w:val="333A56"/>
          <w:sz w:val="25"/>
          <w:szCs w:val="25"/>
        </w:rPr>
        <w:t xml:space="preserve">t </w:t>
      </w:r>
      <w:r>
        <w:rPr>
          <w:color w:val="333A56"/>
          <w:spacing w:val="-2"/>
          <w:sz w:val="25"/>
          <w:szCs w:val="25"/>
        </w:rPr>
        <w:t>A</w:t>
      </w:r>
      <w:r>
        <w:rPr>
          <w:color w:val="333A56"/>
          <w:sz w:val="25"/>
          <w:szCs w:val="25"/>
        </w:rPr>
        <w:t>ng</w:t>
      </w:r>
      <w:r>
        <w:rPr>
          <w:color w:val="333A56"/>
          <w:spacing w:val="-2"/>
          <w:sz w:val="25"/>
          <w:szCs w:val="25"/>
        </w:rPr>
        <w:t>l</w:t>
      </w:r>
      <w:r>
        <w:rPr>
          <w:color w:val="333A56"/>
          <w:spacing w:val="4"/>
          <w:sz w:val="25"/>
          <w:szCs w:val="25"/>
        </w:rPr>
        <w:t>a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s</w:t>
      </w:r>
      <w:r>
        <w:rPr>
          <w:color w:val="333A56"/>
          <w:spacing w:val="-6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:</w:t>
      </w:r>
      <w:r>
        <w:rPr>
          <w:color w:val="333A56"/>
          <w:spacing w:val="3"/>
          <w:sz w:val="25"/>
          <w:szCs w:val="25"/>
        </w:rPr>
        <w:t xml:space="preserve"> </w:t>
      </w:r>
      <w:r>
        <w:rPr>
          <w:color w:val="333A56"/>
          <w:spacing w:val="1"/>
          <w:sz w:val="25"/>
          <w:szCs w:val="25"/>
        </w:rPr>
        <w:t>L</w:t>
      </w:r>
      <w:r>
        <w:rPr>
          <w:color w:val="333A56"/>
          <w:sz w:val="25"/>
          <w:szCs w:val="25"/>
        </w:rPr>
        <w:t>u,</w:t>
      </w:r>
      <w:r>
        <w:rPr>
          <w:color w:val="333A56"/>
          <w:spacing w:val="-2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pa</w:t>
      </w:r>
      <w:r>
        <w:rPr>
          <w:color w:val="333A56"/>
          <w:spacing w:val="-2"/>
          <w:sz w:val="25"/>
          <w:szCs w:val="25"/>
        </w:rPr>
        <w:t>rl</w:t>
      </w:r>
      <w:r>
        <w:rPr>
          <w:color w:val="333A56"/>
          <w:sz w:val="25"/>
          <w:szCs w:val="25"/>
        </w:rPr>
        <w:t>é,</w:t>
      </w:r>
      <w:r>
        <w:rPr>
          <w:color w:val="333A56"/>
          <w:spacing w:val="-1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é</w:t>
      </w:r>
      <w:r>
        <w:rPr>
          <w:color w:val="333A56"/>
          <w:spacing w:val="-1"/>
          <w:sz w:val="25"/>
          <w:szCs w:val="25"/>
        </w:rPr>
        <w:t>c</w:t>
      </w:r>
      <w:r>
        <w:rPr>
          <w:color w:val="333A56"/>
          <w:spacing w:val="3"/>
          <w:sz w:val="25"/>
          <w:szCs w:val="25"/>
        </w:rPr>
        <w:t>r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 xml:space="preserve">t </w:t>
      </w:r>
      <w:r>
        <w:rPr>
          <w:color w:val="333A56"/>
          <w:spacing w:val="1"/>
          <w:sz w:val="25"/>
          <w:szCs w:val="25"/>
        </w:rPr>
        <w:t>E</w:t>
      </w:r>
      <w:r>
        <w:rPr>
          <w:color w:val="333A56"/>
          <w:spacing w:val="-1"/>
          <w:sz w:val="25"/>
          <w:szCs w:val="25"/>
        </w:rPr>
        <w:t>s</w:t>
      </w:r>
      <w:r>
        <w:rPr>
          <w:color w:val="333A56"/>
          <w:sz w:val="25"/>
          <w:szCs w:val="25"/>
        </w:rPr>
        <w:t>pagnol</w:t>
      </w:r>
      <w:r>
        <w:rPr>
          <w:color w:val="333A56"/>
          <w:spacing w:val="-10"/>
          <w:sz w:val="25"/>
          <w:szCs w:val="25"/>
        </w:rPr>
        <w:t xml:space="preserve"> </w:t>
      </w:r>
      <w:r>
        <w:rPr>
          <w:color w:val="333A56"/>
          <w:sz w:val="25"/>
          <w:szCs w:val="25"/>
        </w:rPr>
        <w:t>:</w:t>
      </w:r>
      <w:r>
        <w:rPr>
          <w:color w:val="333A56"/>
          <w:spacing w:val="-2"/>
          <w:sz w:val="25"/>
          <w:szCs w:val="25"/>
        </w:rPr>
        <w:t xml:space="preserve"> </w:t>
      </w:r>
      <w:r>
        <w:rPr>
          <w:color w:val="333A56"/>
          <w:spacing w:val="2"/>
          <w:sz w:val="25"/>
          <w:szCs w:val="25"/>
        </w:rPr>
        <w:t>N</w:t>
      </w:r>
      <w:r>
        <w:rPr>
          <w:color w:val="333A56"/>
          <w:sz w:val="25"/>
          <w:szCs w:val="25"/>
        </w:rPr>
        <w:t>o</w:t>
      </w:r>
      <w:r>
        <w:rPr>
          <w:color w:val="333A56"/>
          <w:spacing w:val="2"/>
          <w:sz w:val="25"/>
          <w:szCs w:val="25"/>
        </w:rPr>
        <w:t>t</w:t>
      </w:r>
      <w:r>
        <w:rPr>
          <w:color w:val="333A56"/>
          <w:spacing w:val="-2"/>
          <w:sz w:val="25"/>
          <w:szCs w:val="25"/>
        </w:rPr>
        <w:t>i</w:t>
      </w:r>
      <w:r>
        <w:rPr>
          <w:color w:val="333A56"/>
          <w:sz w:val="25"/>
          <w:szCs w:val="25"/>
        </w:rPr>
        <w:t>ons</w:t>
      </w:r>
    </w:p>
    <w:p w:rsidR="002B053A" w:rsidRDefault="002B053A">
      <w:pPr>
        <w:spacing w:before="1" w:line="240" w:lineRule="exact"/>
        <w:rPr>
          <w:sz w:val="24"/>
          <w:szCs w:val="24"/>
        </w:rPr>
      </w:pPr>
    </w:p>
    <w:p w:rsidR="002B053A" w:rsidRDefault="00C15307">
      <w:pPr>
        <w:spacing w:line="361" w:lineRule="auto"/>
        <w:ind w:left="116" w:right="6130"/>
        <w:rPr>
          <w:sz w:val="26"/>
          <w:szCs w:val="26"/>
        </w:rPr>
      </w:pPr>
      <w:r>
        <w:rPr>
          <w:rFonts w:ascii="Arial" w:eastAsia="Arial" w:hAnsi="Arial" w:cs="Arial"/>
          <w:b/>
          <w:color w:val="FF5C5C"/>
          <w:sz w:val="28"/>
          <w:szCs w:val="28"/>
        </w:rPr>
        <w:t>C</w:t>
      </w:r>
      <w:r>
        <w:rPr>
          <w:rFonts w:ascii="Arial" w:eastAsia="Arial" w:hAnsi="Arial" w:cs="Arial"/>
          <w:b/>
          <w:color w:val="FF5C5C"/>
          <w:spacing w:val="2"/>
          <w:sz w:val="28"/>
          <w:szCs w:val="28"/>
        </w:rPr>
        <w:t>E</w:t>
      </w:r>
      <w:r>
        <w:rPr>
          <w:rFonts w:ascii="Arial" w:eastAsia="Arial" w:hAnsi="Arial" w:cs="Arial"/>
          <w:b/>
          <w:color w:val="FF5C5C"/>
          <w:sz w:val="28"/>
          <w:szCs w:val="28"/>
        </w:rPr>
        <w:t>N</w:t>
      </w:r>
      <w:r>
        <w:rPr>
          <w:rFonts w:ascii="Arial" w:eastAsia="Arial" w:hAnsi="Arial" w:cs="Arial"/>
          <w:b/>
          <w:color w:val="FF5C5C"/>
          <w:spacing w:val="-1"/>
          <w:sz w:val="28"/>
          <w:szCs w:val="28"/>
        </w:rPr>
        <w:t>T</w:t>
      </w:r>
      <w:r>
        <w:rPr>
          <w:rFonts w:ascii="Arial" w:eastAsia="Arial" w:hAnsi="Arial" w:cs="Arial"/>
          <w:b/>
          <w:color w:val="FF5C5C"/>
          <w:sz w:val="28"/>
          <w:szCs w:val="28"/>
        </w:rPr>
        <w:t>R</w:t>
      </w:r>
      <w:r>
        <w:rPr>
          <w:rFonts w:ascii="Arial" w:eastAsia="Arial" w:hAnsi="Arial" w:cs="Arial"/>
          <w:b/>
          <w:color w:val="FF5C5C"/>
          <w:spacing w:val="3"/>
          <w:sz w:val="28"/>
          <w:szCs w:val="28"/>
        </w:rPr>
        <w:t>E</w:t>
      </w:r>
      <w:r>
        <w:rPr>
          <w:rFonts w:ascii="Arial" w:eastAsia="Arial" w:hAnsi="Arial" w:cs="Arial"/>
          <w:b/>
          <w:color w:val="FF5C5C"/>
          <w:sz w:val="28"/>
          <w:szCs w:val="28"/>
        </w:rPr>
        <w:t>S</w:t>
      </w:r>
      <w:r>
        <w:rPr>
          <w:rFonts w:ascii="Arial" w:eastAsia="Arial" w:hAnsi="Arial" w:cs="Arial"/>
          <w:b/>
          <w:color w:val="FF5C5C"/>
          <w:spacing w:val="-1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FF5C5C"/>
          <w:sz w:val="28"/>
          <w:szCs w:val="28"/>
        </w:rPr>
        <w:t>D’</w:t>
      </w:r>
      <w:r>
        <w:rPr>
          <w:rFonts w:ascii="Arial" w:eastAsia="Arial" w:hAnsi="Arial" w:cs="Arial"/>
          <w:b/>
          <w:color w:val="FF5C5C"/>
          <w:spacing w:val="4"/>
          <w:sz w:val="28"/>
          <w:szCs w:val="28"/>
        </w:rPr>
        <w:t>I</w:t>
      </w:r>
      <w:r>
        <w:rPr>
          <w:rFonts w:ascii="Arial" w:eastAsia="Arial" w:hAnsi="Arial" w:cs="Arial"/>
          <w:b/>
          <w:color w:val="FF5C5C"/>
          <w:sz w:val="28"/>
          <w:szCs w:val="28"/>
        </w:rPr>
        <w:t>N</w:t>
      </w:r>
      <w:r>
        <w:rPr>
          <w:rFonts w:ascii="Arial" w:eastAsia="Arial" w:hAnsi="Arial" w:cs="Arial"/>
          <w:b/>
          <w:color w:val="FF5C5C"/>
          <w:spacing w:val="-1"/>
          <w:sz w:val="28"/>
          <w:szCs w:val="28"/>
        </w:rPr>
        <w:t>T</w:t>
      </w:r>
      <w:r>
        <w:rPr>
          <w:rFonts w:ascii="Arial" w:eastAsia="Arial" w:hAnsi="Arial" w:cs="Arial"/>
          <w:b/>
          <w:color w:val="FF5C5C"/>
          <w:spacing w:val="1"/>
          <w:sz w:val="28"/>
          <w:szCs w:val="28"/>
        </w:rPr>
        <w:t>É</w:t>
      </w:r>
      <w:r>
        <w:rPr>
          <w:rFonts w:ascii="Arial" w:eastAsia="Arial" w:hAnsi="Arial" w:cs="Arial"/>
          <w:b/>
          <w:color w:val="FF5C5C"/>
          <w:sz w:val="28"/>
          <w:szCs w:val="28"/>
        </w:rPr>
        <w:t>R</w:t>
      </w:r>
      <w:r>
        <w:rPr>
          <w:rFonts w:ascii="Arial" w:eastAsia="Arial" w:hAnsi="Arial" w:cs="Arial"/>
          <w:b/>
          <w:color w:val="FF5C5C"/>
          <w:spacing w:val="7"/>
          <w:sz w:val="28"/>
          <w:szCs w:val="28"/>
        </w:rPr>
        <w:t>Ê</w:t>
      </w:r>
      <w:r>
        <w:rPr>
          <w:rFonts w:ascii="Arial" w:eastAsia="Arial" w:hAnsi="Arial" w:cs="Arial"/>
          <w:b/>
          <w:color w:val="FF5C5C"/>
          <w:sz w:val="28"/>
          <w:szCs w:val="28"/>
        </w:rPr>
        <w:t xml:space="preserve">T </w:t>
      </w:r>
      <w:r>
        <w:rPr>
          <w:color w:val="333A56"/>
          <w:sz w:val="26"/>
          <w:szCs w:val="26"/>
        </w:rPr>
        <w:t>Mana</w:t>
      </w:r>
      <w:r>
        <w:rPr>
          <w:color w:val="333A56"/>
          <w:spacing w:val="-5"/>
          <w:sz w:val="26"/>
          <w:szCs w:val="26"/>
        </w:rPr>
        <w:t>g</w:t>
      </w:r>
      <w:r>
        <w:rPr>
          <w:color w:val="333A56"/>
          <w:spacing w:val="5"/>
          <w:sz w:val="26"/>
          <w:szCs w:val="26"/>
        </w:rPr>
        <w:t>e</w:t>
      </w:r>
      <w:r>
        <w:rPr>
          <w:color w:val="333A56"/>
          <w:sz w:val="26"/>
          <w:szCs w:val="26"/>
        </w:rPr>
        <w:t>ment</w:t>
      </w:r>
      <w:r>
        <w:rPr>
          <w:color w:val="333A56"/>
          <w:spacing w:val="-12"/>
          <w:sz w:val="26"/>
          <w:szCs w:val="26"/>
        </w:rPr>
        <w:t xml:space="preserve"> </w:t>
      </w:r>
      <w:r>
        <w:rPr>
          <w:color w:val="333A56"/>
          <w:sz w:val="26"/>
          <w:szCs w:val="26"/>
        </w:rPr>
        <w:t xml:space="preserve">touristique </w:t>
      </w:r>
      <w:r>
        <w:rPr>
          <w:color w:val="333A56"/>
          <w:spacing w:val="-5"/>
          <w:sz w:val="26"/>
          <w:szCs w:val="26"/>
        </w:rPr>
        <w:t>S</w:t>
      </w:r>
      <w:r>
        <w:rPr>
          <w:color w:val="333A56"/>
          <w:sz w:val="26"/>
          <w:szCs w:val="26"/>
        </w:rPr>
        <w:t>trat</w:t>
      </w:r>
      <w:r>
        <w:rPr>
          <w:color w:val="333A56"/>
          <w:spacing w:val="5"/>
          <w:sz w:val="26"/>
          <w:szCs w:val="26"/>
        </w:rPr>
        <w:t>é</w:t>
      </w:r>
      <w:r>
        <w:rPr>
          <w:color w:val="333A56"/>
          <w:spacing w:val="-5"/>
          <w:sz w:val="26"/>
          <w:szCs w:val="26"/>
        </w:rPr>
        <w:t>g</w:t>
      </w:r>
      <w:r>
        <w:rPr>
          <w:color w:val="333A56"/>
          <w:sz w:val="26"/>
          <w:szCs w:val="26"/>
        </w:rPr>
        <w:t>i</w:t>
      </w:r>
      <w:r>
        <w:rPr>
          <w:color w:val="333A56"/>
          <w:spacing w:val="5"/>
          <w:sz w:val="26"/>
          <w:szCs w:val="26"/>
        </w:rPr>
        <w:t>e</w:t>
      </w:r>
      <w:r>
        <w:rPr>
          <w:color w:val="333A56"/>
          <w:sz w:val="26"/>
          <w:szCs w:val="26"/>
        </w:rPr>
        <w:t>s</w:t>
      </w:r>
      <w:r>
        <w:rPr>
          <w:color w:val="333A56"/>
          <w:spacing w:val="-8"/>
          <w:sz w:val="26"/>
          <w:szCs w:val="26"/>
        </w:rPr>
        <w:t xml:space="preserve"> </w:t>
      </w:r>
      <w:r>
        <w:rPr>
          <w:color w:val="333A56"/>
          <w:sz w:val="26"/>
          <w:szCs w:val="26"/>
        </w:rPr>
        <w:t>de com</w:t>
      </w:r>
      <w:r>
        <w:rPr>
          <w:color w:val="333A56"/>
          <w:spacing w:val="-5"/>
          <w:sz w:val="26"/>
          <w:szCs w:val="26"/>
        </w:rPr>
        <w:t>m</w:t>
      </w:r>
      <w:r>
        <w:rPr>
          <w:color w:val="333A56"/>
          <w:sz w:val="26"/>
          <w:szCs w:val="26"/>
        </w:rPr>
        <w:t>unica</w:t>
      </w:r>
      <w:r>
        <w:rPr>
          <w:color w:val="333A56"/>
          <w:spacing w:val="5"/>
          <w:sz w:val="26"/>
          <w:szCs w:val="26"/>
        </w:rPr>
        <w:t>t</w:t>
      </w:r>
      <w:r>
        <w:rPr>
          <w:color w:val="333A56"/>
          <w:sz w:val="26"/>
          <w:szCs w:val="26"/>
        </w:rPr>
        <w:t>ion Médias</w:t>
      </w:r>
      <w:r>
        <w:rPr>
          <w:color w:val="333A56"/>
          <w:spacing w:val="-6"/>
          <w:sz w:val="26"/>
          <w:szCs w:val="26"/>
        </w:rPr>
        <w:t xml:space="preserve"> </w:t>
      </w:r>
      <w:r>
        <w:rPr>
          <w:color w:val="333A56"/>
          <w:sz w:val="26"/>
          <w:szCs w:val="26"/>
        </w:rPr>
        <w:t>&amp;</w:t>
      </w:r>
      <w:r>
        <w:rPr>
          <w:color w:val="333A56"/>
          <w:spacing w:val="-5"/>
          <w:sz w:val="26"/>
          <w:szCs w:val="26"/>
        </w:rPr>
        <w:t xml:space="preserve"> </w:t>
      </w:r>
      <w:r>
        <w:rPr>
          <w:color w:val="333A56"/>
          <w:sz w:val="26"/>
          <w:szCs w:val="26"/>
        </w:rPr>
        <w:t>publicité Mar</w:t>
      </w:r>
      <w:r>
        <w:rPr>
          <w:color w:val="333A56"/>
          <w:spacing w:val="-5"/>
          <w:sz w:val="26"/>
          <w:szCs w:val="26"/>
        </w:rPr>
        <w:t>k</w:t>
      </w:r>
      <w:r>
        <w:rPr>
          <w:color w:val="333A56"/>
          <w:sz w:val="26"/>
          <w:szCs w:val="26"/>
        </w:rPr>
        <w:t>et</w:t>
      </w:r>
      <w:r>
        <w:rPr>
          <w:color w:val="333A56"/>
          <w:spacing w:val="5"/>
          <w:sz w:val="26"/>
          <w:szCs w:val="26"/>
        </w:rPr>
        <w:t>in</w:t>
      </w:r>
      <w:r>
        <w:rPr>
          <w:color w:val="333A56"/>
          <w:sz w:val="26"/>
          <w:szCs w:val="26"/>
        </w:rPr>
        <w:t>g</w:t>
      </w:r>
    </w:p>
    <w:p w:rsidR="002B053A" w:rsidRDefault="00C15307">
      <w:pPr>
        <w:spacing w:before="7" w:line="360" w:lineRule="auto"/>
        <w:ind w:left="116" w:right="5587"/>
        <w:rPr>
          <w:sz w:val="26"/>
          <w:szCs w:val="26"/>
        </w:rPr>
      </w:pPr>
      <w:r>
        <w:rPr>
          <w:color w:val="333A56"/>
          <w:spacing w:val="-5"/>
          <w:sz w:val="26"/>
          <w:szCs w:val="26"/>
        </w:rPr>
        <w:t>A</w:t>
      </w:r>
      <w:r>
        <w:rPr>
          <w:color w:val="333A56"/>
          <w:sz w:val="26"/>
          <w:szCs w:val="26"/>
        </w:rPr>
        <w:t>nalyse</w:t>
      </w:r>
      <w:r>
        <w:rPr>
          <w:color w:val="333A56"/>
          <w:spacing w:val="-7"/>
          <w:sz w:val="26"/>
          <w:szCs w:val="26"/>
        </w:rPr>
        <w:t xml:space="preserve"> </w:t>
      </w:r>
      <w:r>
        <w:rPr>
          <w:color w:val="333A56"/>
          <w:sz w:val="26"/>
          <w:szCs w:val="26"/>
        </w:rPr>
        <w:t>transact</w:t>
      </w:r>
      <w:r>
        <w:rPr>
          <w:color w:val="333A56"/>
          <w:spacing w:val="5"/>
          <w:sz w:val="26"/>
          <w:szCs w:val="26"/>
        </w:rPr>
        <w:t>i</w:t>
      </w:r>
      <w:r>
        <w:rPr>
          <w:color w:val="333A56"/>
          <w:sz w:val="26"/>
          <w:szCs w:val="26"/>
        </w:rPr>
        <w:t>onnelle Pro</w:t>
      </w:r>
      <w:r>
        <w:rPr>
          <w:color w:val="333A56"/>
          <w:spacing w:val="-5"/>
          <w:sz w:val="26"/>
          <w:szCs w:val="26"/>
        </w:rPr>
        <w:t>g</w:t>
      </w:r>
      <w:r>
        <w:rPr>
          <w:color w:val="333A56"/>
          <w:sz w:val="26"/>
          <w:szCs w:val="26"/>
        </w:rPr>
        <w:t>r</w:t>
      </w:r>
      <w:r>
        <w:rPr>
          <w:color w:val="333A56"/>
          <w:spacing w:val="5"/>
          <w:sz w:val="26"/>
          <w:szCs w:val="26"/>
        </w:rPr>
        <w:t>a</w:t>
      </w:r>
      <w:r>
        <w:rPr>
          <w:color w:val="333A56"/>
          <w:sz w:val="26"/>
          <w:szCs w:val="26"/>
        </w:rPr>
        <w:t>mmation</w:t>
      </w:r>
      <w:r>
        <w:rPr>
          <w:color w:val="333A56"/>
          <w:spacing w:val="-14"/>
          <w:sz w:val="26"/>
          <w:szCs w:val="26"/>
        </w:rPr>
        <w:t xml:space="preserve"> </w:t>
      </w:r>
      <w:r>
        <w:rPr>
          <w:color w:val="333A56"/>
          <w:sz w:val="26"/>
          <w:szCs w:val="26"/>
        </w:rPr>
        <w:t>Neuroli</w:t>
      </w:r>
      <w:r>
        <w:rPr>
          <w:color w:val="333A56"/>
          <w:spacing w:val="5"/>
          <w:sz w:val="26"/>
          <w:szCs w:val="26"/>
        </w:rPr>
        <w:t>n</w:t>
      </w:r>
      <w:r>
        <w:rPr>
          <w:color w:val="333A56"/>
          <w:spacing w:val="-5"/>
          <w:sz w:val="26"/>
          <w:szCs w:val="26"/>
        </w:rPr>
        <w:t>g</w:t>
      </w:r>
      <w:r>
        <w:rPr>
          <w:color w:val="333A56"/>
          <w:sz w:val="26"/>
          <w:szCs w:val="26"/>
        </w:rPr>
        <w:t>uisti</w:t>
      </w:r>
      <w:r>
        <w:rPr>
          <w:color w:val="333A56"/>
          <w:spacing w:val="4"/>
          <w:sz w:val="26"/>
          <w:szCs w:val="26"/>
        </w:rPr>
        <w:t>q</w:t>
      </w:r>
      <w:r>
        <w:rPr>
          <w:color w:val="333A56"/>
          <w:sz w:val="26"/>
          <w:szCs w:val="26"/>
        </w:rPr>
        <w:t xml:space="preserve">ue </w:t>
      </w:r>
      <w:r>
        <w:rPr>
          <w:color w:val="333A56"/>
          <w:spacing w:val="-5"/>
          <w:sz w:val="26"/>
          <w:szCs w:val="26"/>
        </w:rPr>
        <w:t>A</w:t>
      </w:r>
      <w:r>
        <w:rPr>
          <w:color w:val="333A56"/>
          <w:sz w:val="26"/>
          <w:szCs w:val="26"/>
        </w:rPr>
        <w:t>nalyse</w:t>
      </w:r>
      <w:r>
        <w:rPr>
          <w:color w:val="333A56"/>
          <w:spacing w:val="-7"/>
          <w:sz w:val="26"/>
          <w:szCs w:val="26"/>
        </w:rPr>
        <w:t xml:space="preserve"> </w:t>
      </w:r>
      <w:r>
        <w:rPr>
          <w:color w:val="333A56"/>
          <w:sz w:val="26"/>
          <w:szCs w:val="26"/>
        </w:rPr>
        <w:t>du discours</w:t>
      </w:r>
    </w:p>
    <w:p w:rsidR="002B053A" w:rsidRDefault="00C15307">
      <w:pPr>
        <w:spacing w:before="3" w:line="359" w:lineRule="auto"/>
        <w:ind w:left="116" w:right="6111"/>
        <w:rPr>
          <w:sz w:val="26"/>
          <w:szCs w:val="26"/>
        </w:rPr>
      </w:pPr>
      <w:r>
        <w:rPr>
          <w:color w:val="333A56"/>
          <w:sz w:val="26"/>
          <w:szCs w:val="26"/>
        </w:rPr>
        <w:t>Mana</w:t>
      </w:r>
      <w:r>
        <w:rPr>
          <w:color w:val="333A56"/>
          <w:spacing w:val="-5"/>
          <w:sz w:val="26"/>
          <w:szCs w:val="26"/>
        </w:rPr>
        <w:t>g</w:t>
      </w:r>
      <w:r>
        <w:rPr>
          <w:color w:val="333A56"/>
          <w:spacing w:val="5"/>
          <w:sz w:val="26"/>
          <w:szCs w:val="26"/>
        </w:rPr>
        <w:t>e</w:t>
      </w:r>
      <w:r>
        <w:rPr>
          <w:color w:val="333A56"/>
          <w:sz w:val="26"/>
          <w:szCs w:val="26"/>
        </w:rPr>
        <w:t>ment</w:t>
      </w:r>
      <w:r>
        <w:rPr>
          <w:color w:val="333A56"/>
          <w:spacing w:val="-12"/>
          <w:sz w:val="26"/>
          <w:szCs w:val="26"/>
        </w:rPr>
        <w:t xml:space="preserve"> </w:t>
      </w:r>
      <w:r>
        <w:rPr>
          <w:color w:val="333A56"/>
          <w:sz w:val="26"/>
          <w:szCs w:val="26"/>
        </w:rPr>
        <w:t xml:space="preserve">interculturel </w:t>
      </w:r>
      <w:r>
        <w:rPr>
          <w:color w:val="333A56"/>
          <w:sz w:val="26"/>
          <w:szCs w:val="26"/>
        </w:rPr>
        <w:t>Didactique</w:t>
      </w:r>
      <w:r>
        <w:rPr>
          <w:color w:val="333A56"/>
          <w:spacing w:val="-9"/>
          <w:sz w:val="26"/>
          <w:szCs w:val="26"/>
        </w:rPr>
        <w:t xml:space="preserve"> </w:t>
      </w:r>
      <w:r>
        <w:rPr>
          <w:color w:val="333A56"/>
          <w:sz w:val="26"/>
          <w:szCs w:val="26"/>
        </w:rPr>
        <w:t>du</w:t>
      </w:r>
      <w:r>
        <w:rPr>
          <w:color w:val="333A56"/>
          <w:spacing w:val="-1"/>
          <w:sz w:val="26"/>
          <w:szCs w:val="26"/>
        </w:rPr>
        <w:t xml:space="preserve"> </w:t>
      </w:r>
      <w:r>
        <w:rPr>
          <w:color w:val="333A56"/>
          <w:sz w:val="26"/>
          <w:szCs w:val="26"/>
        </w:rPr>
        <w:t xml:space="preserve">français </w:t>
      </w:r>
      <w:r>
        <w:rPr>
          <w:color w:val="333A56"/>
          <w:spacing w:val="-5"/>
          <w:sz w:val="26"/>
          <w:szCs w:val="26"/>
        </w:rPr>
        <w:t>L</w:t>
      </w:r>
      <w:r>
        <w:rPr>
          <w:color w:val="333A56"/>
          <w:sz w:val="26"/>
          <w:szCs w:val="26"/>
        </w:rPr>
        <w:t>ittératu</w:t>
      </w:r>
      <w:r>
        <w:rPr>
          <w:color w:val="333A56"/>
          <w:spacing w:val="5"/>
          <w:sz w:val="26"/>
          <w:szCs w:val="26"/>
        </w:rPr>
        <w:t>r</w:t>
      </w:r>
      <w:r>
        <w:rPr>
          <w:color w:val="333A56"/>
          <w:sz w:val="26"/>
          <w:szCs w:val="26"/>
        </w:rPr>
        <w:t>e</w:t>
      </w:r>
      <w:r>
        <w:rPr>
          <w:color w:val="333A56"/>
          <w:spacing w:val="-9"/>
          <w:sz w:val="26"/>
          <w:szCs w:val="26"/>
        </w:rPr>
        <w:t xml:space="preserve"> </w:t>
      </w:r>
      <w:r>
        <w:rPr>
          <w:color w:val="333A56"/>
          <w:sz w:val="26"/>
          <w:szCs w:val="26"/>
        </w:rPr>
        <w:t>(poésie</w:t>
      </w:r>
      <w:r>
        <w:rPr>
          <w:color w:val="333A56"/>
          <w:spacing w:val="-6"/>
          <w:sz w:val="26"/>
          <w:szCs w:val="26"/>
        </w:rPr>
        <w:t xml:space="preserve"> </w:t>
      </w:r>
      <w:r>
        <w:rPr>
          <w:color w:val="333A56"/>
          <w:sz w:val="26"/>
          <w:szCs w:val="26"/>
        </w:rPr>
        <w:t>&amp;</w:t>
      </w:r>
      <w:r>
        <w:rPr>
          <w:color w:val="333A56"/>
          <w:spacing w:val="-5"/>
          <w:sz w:val="26"/>
          <w:szCs w:val="26"/>
        </w:rPr>
        <w:t xml:space="preserve"> </w:t>
      </w:r>
      <w:r>
        <w:rPr>
          <w:color w:val="333A56"/>
          <w:sz w:val="26"/>
          <w:szCs w:val="26"/>
        </w:rPr>
        <w:t>lecture) Musique</w:t>
      </w:r>
      <w:r>
        <w:rPr>
          <w:color w:val="333A56"/>
          <w:spacing w:val="-7"/>
          <w:sz w:val="26"/>
          <w:szCs w:val="26"/>
        </w:rPr>
        <w:t xml:space="preserve"> </w:t>
      </w:r>
      <w:r>
        <w:rPr>
          <w:color w:val="333A56"/>
          <w:sz w:val="26"/>
          <w:szCs w:val="26"/>
        </w:rPr>
        <w:t>(</w:t>
      </w:r>
      <w:r>
        <w:rPr>
          <w:color w:val="333A56"/>
          <w:spacing w:val="-5"/>
          <w:sz w:val="26"/>
          <w:szCs w:val="26"/>
        </w:rPr>
        <w:t>L</w:t>
      </w:r>
      <w:r>
        <w:rPr>
          <w:color w:val="333A56"/>
          <w:sz w:val="26"/>
          <w:szCs w:val="26"/>
        </w:rPr>
        <w:t>uth)</w:t>
      </w:r>
    </w:p>
    <w:sectPr w:rsidR="002B053A">
      <w:pgSz w:w="11920" w:h="16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95167"/>
    <w:multiLevelType w:val="multilevel"/>
    <w:tmpl w:val="22A685B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3A"/>
    <w:rsid w:val="002B053A"/>
    <w:rsid w:val="00C1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;"/>
  <w15:docId w15:val="{42067A20-7B00-4AFB-A436-678DE6E4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awatifmanane@hotmail.fr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AWATIF</dc:creator>
  <cp:lastModifiedBy>AWATIF</cp:lastModifiedBy>
  <cp:revision>2</cp:revision>
  <dcterms:created xsi:type="dcterms:W3CDTF">2021-09-09T10:54:00Z</dcterms:created>
  <dcterms:modified xsi:type="dcterms:W3CDTF">2021-09-09T10:54:00Z</dcterms:modified>
</cp:coreProperties>
</file>